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3E7C" w:rsidRDefault="00EE5FC7" w:rsidP="005F1F11">
      <w:pPr>
        <w:spacing w:before="78" w:line="720" w:lineRule="exact"/>
        <w:ind w:left="144" w:right="144"/>
        <w:jc w:val="center"/>
        <w:rPr>
          <w:rFonts w:ascii="Calibri" w:eastAsia="Calibri" w:hAnsi="Calibri" w:cs="Calibri"/>
          <w:sz w:val="60"/>
          <w:szCs w:val="60"/>
        </w:rPr>
      </w:pPr>
      <w:r>
        <w:rPr>
          <w:rFonts w:ascii="Calibri" w:eastAsia="Calibri" w:hAnsi="Calibri" w:cs="Calibri"/>
          <w:b/>
          <w:position w:val="1"/>
          <w:sz w:val="60"/>
          <w:szCs w:val="60"/>
          <w:u w:val="single"/>
        </w:rPr>
        <w:t>PROJECT REPORT</w:t>
      </w:r>
    </w:p>
    <w:p w:rsidR="00203E7C" w:rsidRDefault="00203E7C" w:rsidP="005F1F11">
      <w:pPr>
        <w:spacing w:before="7" w:line="180" w:lineRule="exact"/>
        <w:ind w:left="144" w:right="144"/>
        <w:rPr>
          <w:sz w:val="18"/>
          <w:szCs w:val="18"/>
        </w:rPr>
      </w:pPr>
    </w:p>
    <w:p w:rsidR="00203E7C" w:rsidRDefault="00203E7C" w:rsidP="005F1F11">
      <w:pPr>
        <w:spacing w:line="200" w:lineRule="exact"/>
        <w:ind w:left="144" w:right="144"/>
      </w:pPr>
    </w:p>
    <w:p w:rsidR="00203E7C" w:rsidRDefault="007E585D" w:rsidP="005F1F11">
      <w:pPr>
        <w:spacing w:line="200" w:lineRule="exact"/>
        <w:ind w:left="144" w:right="144"/>
      </w:pPr>
      <w:r>
        <w:rPr>
          <w:noProof/>
        </w:rPr>
        <w:drawing>
          <wp:anchor distT="0" distB="0" distL="114300" distR="114300" simplePos="0" relativeHeight="251661312" behindDoc="0" locked="0" layoutInCell="1" allowOverlap="1">
            <wp:simplePos x="0" y="0"/>
            <wp:positionH relativeFrom="column">
              <wp:posOffset>1967762</wp:posOffset>
            </wp:positionH>
            <wp:positionV relativeFrom="paragraph">
              <wp:posOffset>-1984</wp:posOffset>
            </wp:positionV>
            <wp:extent cx="1879098" cy="1201479"/>
            <wp:effectExtent l="19050" t="0" r="6852" b="0"/>
            <wp:wrapNone/>
            <wp:docPr id="2" name="Picture 1" descr="http://www.allaboutcircuits.com/uploads/articles/trafficlight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llaboutcircuits.com/uploads/articles/trafficlightJPG.jpg"/>
                    <pic:cNvPicPr>
                      <a:picLocks noChangeAspect="1" noChangeArrowheads="1"/>
                    </pic:cNvPicPr>
                  </pic:nvPicPr>
                  <pic:blipFill>
                    <a:blip r:embed="rId8" cstate="print"/>
                    <a:srcRect/>
                    <a:stretch>
                      <a:fillRect/>
                    </a:stretch>
                  </pic:blipFill>
                  <pic:spPr bwMode="auto">
                    <a:xfrm>
                      <a:off x="0" y="0"/>
                      <a:ext cx="1879098" cy="1201479"/>
                    </a:xfrm>
                    <a:prstGeom prst="rect">
                      <a:avLst/>
                    </a:prstGeom>
                    <a:noFill/>
                    <a:ln w="9525">
                      <a:noFill/>
                      <a:miter lim="800000"/>
                      <a:headEnd/>
                      <a:tailEnd/>
                    </a:ln>
                  </pic:spPr>
                </pic:pic>
              </a:graphicData>
            </a:graphic>
          </wp:anchor>
        </w:drawing>
      </w:r>
    </w:p>
    <w:p w:rsidR="00203E7C" w:rsidRDefault="00203E7C" w:rsidP="005F1F11">
      <w:pPr>
        <w:spacing w:line="200" w:lineRule="exact"/>
        <w:ind w:left="144" w:right="144"/>
      </w:pPr>
    </w:p>
    <w:p w:rsidR="00203E7C" w:rsidRDefault="00203E7C" w:rsidP="005F1F11">
      <w:pPr>
        <w:spacing w:line="200" w:lineRule="exact"/>
        <w:ind w:left="144" w:right="144"/>
      </w:pPr>
    </w:p>
    <w:p w:rsidR="00203E7C" w:rsidRDefault="00774456" w:rsidP="005F1F11">
      <w:pPr>
        <w:ind w:left="144" w:right="144"/>
      </w:pPr>
      <w:r>
        <w:br w:type="textWrapping" w:clear="all"/>
      </w:r>
    </w:p>
    <w:p w:rsidR="00203E7C" w:rsidRDefault="00203E7C" w:rsidP="005F1F11">
      <w:pPr>
        <w:spacing w:line="200" w:lineRule="exact"/>
        <w:ind w:left="144" w:right="144"/>
      </w:pPr>
    </w:p>
    <w:p w:rsidR="00203E7C" w:rsidRDefault="00203E7C" w:rsidP="005F1F11">
      <w:pPr>
        <w:spacing w:line="200" w:lineRule="exact"/>
        <w:ind w:left="144" w:right="144"/>
      </w:pPr>
    </w:p>
    <w:p w:rsidR="00203E7C" w:rsidRDefault="00203E7C" w:rsidP="005F1F11">
      <w:pPr>
        <w:spacing w:line="200" w:lineRule="exact"/>
        <w:ind w:left="144" w:right="144"/>
      </w:pPr>
    </w:p>
    <w:p w:rsidR="00203E7C" w:rsidRDefault="00203E7C" w:rsidP="005F1F11">
      <w:pPr>
        <w:spacing w:line="200" w:lineRule="exact"/>
        <w:ind w:left="144" w:right="144"/>
      </w:pPr>
    </w:p>
    <w:p w:rsidR="00203E7C" w:rsidRDefault="00203E7C" w:rsidP="005F1F11">
      <w:pPr>
        <w:spacing w:before="11" w:line="220" w:lineRule="exact"/>
        <w:ind w:left="144" w:right="144"/>
        <w:rPr>
          <w:sz w:val="22"/>
          <w:szCs w:val="22"/>
        </w:rPr>
      </w:pPr>
    </w:p>
    <w:p w:rsidR="00203E7C" w:rsidRDefault="00CE2282" w:rsidP="005F1F11">
      <w:pPr>
        <w:spacing w:line="460" w:lineRule="exact"/>
        <w:ind w:left="144" w:right="144"/>
        <w:jc w:val="center"/>
        <w:rPr>
          <w:rFonts w:ascii="Calibri" w:eastAsia="Calibri" w:hAnsi="Calibri" w:cs="Calibri"/>
          <w:b/>
          <w:spacing w:val="1"/>
          <w:position w:val="1"/>
          <w:sz w:val="40"/>
          <w:szCs w:val="40"/>
          <w:u w:val="thick" w:color="000000"/>
        </w:rPr>
      </w:pPr>
      <w:r>
        <w:rPr>
          <w:rFonts w:ascii="Calibri" w:eastAsia="Calibri" w:hAnsi="Calibri" w:cs="Calibri"/>
          <w:b/>
          <w:spacing w:val="1"/>
          <w:position w:val="1"/>
          <w:sz w:val="40"/>
          <w:szCs w:val="40"/>
          <w:u w:val="thick" w:color="000000"/>
        </w:rPr>
        <w:t>Cross-road c</w:t>
      </w:r>
      <w:r w:rsidR="005F1F11">
        <w:rPr>
          <w:rFonts w:ascii="Calibri" w:eastAsia="Calibri" w:hAnsi="Calibri" w:cs="Calibri"/>
          <w:b/>
          <w:spacing w:val="1"/>
          <w:position w:val="1"/>
          <w:sz w:val="40"/>
          <w:szCs w:val="40"/>
          <w:u w:val="thick" w:color="000000"/>
        </w:rPr>
        <w:t>ontrol system for Traffic Lights</w:t>
      </w:r>
    </w:p>
    <w:p w:rsidR="005F1F11" w:rsidRDefault="005F1F11" w:rsidP="005F1F11">
      <w:pPr>
        <w:spacing w:line="460" w:lineRule="exact"/>
        <w:ind w:left="144" w:right="144"/>
        <w:jc w:val="center"/>
        <w:rPr>
          <w:rFonts w:ascii="Calibri" w:eastAsia="Calibri" w:hAnsi="Calibri" w:cs="Calibri"/>
          <w:b/>
          <w:spacing w:val="1"/>
          <w:position w:val="1"/>
          <w:sz w:val="40"/>
          <w:szCs w:val="40"/>
          <w:u w:val="thick" w:color="000000"/>
        </w:rPr>
      </w:pPr>
    </w:p>
    <w:p w:rsidR="005F1F11" w:rsidRDefault="005F1F11" w:rsidP="005F1F11">
      <w:pPr>
        <w:spacing w:line="460" w:lineRule="exact"/>
        <w:ind w:left="144" w:right="144"/>
        <w:jc w:val="center"/>
        <w:rPr>
          <w:rFonts w:ascii="Calibri" w:eastAsia="Calibri" w:hAnsi="Calibri" w:cs="Calibri"/>
          <w:sz w:val="40"/>
          <w:szCs w:val="40"/>
        </w:rPr>
      </w:pPr>
    </w:p>
    <w:p w:rsidR="00203E7C" w:rsidRDefault="00203E7C" w:rsidP="005F1F11">
      <w:pPr>
        <w:spacing w:before="1" w:line="260" w:lineRule="exact"/>
        <w:ind w:left="144" w:right="144"/>
        <w:rPr>
          <w:sz w:val="26"/>
          <w:szCs w:val="26"/>
        </w:rPr>
      </w:pPr>
    </w:p>
    <w:p w:rsidR="00203E7C" w:rsidRDefault="00F76F75" w:rsidP="005F1F11">
      <w:pPr>
        <w:spacing w:before="21"/>
        <w:ind w:left="144" w:right="144"/>
        <w:jc w:val="center"/>
        <w:rPr>
          <w:b/>
          <w:sz w:val="30"/>
          <w:szCs w:val="30"/>
        </w:rPr>
      </w:pPr>
      <w:r>
        <w:rPr>
          <w:b/>
          <w:sz w:val="30"/>
          <w:szCs w:val="30"/>
        </w:rPr>
        <w:t>Co</w:t>
      </w:r>
      <w:r>
        <w:rPr>
          <w:b/>
          <w:spacing w:val="1"/>
          <w:sz w:val="30"/>
          <w:szCs w:val="30"/>
        </w:rPr>
        <w:t>u</w:t>
      </w:r>
      <w:r>
        <w:rPr>
          <w:b/>
          <w:spacing w:val="-1"/>
          <w:sz w:val="30"/>
          <w:szCs w:val="30"/>
        </w:rPr>
        <w:t>r</w:t>
      </w:r>
      <w:r>
        <w:rPr>
          <w:b/>
          <w:spacing w:val="1"/>
          <w:sz w:val="30"/>
          <w:szCs w:val="30"/>
        </w:rPr>
        <w:t>s</w:t>
      </w:r>
      <w:r>
        <w:rPr>
          <w:b/>
          <w:spacing w:val="-1"/>
          <w:sz w:val="30"/>
          <w:szCs w:val="30"/>
        </w:rPr>
        <w:t>e</w:t>
      </w:r>
      <w:r>
        <w:rPr>
          <w:b/>
          <w:sz w:val="30"/>
          <w:szCs w:val="30"/>
        </w:rPr>
        <w:t>: E</w:t>
      </w:r>
      <w:r>
        <w:rPr>
          <w:b/>
          <w:spacing w:val="-1"/>
          <w:sz w:val="30"/>
          <w:szCs w:val="30"/>
        </w:rPr>
        <w:t>E</w:t>
      </w:r>
      <w:r>
        <w:rPr>
          <w:b/>
          <w:sz w:val="30"/>
          <w:szCs w:val="30"/>
        </w:rPr>
        <w:t>E1</w:t>
      </w:r>
      <w:r>
        <w:rPr>
          <w:b/>
          <w:spacing w:val="1"/>
          <w:sz w:val="30"/>
          <w:szCs w:val="30"/>
        </w:rPr>
        <w:t>0</w:t>
      </w:r>
      <w:r>
        <w:rPr>
          <w:b/>
          <w:sz w:val="30"/>
          <w:szCs w:val="30"/>
        </w:rPr>
        <w:t>2</w:t>
      </w:r>
    </w:p>
    <w:p w:rsidR="003C110C" w:rsidRDefault="003C110C" w:rsidP="005F1F11">
      <w:pPr>
        <w:spacing w:before="21"/>
        <w:ind w:left="144" w:right="144"/>
        <w:jc w:val="center"/>
        <w:rPr>
          <w:sz w:val="30"/>
          <w:szCs w:val="30"/>
        </w:rPr>
      </w:pPr>
      <w:r>
        <w:rPr>
          <w:b/>
          <w:sz w:val="30"/>
          <w:szCs w:val="30"/>
        </w:rPr>
        <w:t>Section 3</w:t>
      </w:r>
    </w:p>
    <w:p w:rsidR="00203E7C" w:rsidRDefault="00203E7C" w:rsidP="005F1F11">
      <w:pPr>
        <w:spacing w:before="4" w:line="140" w:lineRule="exact"/>
        <w:ind w:left="144" w:right="144"/>
        <w:rPr>
          <w:sz w:val="14"/>
          <w:szCs w:val="14"/>
        </w:rPr>
      </w:pPr>
    </w:p>
    <w:p w:rsidR="00203E7C" w:rsidRDefault="00203E7C" w:rsidP="005F1F11">
      <w:pPr>
        <w:spacing w:line="200" w:lineRule="exact"/>
        <w:ind w:left="144" w:right="144"/>
      </w:pPr>
    </w:p>
    <w:p w:rsidR="005F1F11" w:rsidRDefault="003C110C" w:rsidP="005F1F11">
      <w:pPr>
        <w:spacing w:line="481" w:lineRule="auto"/>
        <w:ind w:left="144" w:right="144"/>
        <w:jc w:val="center"/>
        <w:rPr>
          <w:b/>
          <w:sz w:val="30"/>
          <w:szCs w:val="30"/>
        </w:rPr>
      </w:pPr>
      <w:r>
        <w:rPr>
          <w:b/>
          <w:spacing w:val="1"/>
          <w:sz w:val="30"/>
          <w:szCs w:val="30"/>
        </w:rPr>
        <w:t>Name:</w:t>
      </w:r>
      <w:r w:rsidR="005F1F11">
        <w:rPr>
          <w:b/>
          <w:sz w:val="30"/>
          <w:szCs w:val="30"/>
        </w:rPr>
        <w:t xml:space="preserve"> Wajahat Waheed</w:t>
      </w:r>
      <w:r w:rsidR="005E0C15">
        <w:rPr>
          <w:b/>
          <w:sz w:val="30"/>
          <w:szCs w:val="30"/>
        </w:rPr>
        <w:t xml:space="preserve"> </w:t>
      </w:r>
    </w:p>
    <w:p w:rsidR="003C110C" w:rsidRDefault="003C110C" w:rsidP="005F1F11">
      <w:pPr>
        <w:spacing w:line="481" w:lineRule="auto"/>
        <w:ind w:left="144" w:right="144"/>
        <w:jc w:val="center"/>
        <w:rPr>
          <w:b/>
          <w:sz w:val="30"/>
          <w:szCs w:val="30"/>
        </w:rPr>
      </w:pPr>
      <w:r>
        <w:rPr>
          <w:b/>
          <w:sz w:val="30"/>
          <w:szCs w:val="30"/>
        </w:rPr>
        <w:t>Id: 21503665</w:t>
      </w:r>
    </w:p>
    <w:p w:rsidR="00203E7C" w:rsidRDefault="00CE2282" w:rsidP="005F1F11">
      <w:pPr>
        <w:spacing w:line="481" w:lineRule="auto"/>
        <w:ind w:left="144" w:right="144"/>
        <w:jc w:val="center"/>
        <w:rPr>
          <w:b/>
          <w:spacing w:val="-1"/>
          <w:sz w:val="30"/>
          <w:szCs w:val="30"/>
        </w:rPr>
      </w:pPr>
      <w:r>
        <w:rPr>
          <w:b/>
          <w:spacing w:val="-1"/>
          <w:sz w:val="30"/>
          <w:szCs w:val="30"/>
        </w:rPr>
        <w:t>Instructor</w:t>
      </w:r>
      <w:r w:rsidR="00F76F75">
        <w:rPr>
          <w:b/>
          <w:sz w:val="30"/>
          <w:szCs w:val="30"/>
        </w:rPr>
        <w:t>:</w:t>
      </w:r>
      <w:r w:rsidR="005F1F11">
        <w:rPr>
          <w:b/>
          <w:sz w:val="30"/>
          <w:szCs w:val="30"/>
        </w:rPr>
        <w:t xml:space="preserve"> </w:t>
      </w:r>
      <w:r w:rsidR="005E0C15">
        <w:rPr>
          <w:b/>
          <w:spacing w:val="-1"/>
          <w:sz w:val="30"/>
          <w:szCs w:val="30"/>
        </w:rPr>
        <w:t>Ergin Atalar</w:t>
      </w:r>
    </w:p>
    <w:p w:rsidR="00ED2122" w:rsidRDefault="00CE2282" w:rsidP="00CE2282">
      <w:pPr>
        <w:spacing w:line="481" w:lineRule="auto"/>
        <w:ind w:left="144" w:right="144"/>
        <w:jc w:val="center"/>
      </w:pPr>
      <w:r>
        <w:rPr>
          <w:b/>
          <w:spacing w:val="-1"/>
          <w:sz w:val="30"/>
          <w:szCs w:val="30"/>
        </w:rPr>
        <w:t>Youtube Link:</w:t>
      </w:r>
      <w:r w:rsidR="00ED2122" w:rsidRPr="00ED2122">
        <w:t xml:space="preserve"> </w:t>
      </w:r>
      <w:r w:rsidR="00ED2122">
        <w:t xml:space="preserve"> </w:t>
      </w:r>
    </w:p>
    <w:p w:rsidR="00CE2282" w:rsidRDefault="00ED2122" w:rsidP="00CE2282">
      <w:pPr>
        <w:spacing w:line="481" w:lineRule="auto"/>
        <w:ind w:left="144" w:right="144"/>
        <w:jc w:val="center"/>
        <w:rPr>
          <w:b/>
          <w:spacing w:val="-1"/>
          <w:sz w:val="30"/>
          <w:szCs w:val="30"/>
        </w:rPr>
      </w:pPr>
      <w:hyperlink r:id="rId9" w:history="1">
        <w:r w:rsidRPr="00ED2122">
          <w:rPr>
            <w:rStyle w:val="Hyperlink"/>
            <w:b/>
            <w:spacing w:val="-1"/>
            <w:sz w:val="30"/>
            <w:szCs w:val="30"/>
          </w:rPr>
          <w:t>https://www.youtube.com/wat</w:t>
        </w:r>
        <w:r w:rsidRPr="00ED2122">
          <w:rPr>
            <w:rStyle w:val="Hyperlink"/>
            <w:b/>
            <w:spacing w:val="-1"/>
            <w:sz w:val="30"/>
            <w:szCs w:val="30"/>
          </w:rPr>
          <w:t>c</w:t>
        </w:r>
        <w:r w:rsidRPr="00ED2122">
          <w:rPr>
            <w:rStyle w:val="Hyperlink"/>
            <w:b/>
            <w:spacing w:val="-1"/>
            <w:sz w:val="30"/>
            <w:szCs w:val="30"/>
          </w:rPr>
          <w:t>h?v=GrXOH0APcuU</w:t>
        </w:r>
      </w:hyperlink>
    </w:p>
    <w:p w:rsidR="00203E7C" w:rsidRDefault="00203E7C" w:rsidP="00ED2122">
      <w:pPr>
        <w:spacing w:line="200" w:lineRule="exact"/>
        <w:ind w:right="144"/>
        <w:rPr>
          <w:rFonts w:ascii="Verdana" w:hAnsi="Verdana" w:cs="Arial"/>
          <w:color w:val="000000"/>
          <w:sz w:val="21"/>
          <w:szCs w:val="21"/>
        </w:rPr>
      </w:pPr>
    </w:p>
    <w:p w:rsidR="00ED2122" w:rsidRDefault="00ED2122" w:rsidP="00ED2122">
      <w:pPr>
        <w:spacing w:line="200" w:lineRule="exact"/>
        <w:ind w:right="144"/>
        <w:rPr>
          <w:rFonts w:ascii="Verdana" w:hAnsi="Verdana" w:cs="Arial"/>
          <w:color w:val="000000"/>
          <w:sz w:val="21"/>
          <w:szCs w:val="21"/>
        </w:rPr>
      </w:pPr>
    </w:p>
    <w:p w:rsidR="00ED2122" w:rsidRDefault="00ED2122" w:rsidP="00ED2122">
      <w:pPr>
        <w:spacing w:line="200" w:lineRule="exact"/>
        <w:ind w:right="144"/>
        <w:rPr>
          <w:rFonts w:ascii="Verdana" w:hAnsi="Verdana" w:cs="Arial"/>
          <w:color w:val="000000"/>
          <w:sz w:val="21"/>
          <w:szCs w:val="21"/>
        </w:rPr>
      </w:pPr>
    </w:p>
    <w:p w:rsidR="00ED2122" w:rsidRDefault="00ED2122" w:rsidP="00ED2122">
      <w:pPr>
        <w:spacing w:line="200" w:lineRule="exact"/>
        <w:ind w:right="144"/>
        <w:rPr>
          <w:rFonts w:ascii="Verdana" w:hAnsi="Verdana" w:cs="Arial"/>
          <w:color w:val="000000"/>
          <w:sz w:val="21"/>
          <w:szCs w:val="21"/>
        </w:rPr>
      </w:pPr>
    </w:p>
    <w:p w:rsidR="00ED2122" w:rsidRDefault="00ED2122" w:rsidP="00ED2122">
      <w:pPr>
        <w:spacing w:line="200" w:lineRule="exact"/>
        <w:ind w:right="144"/>
        <w:rPr>
          <w:rFonts w:ascii="Verdana" w:hAnsi="Verdana" w:cs="Arial"/>
          <w:color w:val="000000"/>
          <w:sz w:val="21"/>
          <w:szCs w:val="21"/>
        </w:rPr>
      </w:pPr>
    </w:p>
    <w:p w:rsidR="00ED2122" w:rsidRDefault="00ED2122" w:rsidP="00ED2122">
      <w:pPr>
        <w:spacing w:line="200" w:lineRule="exact"/>
        <w:ind w:right="144"/>
        <w:rPr>
          <w:rFonts w:ascii="Verdana" w:hAnsi="Verdana" w:cs="Arial"/>
          <w:color w:val="000000"/>
          <w:sz w:val="21"/>
          <w:szCs w:val="21"/>
        </w:rPr>
      </w:pPr>
    </w:p>
    <w:p w:rsidR="00ED2122" w:rsidRDefault="00ED2122" w:rsidP="00ED2122">
      <w:pPr>
        <w:spacing w:line="200" w:lineRule="exact"/>
        <w:ind w:right="144"/>
        <w:rPr>
          <w:rFonts w:ascii="Verdana" w:hAnsi="Verdana" w:cs="Arial"/>
          <w:color w:val="000000"/>
          <w:sz w:val="21"/>
          <w:szCs w:val="21"/>
        </w:rPr>
      </w:pPr>
    </w:p>
    <w:p w:rsidR="00ED2122" w:rsidRDefault="00ED2122" w:rsidP="00ED2122">
      <w:pPr>
        <w:spacing w:line="200" w:lineRule="exact"/>
        <w:ind w:right="144"/>
        <w:rPr>
          <w:rFonts w:ascii="Verdana" w:hAnsi="Verdana" w:cs="Arial"/>
          <w:color w:val="000000"/>
          <w:sz w:val="21"/>
          <w:szCs w:val="21"/>
        </w:rPr>
      </w:pPr>
    </w:p>
    <w:p w:rsidR="00ED2122" w:rsidRDefault="00ED2122" w:rsidP="00ED2122">
      <w:pPr>
        <w:spacing w:line="200" w:lineRule="exact"/>
        <w:ind w:right="144"/>
        <w:rPr>
          <w:rFonts w:ascii="Verdana" w:hAnsi="Verdana" w:cs="Arial"/>
          <w:color w:val="000000"/>
          <w:sz w:val="21"/>
          <w:szCs w:val="21"/>
        </w:rPr>
      </w:pPr>
    </w:p>
    <w:p w:rsidR="00ED2122" w:rsidRDefault="00ED2122" w:rsidP="00ED2122">
      <w:pPr>
        <w:spacing w:line="200" w:lineRule="exact"/>
        <w:ind w:right="144"/>
        <w:rPr>
          <w:rFonts w:ascii="Verdana" w:hAnsi="Verdana" w:cs="Arial"/>
          <w:color w:val="000000"/>
          <w:sz w:val="21"/>
          <w:szCs w:val="21"/>
        </w:rPr>
      </w:pPr>
    </w:p>
    <w:p w:rsidR="00ED2122" w:rsidRDefault="00ED2122" w:rsidP="00ED2122">
      <w:pPr>
        <w:spacing w:line="200" w:lineRule="exact"/>
        <w:ind w:right="144"/>
        <w:rPr>
          <w:rFonts w:ascii="Verdana" w:hAnsi="Verdana" w:cs="Arial"/>
          <w:color w:val="000000"/>
          <w:sz w:val="21"/>
          <w:szCs w:val="21"/>
        </w:rPr>
      </w:pPr>
    </w:p>
    <w:p w:rsidR="00ED2122" w:rsidRDefault="00ED2122" w:rsidP="00ED2122">
      <w:pPr>
        <w:spacing w:line="200" w:lineRule="exact"/>
        <w:ind w:right="144"/>
        <w:rPr>
          <w:rFonts w:ascii="Verdana" w:hAnsi="Verdana" w:cs="Arial"/>
          <w:color w:val="000000"/>
          <w:sz w:val="21"/>
          <w:szCs w:val="21"/>
        </w:rPr>
      </w:pPr>
    </w:p>
    <w:p w:rsidR="00ED2122" w:rsidRDefault="00ED2122" w:rsidP="00ED2122">
      <w:pPr>
        <w:spacing w:line="200" w:lineRule="exact"/>
        <w:ind w:right="144"/>
        <w:rPr>
          <w:rFonts w:ascii="Verdana" w:hAnsi="Verdana" w:cs="Arial"/>
          <w:color w:val="000000"/>
          <w:sz w:val="21"/>
          <w:szCs w:val="21"/>
        </w:rPr>
      </w:pPr>
    </w:p>
    <w:p w:rsidR="00ED2122" w:rsidRDefault="00ED2122" w:rsidP="00ED2122">
      <w:pPr>
        <w:spacing w:line="200" w:lineRule="exact"/>
        <w:ind w:right="144"/>
      </w:pPr>
    </w:p>
    <w:p w:rsidR="00203E7C" w:rsidRDefault="00203E7C" w:rsidP="005F1F11">
      <w:pPr>
        <w:spacing w:line="200" w:lineRule="exact"/>
        <w:ind w:left="144" w:right="144"/>
      </w:pPr>
    </w:p>
    <w:p w:rsidR="00203E7C" w:rsidRDefault="00203E7C" w:rsidP="005F1F11">
      <w:pPr>
        <w:spacing w:before="2" w:line="200" w:lineRule="exact"/>
        <w:ind w:left="144" w:right="144"/>
      </w:pPr>
    </w:p>
    <w:p w:rsidR="00750159" w:rsidRDefault="00750159" w:rsidP="009572A3">
      <w:pPr>
        <w:spacing w:before="11" w:line="276" w:lineRule="auto"/>
        <w:ind w:left="144" w:right="144"/>
        <w:rPr>
          <w:rFonts w:asciiTheme="minorHAnsi" w:eastAsia="Calibri" w:hAnsiTheme="minorHAnsi" w:cs="Calibri"/>
          <w:b/>
          <w:spacing w:val="1"/>
          <w:sz w:val="32"/>
          <w:szCs w:val="32"/>
        </w:rPr>
      </w:pPr>
      <w:r>
        <w:rPr>
          <w:rFonts w:asciiTheme="minorHAnsi" w:eastAsia="Calibri" w:hAnsiTheme="minorHAnsi" w:cs="Calibri"/>
          <w:b/>
          <w:spacing w:val="1"/>
          <w:sz w:val="32"/>
          <w:szCs w:val="32"/>
        </w:rPr>
        <w:lastRenderedPageBreak/>
        <w:t>Abstract</w:t>
      </w:r>
      <w:r w:rsidR="005E0C15">
        <w:rPr>
          <w:rFonts w:asciiTheme="minorHAnsi" w:eastAsia="Calibri" w:hAnsiTheme="minorHAnsi" w:cs="Calibri"/>
          <w:b/>
          <w:spacing w:val="1"/>
          <w:sz w:val="32"/>
          <w:szCs w:val="32"/>
        </w:rPr>
        <w:t>:</w:t>
      </w:r>
    </w:p>
    <w:p w:rsidR="005E0C15" w:rsidRDefault="005E0C15" w:rsidP="005F1F11">
      <w:pPr>
        <w:spacing w:before="11" w:line="276" w:lineRule="auto"/>
        <w:ind w:left="144" w:right="144"/>
        <w:jc w:val="both"/>
        <w:rPr>
          <w:rFonts w:asciiTheme="minorHAnsi" w:eastAsia="Calibri" w:hAnsiTheme="minorHAnsi" w:cs="Calibri"/>
          <w:spacing w:val="1"/>
          <w:sz w:val="24"/>
          <w:szCs w:val="24"/>
        </w:rPr>
      </w:pPr>
    </w:p>
    <w:p w:rsidR="007055C5" w:rsidRDefault="00EE5FC7" w:rsidP="005F1F11">
      <w:pPr>
        <w:spacing w:before="11" w:line="276" w:lineRule="auto"/>
        <w:ind w:left="144" w:right="144"/>
        <w:jc w:val="both"/>
        <w:rPr>
          <w:rFonts w:asciiTheme="minorHAnsi" w:eastAsia="Calibri" w:hAnsiTheme="minorHAnsi" w:cs="Calibri"/>
          <w:spacing w:val="1"/>
          <w:sz w:val="32"/>
          <w:szCs w:val="24"/>
        </w:rPr>
      </w:pPr>
      <w:r w:rsidRPr="009572A3">
        <w:rPr>
          <w:rFonts w:asciiTheme="minorHAnsi" w:eastAsia="Calibri" w:hAnsiTheme="minorHAnsi" w:cs="Calibri"/>
          <w:spacing w:val="1"/>
          <w:sz w:val="32"/>
          <w:szCs w:val="24"/>
        </w:rPr>
        <w:t>The main idea of my term project is to</w:t>
      </w:r>
      <w:r w:rsidR="005E0C15" w:rsidRPr="009572A3">
        <w:rPr>
          <w:rFonts w:asciiTheme="minorHAnsi" w:eastAsia="Calibri" w:hAnsiTheme="minorHAnsi" w:cs="Calibri"/>
          <w:spacing w:val="1"/>
          <w:sz w:val="32"/>
          <w:szCs w:val="24"/>
        </w:rPr>
        <w:t xml:space="preserve"> design a </w:t>
      </w:r>
      <w:r w:rsidR="00AD062A" w:rsidRPr="009572A3">
        <w:rPr>
          <w:rFonts w:asciiTheme="minorHAnsi" w:eastAsia="Calibri" w:hAnsiTheme="minorHAnsi" w:cs="Calibri"/>
          <w:spacing w:val="1"/>
          <w:sz w:val="32"/>
          <w:szCs w:val="24"/>
        </w:rPr>
        <w:t>multi-way</w:t>
      </w:r>
      <w:r w:rsidR="005E0C15" w:rsidRPr="009572A3">
        <w:rPr>
          <w:rFonts w:asciiTheme="minorHAnsi" w:eastAsia="Calibri" w:hAnsiTheme="minorHAnsi" w:cs="Calibri"/>
          <w:spacing w:val="1"/>
          <w:sz w:val="32"/>
          <w:szCs w:val="24"/>
        </w:rPr>
        <w:t xml:space="preserve"> traffic con</w:t>
      </w:r>
      <w:r w:rsidR="00DE0FE1" w:rsidRPr="009572A3">
        <w:rPr>
          <w:rFonts w:asciiTheme="minorHAnsi" w:eastAsia="Calibri" w:hAnsiTheme="minorHAnsi" w:cs="Calibri"/>
          <w:spacing w:val="1"/>
          <w:sz w:val="32"/>
          <w:szCs w:val="24"/>
        </w:rPr>
        <w:t xml:space="preserve">trol system which will work for </w:t>
      </w:r>
      <w:r w:rsidR="005E0C15" w:rsidRPr="009572A3">
        <w:rPr>
          <w:rFonts w:asciiTheme="minorHAnsi" w:eastAsia="Calibri" w:hAnsiTheme="minorHAnsi" w:cs="Calibri"/>
          <w:spacing w:val="1"/>
          <w:sz w:val="32"/>
          <w:szCs w:val="24"/>
        </w:rPr>
        <w:t xml:space="preserve">not only cars but pedestrians </w:t>
      </w:r>
      <w:r w:rsidR="00DE0FE1" w:rsidRPr="009572A3">
        <w:rPr>
          <w:rFonts w:asciiTheme="minorHAnsi" w:eastAsia="Calibri" w:hAnsiTheme="minorHAnsi" w:cs="Calibri"/>
          <w:spacing w:val="1"/>
          <w:sz w:val="32"/>
          <w:szCs w:val="24"/>
        </w:rPr>
        <w:t>as well</w:t>
      </w:r>
      <w:r w:rsidR="005E0C15" w:rsidRPr="009572A3">
        <w:rPr>
          <w:rFonts w:asciiTheme="minorHAnsi" w:eastAsia="Calibri" w:hAnsiTheme="minorHAnsi" w:cs="Calibri"/>
          <w:spacing w:val="1"/>
          <w:sz w:val="32"/>
          <w:szCs w:val="24"/>
        </w:rPr>
        <w:t>. Both the cars a</w:t>
      </w:r>
      <w:r w:rsidR="003151C1" w:rsidRPr="009572A3">
        <w:rPr>
          <w:rFonts w:asciiTheme="minorHAnsi" w:eastAsia="Calibri" w:hAnsiTheme="minorHAnsi" w:cs="Calibri"/>
          <w:spacing w:val="1"/>
          <w:sz w:val="32"/>
          <w:szCs w:val="24"/>
        </w:rPr>
        <w:t>nd pedestrians will move in</w:t>
      </w:r>
      <w:r w:rsidR="005E0C15" w:rsidRPr="009572A3">
        <w:rPr>
          <w:rFonts w:asciiTheme="minorHAnsi" w:eastAsia="Calibri" w:hAnsiTheme="minorHAnsi" w:cs="Calibri"/>
          <w:spacing w:val="1"/>
          <w:sz w:val="32"/>
          <w:szCs w:val="24"/>
        </w:rPr>
        <w:t xml:space="preserve"> one </w:t>
      </w:r>
      <w:r w:rsidR="00AD062A" w:rsidRPr="009572A3">
        <w:rPr>
          <w:rFonts w:asciiTheme="minorHAnsi" w:eastAsia="Calibri" w:hAnsiTheme="minorHAnsi" w:cs="Calibri"/>
          <w:spacing w:val="1"/>
          <w:sz w:val="32"/>
          <w:szCs w:val="24"/>
        </w:rPr>
        <w:t xml:space="preserve">straight </w:t>
      </w:r>
      <w:r w:rsidR="005E0C15" w:rsidRPr="009572A3">
        <w:rPr>
          <w:rFonts w:asciiTheme="minorHAnsi" w:eastAsia="Calibri" w:hAnsiTheme="minorHAnsi" w:cs="Calibri"/>
          <w:spacing w:val="1"/>
          <w:sz w:val="32"/>
          <w:szCs w:val="24"/>
        </w:rPr>
        <w:t>direction</w:t>
      </w:r>
      <w:r w:rsidR="00AD062A" w:rsidRPr="009572A3">
        <w:rPr>
          <w:rFonts w:asciiTheme="minorHAnsi" w:eastAsia="Calibri" w:hAnsiTheme="minorHAnsi" w:cs="Calibri"/>
          <w:spacing w:val="1"/>
          <w:sz w:val="32"/>
          <w:szCs w:val="24"/>
        </w:rPr>
        <w:t xml:space="preserve"> on the cross-way</w:t>
      </w:r>
      <w:r w:rsidR="005E0C15" w:rsidRPr="009572A3">
        <w:rPr>
          <w:rFonts w:asciiTheme="minorHAnsi" w:eastAsia="Calibri" w:hAnsiTheme="minorHAnsi" w:cs="Calibri"/>
          <w:spacing w:val="1"/>
          <w:sz w:val="32"/>
          <w:szCs w:val="24"/>
        </w:rPr>
        <w:t>. Added to this</w:t>
      </w:r>
      <w:r w:rsidRPr="009572A3">
        <w:rPr>
          <w:rFonts w:asciiTheme="minorHAnsi" w:eastAsia="Calibri" w:hAnsiTheme="minorHAnsi" w:cs="Calibri"/>
          <w:spacing w:val="1"/>
          <w:sz w:val="32"/>
          <w:szCs w:val="24"/>
        </w:rPr>
        <w:t xml:space="preserve">, </w:t>
      </w:r>
      <w:r w:rsidR="005E0C15" w:rsidRPr="009572A3">
        <w:rPr>
          <w:rFonts w:asciiTheme="minorHAnsi" w:eastAsia="Calibri" w:hAnsiTheme="minorHAnsi" w:cs="Calibri"/>
          <w:spacing w:val="1"/>
          <w:sz w:val="32"/>
          <w:szCs w:val="24"/>
        </w:rPr>
        <w:t xml:space="preserve">I will use </w:t>
      </w:r>
      <w:r w:rsidR="003C110C" w:rsidRPr="009572A3">
        <w:rPr>
          <w:rFonts w:asciiTheme="minorHAnsi" w:eastAsia="Calibri" w:hAnsiTheme="minorHAnsi" w:cs="Calibri"/>
          <w:spacing w:val="1"/>
          <w:sz w:val="32"/>
          <w:szCs w:val="24"/>
        </w:rPr>
        <w:t>a</w:t>
      </w:r>
      <w:r w:rsidR="00A85305" w:rsidRPr="009572A3">
        <w:rPr>
          <w:rFonts w:asciiTheme="minorHAnsi" w:eastAsia="Calibri" w:hAnsiTheme="minorHAnsi" w:cs="Calibri"/>
          <w:spacing w:val="1"/>
          <w:sz w:val="32"/>
          <w:szCs w:val="24"/>
        </w:rPr>
        <w:t xml:space="preserve"> 3*5</w:t>
      </w:r>
      <w:r w:rsidR="005E0C15" w:rsidRPr="009572A3">
        <w:rPr>
          <w:rFonts w:asciiTheme="minorHAnsi" w:eastAsia="Calibri" w:hAnsiTheme="minorHAnsi" w:cs="Calibri"/>
          <w:spacing w:val="1"/>
          <w:sz w:val="32"/>
          <w:szCs w:val="24"/>
        </w:rPr>
        <w:t xml:space="preserve"> LED matrix as a counter which counts the exact remaining time in seconds for traffic lights to change colors and guide the cars and pedestrians. </w:t>
      </w:r>
      <w:r w:rsidR="003151C1" w:rsidRPr="009572A3">
        <w:rPr>
          <w:rFonts w:asciiTheme="minorHAnsi" w:eastAsia="Calibri" w:hAnsiTheme="minorHAnsi" w:cs="Calibri"/>
          <w:spacing w:val="1"/>
          <w:sz w:val="32"/>
          <w:szCs w:val="24"/>
        </w:rPr>
        <w:t xml:space="preserve"> Moreover, I will be using a buzzer for blind people so that they can cross the road by the help of the sound of the buzzer.</w:t>
      </w:r>
    </w:p>
    <w:p w:rsidR="00ED2122" w:rsidRPr="009572A3" w:rsidRDefault="00ED2122" w:rsidP="005F1F11">
      <w:pPr>
        <w:spacing w:before="11" w:line="276" w:lineRule="auto"/>
        <w:ind w:left="144" w:right="144"/>
        <w:jc w:val="both"/>
        <w:rPr>
          <w:rFonts w:asciiTheme="minorHAnsi" w:eastAsia="Calibri" w:hAnsiTheme="minorHAnsi" w:cs="Calibri"/>
          <w:spacing w:val="1"/>
          <w:sz w:val="32"/>
          <w:szCs w:val="24"/>
        </w:rPr>
      </w:pPr>
    </w:p>
    <w:p w:rsidR="00EE5FC7" w:rsidRPr="009572A3" w:rsidRDefault="00EE5FC7" w:rsidP="009572A3">
      <w:pPr>
        <w:spacing w:before="11" w:line="276" w:lineRule="auto"/>
        <w:ind w:right="144"/>
        <w:rPr>
          <w:rFonts w:asciiTheme="minorHAnsi" w:eastAsia="Calibri" w:hAnsiTheme="minorHAnsi" w:cs="Calibri"/>
          <w:b/>
          <w:spacing w:val="1"/>
          <w:sz w:val="32"/>
          <w:szCs w:val="32"/>
        </w:rPr>
      </w:pPr>
      <w:r w:rsidRPr="009572A3">
        <w:rPr>
          <w:rFonts w:asciiTheme="minorHAnsi" w:eastAsia="Calibri" w:hAnsiTheme="minorHAnsi" w:cs="Calibri"/>
          <w:b/>
          <w:spacing w:val="1"/>
          <w:sz w:val="32"/>
          <w:szCs w:val="32"/>
        </w:rPr>
        <w:t>Project’s Design Specification Plan:</w:t>
      </w:r>
    </w:p>
    <w:p w:rsidR="00715A03" w:rsidRDefault="00715A03" w:rsidP="00EE5FC7">
      <w:pPr>
        <w:spacing w:before="11" w:line="276" w:lineRule="auto"/>
        <w:ind w:right="144"/>
        <w:jc w:val="both"/>
        <w:rPr>
          <w:rFonts w:asciiTheme="minorHAnsi" w:eastAsia="Calibri" w:hAnsiTheme="minorHAnsi" w:cs="Calibri"/>
          <w:spacing w:val="1"/>
          <w:sz w:val="32"/>
          <w:szCs w:val="32"/>
        </w:rPr>
      </w:pPr>
      <w:r w:rsidRPr="00715A03">
        <w:rPr>
          <w:rFonts w:asciiTheme="minorHAnsi" w:eastAsia="Calibri" w:hAnsiTheme="minorHAnsi" w:cs="Calibri"/>
          <w:spacing w:val="1"/>
          <w:sz w:val="32"/>
          <w:szCs w:val="32"/>
        </w:rPr>
        <w:t>The plan is to design a system which works on the central idea of two finite state machines .One of them will be for heavy traffic and the other for light traffic. For each state in the two state machines, we will have some specific lights and when the lights of the control system changes, the state of the finite state machines should also change accordingly. Moreover, each state of the two machines should have a specific time after which it must change.</w:t>
      </w:r>
    </w:p>
    <w:p w:rsidR="00ED2122" w:rsidRPr="00715A03" w:rsidRDefault="00ED2122" w:rsidP="00EE5FC7">
      <w:pPr>
        <w:spacing w:before="11" w:line="276" w:lineRule="auto"/>
        <w:ind w:right="144"/>
        <w:jc w:val="both"/>
        <w:rPr>
          <w:rFonts w:asciiTheme="minorHAnsi" w:eastAsia="Calibri" w:hAnsiTheme="minorHAnsi" w:cs="Calibri"/>
          <w:spacing w:val="1"/>
          <w:sz w:val="32"/>
          <w:szCs w:val="32"/>
        </w:rPr>
      </w:pPr>
    </w:p>
    <w:p w:rsidR="003C110C" w:rsidRPr="009572A3" w:rsidRDefault="00715A03" w:rsidP="005F1F11">
      <w:pPr>
        <w:spacing w:before="11" w:line="276" w:lineRule="auto"/>
        <w:ind w:left="144" w:right="144"/>
        <w:jc w:val="both"/>
        <w:rPr>
          <w:rFonts w:asciiTheme="minorHAnsi" w:eastAsia="Calibri" w:hAnsiTheme="minorHAnsi" w:cs="Calibri"/>
          <w:b/>
          <w:spacing w:val="1"/>
          <w:sz w:val="32"/>
          <w:szCs w:val="24"/>
        </w:rPr>
      </w:pPr>
      <w:r w:rsidRPr="009572A3">
        <w:rPr>
          <w:rFonts w:asciiTheme="minorHAnsi" w:eastAsia="Calibri" w:hAnsiTheme="minorHAnsi" w:cs="Calibri"/>
          <w:b/>
          <w:spacing w:val="1"/>
          <w:sz w:val="32"/>
          <w:szCs w:val="24"/>
        </w:rPr>
        <w:t>Project’s Design Methodology:</w:t>
      </w:r>
    </w:p>
    <w:tbl>
      <w:tblPr>
        <w:tblStyle w:val="MediumGrid1-Accent6"/>
        <w:tblpPr w:leftFromText="180" w:rightFromText="180" w:vertAnchor="text" w:horzAnchor="margin" w:tblpY="825"/>
        <w:tblW w:w="0" w:type="auto"/>
        <w:tblLook w:val="01E0"/>
      </w:tblPr>
      <w:tblGrid>
        <w:gridCol w:w="3900"/>
        <w:gridCol w:w="1417"/>
        <w:gridCol w:w="1709"/>
        <w:gridCol w:w="1294"/>
        <w:gridCol w:w="1256"/>
      </w:tblGrid>
      <w:tr w:rsidR="00A85305" w:rsidRPr="00C07092" w:rsidTr="00A85305">
        <w:trPr>
          <w:cnfStyle w:val="100000000000"/>
          <w:trHeight w:val="720"/>
        </w:trPr>
        <w:tc>
          <w:tcPr>
            <w:cnfStyle w:val="001000000000"/>
            <w:tcW w:w="0" w:type="auto"/>
          </w:tcPr>
          <w:p w:rsidR="00A85305" w:rsidRPr="001778BF" w:rsidRDefault="00A85305" w:rsidP="00A85305">
            <w:pPr>
              <w:ind w:left="144" w:right="144"/>
              <w:jc w:val="center"/>
              <w:rPr>
                <w:rFonts w:asciiTheme="minorHAnsi" w:hAnsiTheme="minorHAnsi"/>
              </w:rPr>
            </w:pPr>
            <w:r w:rsidRPr="001778BF">
              <w:rPr>
                <w:rFonts w:asciiTheme="minorHAnsi" w:hAnsiTheme="minorHAnsi"/>
                <w:b w:val="0"/>
              </w:rPr>
              <w:t>Heavy</w:t>
            </w:r>
            <w:r w:rsidRPr="001778BF">
              <w:rPr>
                <w:rFonts w:asciiTheme="minorHAnsi" w:hAnsiTheme="minorHAnsi"/>
              </w:rPr>
              <w:t xml:space="preserve"> T</w:t>
            </w:r>
            <w:r w:rsidRPr="001778BF">
              <w:rPr>
                <w:rFonts w:asciiTheme="minorHAnsi" w:hAnsiTheme="minorHAnsi"/>
                <w:b w:val="0"/>
              </w:rPr>
              <w:t xml:space="preserve">raffic </w:t>
            </w:r>
          </w:p>
        </w:tc>
        <w:tc>
          <w:tcPr>
            <w:cnfStyle w:val="000010000000"/>
            <w:tcW w:w="0" w:type="auto"/>
          </w:tcPr>
          <w:p w:rsidR="00A85305" w:rsidRDefault="00A85305" w:rsidP="00A85305">
            <w:pPr>
              <w:spacing w:line="360" w:lineRule="exact"/>
              <w:ind w:left="144" w:right="144"/>
              <w:jc w:val="center"/>
              <w:rPr>
                <w:rFonts w:asciiTheme="minorHAnsi" w:eastAsia="Calibri" w:hAnsiTheme="minorHAnsi" w:cs="Calibri"/>
                <w:position w:val="1"/>
              </w:rPr>
            </w:pPr>
            <w:r w:rsidRPr="001778BF">
              <w:rPr>
                <w:rFonts w:asciiTheme="minorHAnsi" w:eastAsia="Calibri" w:hAnsiTheme="minorHAnsi" w:cs="Calibri"/>
                <w:position w:val="1"/>
              </w:rPr>
              <w:t>F</w:t>
            </w:r>
            <w:r w:rsidRPr="001778BF">
              <w:rPr>
                <w:rFonts w:asciiTheme="minorHAnsi" w:eastAsia="Calibri" w:hAnsiTheme="minorHAnsi" w:cs="Calibri"/>
                <w:spacing w:val="-1"/>
                <w:position w:val="1"/>
              </w:rPr>
              <w:t>o</w:t>
            </w:r>
            <w:r w:rsidRPr="001778BF">
              <w:rPr>
                <w:rFonts w:asciiTheme="minorHAnsi" w:eastAsia="Calibri" w:hAnsiTheme="minorHAnsi" w:cs="Calibri"/>
                <w:position w:val="1"/>
              </w:rPr>
              <w:t>r</w:t>
            </w:r>
            <w:r w:rsidRPr="001778BF">
              <w:rPr>
                <w:rFonts w:asciiTheme="minorHAnsi" w:eastAsia="Calibri" w:hAnsiTheme="minorHAnsi" w:cs="Calibri"/>
                <w:b w:val="0"/>
                <w:position w:val="1"/>
              </w:rPr>
              <w:t xml:space="preserve"> </w:t>
            </w:r>
            <w:r w:rsidRPr="001778BF">
              <w:rPr>
                <w:rFonts w:asciiTheme="minorHAnsi" w:eastAsia="Calibri" w:hAnsiTheme="minorHAnsi" w:cs="Calibri"/>
                <w:position w:val="1"/>
              </w:rPr>
              <w:t>C</w:t>
            </w:r>
            <w:r w:rsidRPr="001778BF">
              <w:rPr>
                <w:rFonts w:asciiTheme="minorHAnsi" w:eastAsia="Calibri" w:hAnsiTheme="minorHAnsi" w:cs="Calibri"/>
                <w:spacing w:val="2"/>
                <w:position w:val="1"/>
              </w:rPr>
              <w:t>a</w:t>
            </w:r>
            <w:r w:rsidRPr="001778BF">
              <w:rPr>
                <w:rFonts w:asciiTheme="minorHAnsi" w:eastAsia="Calibri" w:hAnsiTheme="minorHAnsi" w:cs="Calibri"/>
                <w:position w:val="1"/>
              </w:rPr>
              <w:t>rs</w:t>
            </w:r>
          </w:p>
          <w:p w:rsidR="00A85305" w:rsidRPr="001778BF" w:rsidRDefault="00A85305" w:rsidP="00A85305">
            <w:pPr>
              <w:spacing w:line="360" w:lineRule="exact"/>
              <w:ind w:left="144" w:right="144"/>
              <w:jc w:val="center"/>
              <w:rPr>
                <w:rFonts w:asciiTheme="minorHAnsi" w:eastAsia="Calibri" w:hAnsiTheme="minorHAnsi" w:cs="Calibri"/>
              </w:rPr>
            </w:pPr>
            <w:r>
              <w:rPr>
                <w:rFonts w:asciiTheme="minorHAnsi" w:eastAsia="Calibri" w:hAnsiTheme="minorHAnsi" w:cs="Calibri"/>
                <w:position w:val="1"/>
              </w:rPr>
              <w:t>North-South</w:t>
            </w:r>
          </w:p>
        </w:tc>
        <w:tc>
          <w:tcPr>
            <w:tcW w:w="0" w:type="auto"/>
          </w:tcPr>
          <w:p w:rsidR="00A85305" w:rsidRDefault="00A85305" w:rsidP="00A85305">
            <w:pPr>
              <w:spacing w:line="360" w:lineRule="exact"/>
              <w:ind w:left="144" w:right="144"/>
              <w:cnfStyle w:val="100000000000"/>
              <w:rPr>
                <w:rFonts w:asciiTheme="minorHAnsi" w:eastAsia="Calibri" w:hAnsiTheme="minorHAnsi" w:cs="Calibri"/>
                <w:position w:val="1"/>
              </w:rPr>
            </w:pPr>
            <w:r w:rsidRPr="001778BF">
              <w:rPr>
                <w:rFonts w:asciiTheme="minorHAnsi" w:eastAsia="Calibri" w:hAnsiTheme="minorHAnsi" w:cs="Calibri"/>
                <w:position w:val="1"/>
              </w:rPr>
              <w:t>F</w:t>
            </w:r>
            <w:r w:rsidRPr="001778BF">
              <w:rPr>
                <w:rFonts w:asciiTheme="minorHAnsi" w:eastAsia="Calibri" w:hAnsiTheme="minorHAnsi" w:cs="Calibri"/>
                <w:spacing w:val="-1"/>
                <w:position w:val="1"/>
              </w:rPr>
              <w:t>o</w:t>
            </w:r>
            <w:r w:rsidRPr="001778BF">
              <w:rPr>
                <w:rFonts w:asciiTheme="minorHAnsi" w:eastAsia="Calibri" w:hAnsiTheme="minorHAnsi" w:cs="Calibri"/>
                <w:position w:val="1"/>
              </w:rPr>
              <w:t>r</w:t>
            </w:r>
            <w:r w:rsidRPr="001778BF">
              <w:rPr>
                <w:rFonts w:asciiTheme="minorHAnsi" w:eastAsia="Calibri" w:hAnsiTheme="minorHAnsi" w:cs="Calibri"/>
                <w:b w:val="0"/>
                <w:position w:val="1"/>
              </w:rPr>
              <w:t xml:space="preserve"> </w:t>
            </w:r>
            <w:r w:rsidRPr="001778BF">
              <w:rPr>
                <w:rFonts w:asciiTheme="minorHAnsi" w:eastAsia="Calibri" w:hAnsiTheme="minorHAnsi" w:cs="Calibri"/>
                <w:spacing w:val="1"/>
                <w:position w:val="1"/>
              </w:rPr>
              <w:t>P</w:t>
            </w:r>
            <w:r w:rsidRPr="001778BF">
              <w:rPr>
                <w:rFonts w:asciiTheme="minorHAnsi" w:eastAsia="Calibri" w:hAnsiTheme="minorHAnsi" w:cs="Calibri"/>
                <w:position w:val="1"/>
              </w:rPr>
              <w:t>edest</w:t>
            </w:r>
            <w:r w:rsidRPr="001778BF">
              <w:rPr>
                <w:rFonts w:asciiTheme="minorHAnsi" w:eastAsia="Calibri" w:hAnsiTheme="minorHAnsi" w:cs="Calibri"/>
                <w:spacing w:val="-1"/>
                <w:position w:val="1"/>
              </w:rPr>
              <w:t>r</w:t>
            </w:r>
            <w:r w:rsidRPr="001778BF">
              <w:rPr>
                <w:rFonts w:asciiTheme="minorHAnsi" w:eastAsia="Calibri" w:hAnsiTheme="minorHAnsi" w:cs="Calibri"/>
                <w:position w:val="1"/>
              </w:rPr>
              <w:t>i</w:t>
            </w:r>
            <w:r w:rsidRPr="001778BF">
              <w:rPr>
                <w:rFonts w:asciiTheme="minorHAnsi" w:eastAsia="Calibri" w:hAnsiTheme="minorHAnsi" w:cs="Calibri"/>
                <w:spacing w:val="1"/>
                <w:position w:val="1"/>
              </w:rPr>
              <w:t>a</w:t>
            </w:r>
            <w:r w:rsidRPr="001778BF">
              <w:rPr>
                <w:rFonts w:asciiTheme="minorHAnsi" w:eastAsia="Calibri" w:hAnsiTheme="minorHAnsi" w:cs="Calibri"/>
                <w:position w:val="1"/>
              </w:rPr>
              <w:t>ns</w:t>
            </w:r>
          </w:p>
          <w:p w:rsidR="00A85305" w:rsidRPr="001778BF" w:rsidRDefault="00A85305" w:rsidP="00A85305">
            <w:pPr>
              <w:spacing w:line="360" w:lineRule="exact"/>
              <w:ind w:left="144" w:right="144"/>
              <w:cnfStyle w:val="100000000000"/>
              <w:rPr>
                <w:rFonts w:asciiTheme="minorHAnsi" w:eastAsia="Calibri" w:hAnsiTheme="minorHAnsi" w:cs="Calibri"/>
              </w:rPr>
            </w:pPr>
            <w:r>
              <w:rPr>
                <w:rFonts w:asciiTheme="minorHAnsi" w:eastAsia="Calibri" w:hAnsiTheme="minorHAnsi" w:cs="Calibri"/>
                <w:position w:val="1"/>
              </w:rPr>
              <w:t>North-South</w:t>
            </w:r>
          </w:p>
        </w:tc>
        <w:tc>
          <w:tcPr>
            <w:cnfStyle w:val="000010000000"/>
            <w:tcW w:w="0" w:type="auto"/>
          </w:tcPr>
          <w:p w:rsidR="00A85305" w:rsidRDefault="00A85305" w:rsidP="00A85305">
            <w:pPr>
              <w:spacing w:line="360" w:lineRule="exact"/>
              <w:ind w:left="144" w:right="144"/>
              <w:rPr>
                <w:rFonts w:asciiTheme="minorHAnsi" w:eastAsia="Calibri" w:hAnsiTheme="minorHAnsi" w:cs="Calibri"/>
                <w:position w:val="1"/>
              </w:rPr>
            </w:pPr>
            <w:r>
              <w:rPr>
                <w:rFonts w:asciiTheme="minorHAnsi" w:eastAsia="Calibri" w:hAnsiTheme="minorHAnsi" w:cs="Calibri"/>
                <w:position w:val="1"/>
              </w:rPr>
              <w:t>For Cars</w:t>
            </w:r>
          </w:p>
          <w:p w:rsidR="00A85305" w:rsidRPr="001778BF" w:rsidRDefault="00A85305" w:rsidP="00A85305">
            <w:pPr>
              <w:spacing w:line="360" w:lineRule="exact"/>
              <w:ind w:left="144" w:right="144"/>
              <w:rPr>
                <w:rFonts w:asciiTheme="minorHAnsi" w:eastAsia="Calibri" w:hAnsiTheme="minorHAnsi" w:cs="Calibri"/>
                <w:position w:val="1"/>
              </w:rPr>
            </w:pPr>
            <w:r>
              <w:rPr>
                <w:rFonts w:asciiTheme="minorHAnsi" w:eastAsia="Calibri" w:hAnsiTheme="minorHAnsi" w:cs="Calibri"/>
                <w:position w:val="1"/>
              </w:rPr>
              <w:t>East-WEST</w:t>
            </w:r>
          </w:p>
        </w:tc>
        <w:tc>
          <w:tcPr>
            <w:cnfStyle w:val="000100000000"/>
            <w:tcW w:w="0" w:type="auto"/>
          </w:tcPr>
          <w:p w:rsidR="00A85305" w:rsidRDefault="00A85305" w:rsidP="00A85305">
            <w:pPr>
              <w:spacing w:line="360" w:lineRule="exact"/>
              <w:ind w:left="144" w:right="144"/>
              <w:rPr>
                <w:rFonts w:asciiTheme="minorHAnsi" w:eastAsia="Calibri" w:hAnsiTheme="minorHAnsi" w:cs="Calibri"/>
                <w:position w:val="1"/>
              </w:rPr>
            </w:pPr>
            <w:r>
              <w:rPr>
                <w:rFonts w:asciiTheme="minorHAnsi" w:eastAsia="Calibri" w:hAnsiTheme="minorHAnsi" w:cs="Calibri"/>
                <w:position w:val="1"/>
              </w:rPr>
              <w:t>For Cars</w:t>
            </w:r>
          </w:p>
          <w:p w:rsidR="00A85305" w:rsidRPr="001778BF" w:rsidRDefault="00A85305" w:rsidP="00A85305">
            <w:pPr>
              <w:spacing w:line="360" w:lineRule="exact"/>
              <w:ind w:left="144" w:right="144"/>
              <w:rPr>
                <w:rFonts w:asciiTheme="minorHAnsi" w:eastAsia="Calibri" w:hAnsiTheme="minorHAnsi" w:cs="Calibri"/>
                <w:position w:val="1"/>
              </w:rPr>
            </w:pPr>
            <w:r>
              <w:rPr>
                <w:rFonts w:asciiTheme="minorHAnsi" w:eastAsia="Calibri" w:hAnsiTheme="minorHAnsi" w:cs="Calibri"/>
                <w:position w:val="1"/>
              </w:rPr>
              <w:t>East-West</w:t>
            </w:r>
          </w:p>
        </w:tc>
      </w:tr>
      <w:tr w:rsidR="00A85305" w:rsidRPr="00C07092" w:rsidTr="00A85305">
        <w:trPr>
          <w:cnfStyle w:val="000000100000"/>
          <w:trHeight w:val="720"/>
        </w:trPr>
        <w:tc>
          <w:tcPr>
            <w:cnfStyle w:val="001000000000"/>
            <w:tcW w:w="0" w:type="auto"/>
          </w:tcPr>
          <w:p w:rsidR="00A85305" w:rsidRPr="001778BF" w:rsidRDefault="00A85305" w:rsidP="00A85305">
            <w:pPr>
              <w:spacing w:line="280" w:lineRule="exact"/>
              <w:ind w:left="144" w:right="144"/>
              <w:jc w:val="center"/>
              <w:rPr>
                <w:rFonts w:asciiTheme="minorHAnsi" w:eastAsia="Calibri" w:hAnsiTheme="minorHAnsi" w:cs="Calibri"/>
              </w:rPr>
            </w:pPr>
            <w:r w:rsidRPr="001778BF">
              <w:rPr>
                <w:rFonts w:asciiTheme="minorHAnsi" w:eastAsia="Calibri" w:hAnsiTheme="minorHAnsi" w:cs="Calibri"/>
                <w:position w:val="1"/>
              </w:rPr>
              <w:t>D</w:t>
            </w:r>
            <w:r w:rsidRPr="001778BF">
              <w:rPr>
                <w:rFonts w:asciiTheme="minorHAnsi" w:eastAsia="Calibri" w:hAnsiTheme="minorHAnsi" w:cs="Calibri"/>
                <w:spacing w:val="-1"/>
                <w:position w:val="1"/>
              </w:rPr>
              <w:t>e</w:t>
            </w:r>
            <w:r w:rsidRPr="001778BF">
              <w:rPr>
                <w:rFonts w:asciiTheme="minorHAnsi" w:eastAsia="Calibri" w:hAnsiTheme="minorHAnsi" w:cs="Calibri"/>
                <w:spacing w:val="1"/>
                <w:position w:val="1"/>
              </w:rPr>
              <w:t>f</w:t>
            </w:r>
            <w:r w:rsidRPr="001778BF">
              <w:rPr>
                <w:rFonts w:asciiTheme="minorHAnsi" w:eastAsia="Calibri" w:hAnsiTheme="minorHAnsi" w:cs="Calibri"/>
                <w:spacing w:val="-1"/>
                <w:position w:val="1"/>
              </w:rPr>
              <w:t>a</w:t>
            </w:r>
            <w:r w:rsidRPr="001778BF">
              <w:rPr>
                <w:rFonts w:asciiTheme="minorHAnsi" w:eastAsia="Calibri" w:hAnsiTheme="minorHAnsi" w:cs="Calibri"/>
                <w:spacing w:val="1"/>
                <w:position w:val="1"/>
              </w:rPr>
              <w:t>ul</w:t>
            </w:r>
            <w:r w:rsidRPr="001778BF">
              <w:rPr>
                <w:rFonts w:asciiTheme="minorHAnsi" w:eastAsia="Calibri" w:hAnsiTheme="minorHAnsi" w:cs="Calibri"/>
                <w:position w:val="1"/>
              </w:rPr>
              <w:t>t</w:t>
            </w:r>
            <w:r w:rsidRPr="001778BF">
              <w:rPr>
                <w:rFonts w:asciiTheme="minorHAnsi" w:eastAsia="Calibri" w:hAnsiTheme="minorHAnsi" w:cs="Calibri"/>
                <w:b w:val="0"/>
                <w:position w:val="1"/>
              </w:rPr>
              <w:t xml:space="preserve"> </w:t>
            </w:r>
            <w:r w:rsidRPr="001778BF">
              <w:rPr>
                <w:rFonts w:asciiTheme="minorHAnsi" w:eastAsia="Calibri" w:hAnsiTheme="minorHAnsi" w:cs="Calibri"/>
                <w:position w:val="1"/>
              </w:rPr>
              <w:t>v</w:t>
            </w:r>
            <w:r w:rsidRPr="001778BF">
              <w:rPr>
                <w:rFonts w:asciiTheme="minorHAnsi" w:eastAsia="Calibri" w:hAnsiTheme="minorHAnsi" w:cs="Calibri"/>
                <w:spacing w:val="-2"/>
                <w:position w:val="1"/>
              </w:rPr>
              <w:t>a</w:t>
            </w:r>
            <w:r w:rsidRPr="001778BF">
              <w:rPr>
                <w:rFonts w:asciiTheme="minorHAnsi" w:eastAsia="Calibri" w:hAnsiTheme="minorHAnsi" w:cs="Calibri"/>
                <w:spacing w:val="1"/>
                <w:position w:val="1"/>
              </w:rPr>
              <w:t>lu</w:t>
            </w:r>
            <w:r w:rsidRPr="001778BF">
              <w:rPr>
                <w:rFonts w:asciiTheme="minorHAnsi" w:eastAsia="Calibri" w:hAnsiTheme="minorHAnsi" w:cs="Calibri"/>
                <w:position w:val="1"/>
              </w:rPr>
              <w:t>e</w:t>
            </w:r>
          </w:p>
        </w:tc>
        <w:tc>
          <w:tcPr>
            <w:cnfStyle w:val="000010000000"/>
            <w:tcW w:w="0" w:type="auto"/>
          </w:tcPr>
          <w:p w:rsidR="00A85305" w:rsidRPr="001778BF" w:rsidRDefault="00A85305" w:rsidP="00A85305">
            <w:pPr>
              <w:spacing w:line="280" w:lineRule="exact"/>
              <w:ind w:left="144" w:right="144"/>
              <w:jc w:val="center"/>
              <w:rPr>
                <w:rFonts w:asciiTheme="minorHAnsi" w:eastAsia="Calibri" w:hAnsiTheme="minorHAnsi" w:cs="Calibri"/>
                <w:color w:val="92D050"/>
              </w:rPr>
            </w:pPr>
            <w:r w:rsidRPr="001778BF">
              <w:rPr>
                <w:rFonts w:asciiTheme="minorHAnsi" w:eastAsia="Calibri" w:hAnsiTheme="minorHAnsi" w:cs="Calibri"/>
                <w:b/>
                <w:color w:val="92D050"/>
                <w:position w:val="1"/>
              </w:rPr>
              <w:t>G</w:t>
            </w:r>
            <w:r w:rsidRPr="001778BF">
              <w:rPr>
                <w:rFonts w:asciiTheme="minorHAnsi" w:eastAsia="Calibri" w:hAnsiTheme="minorHAnsi" w:cs="Calibri"/>
                <w:b/>
                <w:color w:val="92D050"/>
                <w:spacing w:val="2"/>
                <w:position w:val="1"/>
              </w:rPr>
              <w:t>r</w:t>
            </w:r>
            <w:r w:rsidRPr="001778BF">
              <w:rPr>
                <w:rFonts w:asciiTheme="minorHAnsi" w:eastAsia="Calibri" w:hAnsiTheme="minorHAnsi" w:cs="Calibri"/>
                <w:b/>
                <w:color w:val="92D050"/>
                <w:spacing w:val="-1"/>
                <w:position w:val="1"/>
              </w:rPr>
              <w:t>ee</w:t>
            </w:r>
            <w:r w:rsidRPr="001778BF">
              <w:rPr>
                <w:rFonts w:asciiTheme="minorHAnsi" w:eastAsia="Calibri" w:hAnsiTheme="minorHAnsi" w:cs="Calibri"/>
                <w:b/>
                <w:color w:val="92D050"/>
                <w:position w:val="1"/>
              </w:rPr>
              <w:t>n</w:t>
            </w:r>
          </w:p>
        </w:tc>
        <w:tc>
          <w:tcPr>
            <w:tcW w:w="0" w:type="auto"/>
          </w:tcPr>
          <w:p w:rsidR="00A85305" w:rsidRPr="001778BF" w:rsidRDefault="00A85305" w:rsidP="00A85305">
            <w:pPr>
              <w:spacing w:line="280" w:lineRule="exact"/>
              <w:ind w:left="144" w:right="144"/>
              <w:jc w:val="center"/>
              <w:cnfStyle w:val="000000100000"/>
              <w:rPr>
                <w:rFonts w:asciiTheme="minorHAnsi" w:eastAsia="Calibri" w:hAnsiTheme="minorHAnsi" w:cs="Calibri"/>
                <w:color w:val="FF0000"/>
              </w:rPr>
            </w:pPr>
            <w:r w:rsidRPr="001778BF">
              <w:rPr>
                <w:rFonts w:asciiTheme="minorHAnsi" w:eastAsia="Calibri" w:hAnsiTheme="minorHAnsi" w:cs="Calibri"/>
                <w:color w:val="FF0000"/>
                <w:spacing w:val="-1"/>
                <w:position w:val="1"/>
              </w:rPr>
              <w:t>Red</w:t>
            </w:r>
          </w:p>
        </w:tc>
        <w:tc>
          <w:tcPr>
            <w:cnfStyle w:val="000010000000"/>
            <w:tcW w:w="0" w:type="auto"/>
          </w:tcPr>
          <w:p w:rsidR="00A85305" w:rsidRPr="001778BF" w:rsidRDefault="00A85305" w:rsidP="00A85305">
            <w:pPr>
              <w:spacing w:line="280" w:lineRule="exact"/>
              <w:ind w:left="144" w:right="144"/>
              <w:rPr>
                <w:rFonts w:asciiTheme="minorHAnsi" w:eastAsia="Calibri" w:hAnsiTheme="minorHAnsi" w:cs="Calibri"/>
                <w:color w:val="FF0000"/>
                <w:spacing w:val="-1"/>
                <w:position w:val="1"/>
              </w:rPr>
            </w:pPr>
            <w:r>
              <w:rPr>
                <w:rFonts w:asciiTheme="minorHAnsi" w:eastAsia="Calibri" w:hAnsiTheme="minorHAnsi" w:cs="Calibri"/>
                <w:color w:val="FF0000"/>
                <w:spacing w:val="-1"/>
                <w:position w:val="1"/>
              </w:rPr>
              <w:t>Red</w:t>
            </w:r>
          </w:p>
        </w:tc>
        <w:tc>
          <w:tcPr>
            <w:cnfStyle w:val="000100000000"/>
            <w:tcW w:w="0" w:type="auto"/>
          </w:tcPr>
          <w:p w:rsidR="00A85305" w:rsidRPr="00A85305" w:rsidRDefault="00A85305" w:rsidP="00A85305">
            <w:pPr>
              <w:spacing w:line="280" w:lineRule="exact"/>
              <w:ind w:left="144" w:right="144"/>
              <w:rPr>
                <w:rFonts w:asciiTheme="minorHAnsi" w:eastAsia="Calibri" w:hAnsiTheme="minorHAnsi" w:cs="Calibri"/>
                <w:color w:val="92D050"/>
                <w:spacing w:val="-1"/>
                <w:position w:val="1"/>
              </w:rPr>
            </w:pPr>
            <w:r w:rsidRPr="00A85305">
              <w:rPr>
                <w:rFonts w:asciiTheme="minorHAnsi" w:eastAsia="Calibri" w:hAnsiTheme="minorHAnsi" w:cs="Calibri"/>
                <w:color w:val="92D050"/>
                <w:spacing w:val="-1"/>
                <w:position w:val="1"/>
              </w:rPr>
              <w:t>Green</w:t>
            </w:r>
          </w:p>
        </w:tc>
      </w:tr>
      <w:tr w:rsidR="00A85305" w:rsidRPr="00C07092" w:rsidTr="00A85305">
        <w:trPr>
          <w:trHeight w:val="720"/>
        </w:trPr>
        <w:tc>
          <w:tcPr>
            <w:cnfStyle w:val="001000000000"/>
            <w:tcW w:w="0" w:type="auto"/>
          </w:tcPr>
          <w:p w:rsidR="00A85305" w:rsidRPr="001778BF" w:rsidRDefault="00A85305" w:rsidP="00A85305">
            <w:pPr>
              <w:spacing w:line="280" w:lineRule="exact"/>
              <w:ind w:left="144" w:right="144"/>
              <w:jc w:val="center"/>
              <w:rPr>
                <w:rFonts w:asciiTheme="minorHAnsi" w:eastAsia="Calibri" w:hAnsiTheme="minorHAnsi" w:cs="Calibri"/>
              </w:rPr>
            </w:pPr>
            <w:r w:rsidRPr="001778BF">
              <w:rPr>
                <w:rFonts w:asciiTheme="minorHAnsi" w:eastAsia="Calibri" w:hAnsiTheme="minorHAnsi" w:cs="Calibri"/>
                <w:position w:val="1"/>
              </w:rPr>
              <w:t>Push</w:t>
            </w:r>
            <w:r w:rsidR="00715A03">
              <w:rPr>
                <w:rFonts w:asciiTheme="minorHAnsi" w:eastAsia="Calibri" w:hAnsiTheme="minorHAnsi" w:cs="Calibri"/>
                <w:position w:val="1"/>
              </w:rPr>
              <w:t>ing</w:t>
            </w:r>
            <w:r w:rsidRPr="001778BF">
              <w:rPr>
                <w:rFonts w:asciiTheme="minorHAnsi" w:eastAsia="Calibri" w:hAnsiTheme="minorHAnsi" w:cs="Calibri"/>
                <w:b w:val="0"/>
                <w:position w:val="1"/>
              </w:rPr>
              <w:t xml:space="preserve"> </w:t>
            </w:r>
            <w:r w:rsidRPr="001778BF">
              <w:rPr>
                <w:rFonts w:asciiTheme="minorHAnsi" w:eastAsia="Calibri" w:hAnsiTheme="minorHAnsi" w:cs="Calibri"/>
                <w:spacing w:val="-2"/>
                <w:position w:val="1"/>
              </w:rPr>
              <w:t>t</w:t>
            </w:r>
            <w:r w:rsidRPr="001778BF">
              <w:rPr>
                <w:rFonts w:asciiTheme="minorHAnsi" w:eastAsia="Calibri" w:hAnsiTheme="minorHAnsi" w:cs="Calibri"/>
                <w:spacing w:val="1"/>
                <w:position w:val="1"/>
              </w:rPr>
              <w:t>h</w:t>
            </w:r>
            <w:r w:rsidRPr="001778BF">
              <w:rPr>
                <w:rFonts w:asciiTheme="minorHAnsi" w:eastAsia="Calibri" w:hAnsiTheme="minorHAnsi" w:cs="Calibri"/>
                <w:position w:val="1"/>
              </w:rPr>
              <w:t xml:space="preserve">e </w:t>
            </w:r>
            <w:r w:rsidRPr="001778BF">
              <w:rPr>
                <w:rFonts w:asciiTheme="minorHAnsi" w:eastAsia="Calibri" w:hAnsiTheme="minorHAnsi" w:cs="Calibri"/>
                <w:spacing w:val="1"/>
                <w:position w:val="1"/>
              </w:rPr>
              <w:t>b</w:t>
            </w:r>
            <w:r w:rsidRPr="001778BF">
              <w:rPr>
                <w:rFonts w:asciiTheme="minorHAnsi" w:eastAsia="Calibri" w:hAnsiTheme="minorHAnsi" w:cs="Calibri"/>
                <w:spacing w:val="-2"/>
                <w:position w:val="1"/>
              </w:rPr>
              <w:t>u</w:t>
            </w:r>
            <w:r w:rsidRPr="001778BF">
              <w:rPr>
                <w:rFonts w:asciiTheme="minorHAnsi" w:eastAsia="Calibri" w:hAnsiTheme="minorHAnsi" w:cs="Calibri"/>
                <w:position w:val="1"/>
              </w:rPr>
              <w:t>t</w:t>
            </w:r>
            <w:r w:rsidRPr="001778BF">
              <w:rPr>
                <w:rFonts w:asciiTheme="minorHAnsi" w:eastAsia="Calibri" w:hAnsiTheme="minorHAnsi" w:cs="Calibri"/>
                <w:spacing w:val="1"/>
                <w:position w:val="1"/>
              </w:rPr>
              <w:t>t</w:t>
            </w:r>
            <w:r w:rsidRPr="001778BF">
              <w:rPr>
                <w:rFonts w:asciiTheme="minorHAnsi" w:eastAsia="Calibri" w:hAnsiTheme="minorHAnsi" w:cs="Calibri"/>
                <w:spacing w:val="-2"/>
                <w:position w:val="1"/>
              </w:rPr>
              <w:t>o</w:t>
            </w:r>
            <w:r w:rsidRPr="001778BF">
              <w:rPr>
                <w:rFonts w:asciiTheme="minorHAnsi" w:eastAsia="Calibri" w:hAnsiTheme="minorHAnsi" w:cs="Calibri"/>
                <w:position w:val="1"/>
              </w:rPr>
              <w:t>n</w:t>
            </w:r>
          </w:p>
          <w:p w:rsidR="00A85305" w:rsidRPr="001778BF" w:rsidRDefault="00A85305" w:rsidP="00A85305">
            <w:pPr>
              <w:ind w:left="144" w:right="144"/>
              <w:jc w:val="center"/>
              <w:rPr>
                <w:rFonts w:asciiTheme="minorHAnsi" w:eastAsia="Calibri" w:hAnsiTheme="minorHAnsi" w:cs="Calibri"/>
              </w:rPr>
            </w:pPr>
            <w:r w:rsidRPr="001778BF">
              <w:rPr>
                <w:rFonts w:asciiTheme="minorHAnsi" w:eastAsia="Calibri" w:hAnsiTheme="minorHAnsi" w:cs="Calibri"/>
              </w:rPr>
              <w:t>(N</w:t>
            </w:r>
            <w:r w:rsidRPr="001778BF">
              <w:rPr>
                <w:rFonts w:asciiTheme="minorHAnsi" w:eastAsia="Calibri" w:hAnsiTheme="minorHAnsi" w:cs="Calibri"/>
                <w:spacing w:val="-1"/>
              </w:rPr>
              <w:t>e</w:t>
            </w:r>
            <w:r w:rsidRPr="001778BF">
              <w:rPr>
                <w:rFonts w:asciiTheme="minorHAnsi" w:eastAsia="Calibri" w:hAnsiTheme="minorHAnsi" w:cs="Calibri"/>
              </w:rPr>
              <w:t>xt 1 sec</w:t>
            </w:r>
            <w:r w:rsidRPr="001778BF">
              <w:rPr>
                <w:rFonts w:asciiTheme="minorHAnsi" w:eastAsia="Calibri" w:hAnsiTheme="minorHAnsi" w:cs="Calibri"/>
                <w:spacing w:val="-2"/>
              </w:rPr>
              <w:t>o</w:t>
            </w:r>
            <w:r w:rsidRPr="001778BF">
              <w:rPr>
                <w:rFonts w:asciiTheme="minorHAnsi" w:eastAsia="Calibri" w:hAnsiTheme="minorHAnsi" w:cs="Calibri"/>
                <w:spacing w:val="1"/>
              </w:rPr>
              <w:t>nd</w:t>
            </w:r>
            <w:r w:rsidRPr="001778BF">
              <w:rPr>
                <w:rFonts w:asciiTheme="minorHAnsi" w:eastAsia="Calibri" w:hAnsiTheme="minorHAnsi" w:cs="Calibri"/>
              </w:rPr>
              <w:t>)</w:t>
            </w:r>
          </w:p>
        </w:tc>
        <w:tc>
          <w:tcPr>
            <w:cnfStyle w:val="000010000000"/>
            <w:tcW w:w="0" w:type="auto"/>
          </w:tcPr>
          <w:p w:rsidR="00A85305" w:rsidRPr="001778BF" w:rsidRDefault="00A85305" w:rsidP="00A85305">
            <w:pPr>
              <w:spacing w:line="280" w:lineRule="exact"/>
              <w:ind w:left="144" w:right="144"/>
              <w:jc w:val="center"/>
              <w:rPr>
                <w:rFonts w:asciiTheme="minorHAnsi" w:eastAsia="Calibri" w:hAnsiTheme="minorHAnsi" w:cs="Calibri"/>
                <w:color w:val="FFFF00"/>
              </w:rPr>
            </w:pPr>
            <w:r w:rsidRPr="001778BF">
              <w:rPr>
                <w:rFonts w:asciiTheme="minorHAnsi" w:eastAsia="Calibri" w:hAnsiTheme="minorHAnsi" w:cs="Calibri"/>
                <w:b/>
                <w:color w:val="FFFF00"/>
                <w:position w:val="1"/>
              </w:rPr>
              <w:t>Y</w:t>
            </w:r>
            <w:r w:rsidRPr="001778BF">
              <w:rPr>
                <w:rFonts w:asciiTheme="minorHAnsi" w:eastAsia="Calibri" w:hAnsiTheme="minorHAnsi" w:cs="Calibri"/>
                <w:b/>
                <w:color w:val="FFFF00"/>
                <w:spacing w:val="-1"/>
                <w:position w:val="1"/>
              </w:rPr>
              <w:t>e</w:t>
            </w:r>
            <w:r w:rsidRPr="001778BF">
              <w:rPr>
                <w:rFonts w:asciiTheme="minorHAnsi" w:eastAsia="Calibri" w:hAnsiTheme="minorHAnsi" w:cs="Calibri"/>
                <w:b/>
                <w:color w:val="FFFF00"/>
                <w:spacing w:val="1"/>
                <w:position w:val="1"/>
              </w:rPr>
              <w:t>ll</w:t>
            </w:r>
            <w:r w:rsidRPr="001778BF">
              <w:rPr>
                <w:rFonts w:asciiTheme="minorHAnsi" w:eastAsia="Calibri" w:hAnsiTheme="minorHAnsi" w:cs="Calibri"/>
                <w:b/>
                <w:color w:val="FFFF00"/>
                <w:position w:val="1"/>
              </w:rPr>
              <w:t>ow</w:t>
            </w:r>
          </w:p>
        </w:tc>
        <w:tc>
          <w:tcPr>
            <w:tcW w:w="0" w:type="auto"/>
          </w:tcPr>
          <w:p w:rsidR="00A85305" w:rsidRPr="001778BF" w:rsidRDefault="00A85305" w:rsidP="00A85305">
            <w:pPr>
              <w:spacing w:line="280" w:lineRule="exact"/>
              <w:ind w:left="144" w:right="144"/>
              <w:jc w:val="center"/>
              <w:cnfStyle w:val="000000000000"/>
              <w:rPr>
                <w:rFonts w:asciiTheme="minorHAnsi" w:eastAsia="Calibri" w:hAnsiTheme="minorHAnsi" w:cs="Calibri"/>
                <w:color w:val="FF0000"/>
              </w:rPr>
            </w:pPr>
            <w:r w:rsidRPr="001778BF">
              <w:rPr>
                <w:rFonts w:asciiTheme="minorHAnsi" w:eastAsia="Calibri" w:hAnsiTheme="minorHAnsi" w:cs="Calibri"/>
                <w:color w:val="FF0000"/>
                <w:spacing w:val="-1"/>
                <w:position w:val="1"/>
              </w:rPr>
              <w:t>Red</w:t>
            </w:r>
          </w:p>
        </w:tc>
        <w:tc>
          <w:tcPr>
            <w:cnfStyle w:val="000010000000"/>
            <w:tcW w:w="0" w:type="auto"/>
          </w:tcPr>
          <w:p w:rsidR="00A85305" w:rsidRPr="00A85305" w:rsidRDefault="00A85305" w:rsidP="00A85305">
            <w:pPr>
              <w:spacing w:line="280" w:lineRule="exact"/>
              <w:ind w:left="144" w:right="144"/>
              <w:jc w:val="center"/>
              <w:rPr>
                <w:rFonts w:asciiTheme="minorHAnsi" w:eastAsia="Calibri" w:hAnsiTheme="minorHAnsi" w:cs="Calibri"/>
                <w:color w:val="FFFF00"/>
                <w:spacing w:val="-1"/>
                <w:position w:val="1"/>
              </w:rPr>
            </w:pPr>
            <w:r w:rsidRPr="00A85305">
              <w:rPr>
                <w:rFonts w:asciiTheme="minorHAnsi" w:eastAsia="Calibri" w:hAnsiTheme="minorHAnsi" w:cs="Calibri"/>
                <w:color w:val="FFFF00"/>
                <w:spacing w:val="-1"/>
                <w:position w:val="1"/>
              </w:rPr>
              <w:t>Yellow</w:t>
            </w:r>
          </w:p>
        </w:tc>
        <w:tc>
          <w:tcPr>
            <w:cnfStyle w:val="000100000000"/>
            <w:tcW w:w="0" w:type="auto"/>
          </w:tcPr>
          <w:p w:rsidR="00A85305" w:rsidRPr="001778BF" w:rsidRDefault="00A85305" w:rsidP="00A85305">
            <w:pPr>
              <w:spacing w:line="280" w:lineRule="exact"/>
              <w:ind w:left="144" w:right="144"/>
              <w:jc w:val="center"/>
              <w:rPr>
                <w:rFonts w:asciiTheme="minorHAnsi" w:eastAsia="Calibri" w:hAnsiTheme="minorHAnsi" w:cs="Calibri"/>
                <w:color w:val="FF0000"/>
                <w:spacing w:val="-1"/>
                <w:position w:val="1"/>
              </w:rPr>
            </w:pPr>
            <w:r>
              <w:rPr>
                <w:rFonts w:asciiTheme="minorHAnsi" w:eastAsia="Calibri" w:hAnsiTheme="minorHAnsi" w:cs="Calibri"/>
                <w:color w:val="FF0000"/>
                <w:spacing w:val="-1"/>
                <w:position w:val="1"/>
              </w:rPr>
              <w:t>Red</w:t>
            </w:r>
          </w:p>
        </w:tc>
      </w:tr>
      <w:tr w:rsidR="00A85305" w:rsidRPr="00C07092" w:rsidTr="00A85305">
        <w:trPr>
          <w:cnfStyle w:val="000000100000"/>
          <w:trHeight w:val="720"/>
        </w:trPr>
        <w:tc>
          <w:tcPr>
            <w:cnfStyle w:val="001000000000"/>
            <w:tcW w:w="0" w:type="auto"/>
          </w:tcPr>
          <w:p w:rsidR="00A85305" w:rsidRPr="001778BF" w:rsidRDefault="00A85305" w:rsidP="00A85305">
            <w:pPr>
              <w:spacing w:line="280" w:lineRule="exact"/>
              <w:ind w:left="144" w:right="144"/>
              <w:jc w:val="center"/>
              <w:rPr>
                <w:rFonts w:asciiTheme="minorHAnsi" w:eastAsia="Calibri" w:hAnsiTheme="minorHAnsi" w:cs="Calibri"/>
              </w:rPr>
            </w:pPr>
            <w:r w:rsidRPr="001778BF">
              <w:rPr>
                <w:rFonts w:asciiTheme="minorHAnsi" w:eastAsia="Calibri" w:hAnsiTheme="minorHAnsi" w:cs="Calibri"/>
                <w:position w:val="1"/>
              </w:rPr>
              <w:lastRenderedPageBreak/>
              <w:t>Next five seco</w:t>
            </w:r>
            <w:r w:rsidRPr="001778BF">
              <w:rPr>
                <w:rFonts w:asciiTheme="minorHAnsi" w:eastAsia="Calibri" w:hAnsiTheme="minorHAnsi" w:cs="Calibri"/>
                <w:spacing w:val="1"/>
                <w:position w:val="1"/>
              </w:rPr>
              <w:t>nd</w:t>
            </w:r>
            <w:r w:rsidRPr="001778BF">
              <w:rPr>
                <w:rFonts w:asciiTheme="minorHAnsi" w:eastAsia="Calibri" w:hAnsiTheme="minorHAnsi" w:cs="Calibri"/>
                <w:position w:val="1"/>
              </w:rPr>
              <w:t>s</w:t>
            </w:r>
          </w:p>
        </w:tc>
        <w:tc>
          <w:tcPr>
            <w:cnfStyle w:val="000010000000"/>
            <w:tcW w:w="0" w:type="auto"/>
          </w:tcPr>
          <w:p w:rsidR="00A85305" w:rsidRPr="001778BF" w:rsidRDefault="00A85305" w:rsidP="00A85305">
            <w:pPr>
              <w:spacing w:line="280" w:lineRule="exact"/>
              <w:ind w:left="144" w:right="144"/>
              <w:jc w:val="center"/>
              <w:rPr>
                <w:rFonts w:asciiTheme="minorHAnsi" w:eastAsia="Calibri" w:hAnsiTheme="minorHAnsi" w:cs="Calibri"/>
                <w:color w:val="FF0000"/>
              </w:rPr>
            </w:pPr>
            <w:r w:rsidRPr="001778BF">
              <w:rPr>
                <w:rFonts w:asciiTheme="minorHAnsi" w:eastAsia="Calibri" w:hAnsiTheme="minorHAnsi" w:cs="Calibri"/>
                <w:b/>
                <w:color w:val="FF0000"/>
                <w:spacing w:val="-1"/>
                <w:position w:val="1"/>
              </w:rPr>
              <w:t>Red</w:t>
            </w:r>
          </w:p>
        </w:tc>
        <w:tc>
          <w:tcPr>
            <w:tcW w:w="0" w:type="auto"/>
          </w:tcPr>
          <w:p w:rsidR="00A85305" w:rsidRPr="001778BF" w:rsidRDefault="00A85305" w:rsidP="00A85305">
            <w:pPr>
              <w:spacing w:line="280" w:lineRule="exact"/>
              <w:ind w:left="144" w:right="144"/>
              <w:jc w:val="center"/>
              <w:cnfStyle w:val="000000100000"/>
              <w:rPr>
                <w:rFonts w:asciiTheme="minorHAnsi" w:eastAsia="Calibri" w:hAnsiTheme="minorHAnsi" w:cs="Calibri"/>
                <w:color w:val="92D050"/>
              </w:rPr>
            </w:pPr>
            <w:r w:rsidRPr="001778BF">
              <w:rPr>
                <w:rFonts w:asciiTheme="minorHAnsi" w:eastAsia="Calibri" w:hAnsiTheme="minorHAnsi" w:cs="Calibri"/>
                <w:color w:val="92D050"/>
                <w:position w:val="1"/>
              </w:rPr>
              <w:t>G</w:t>
            </w:r>
            <w:r w:rsidRPr="001778BF">
              <w:rPr>
                <w:rFonts w:asciiTheme="minorHAnsi" w:eastAsia="Calibri" w:hAnsiTheme="minorHAnsi" w:cs="Calibri"/>
                <w:color w:val="92D050"/>
                <w:spacing w:val="2"/>
                <w:position w:val="1"/>
              </w:rPr>
              <w:t>r</w:t>
            </w:r>
            <w:r w:rsidRPr="001778BF">
              <w:rPr>
                <w:rFonts w:asciiTheme="minorHAnsi" w:eastAsia="Calibri" w:hAnsiTheme="minorHAnsi" w:cs="Calibri"/>
                <w:color w:val="92D050"/>
                <w:spacing w:val="-1"/>
                <w:position w:val="1"/>
              </w:rPr>
              <w:t>ee</w:t>
            </w:r>
            <w:r w:rsidRPr="001778BF">
              <w:rPr>
                <w:rFonts w:asciiTheme="minorHAnsi" w:eastAsia="Calibri" w:hAnsiTheme="minorHAnsi" w:cs="Calibri"/>
                <w:color w:val="92D050"/>
                <w:position w:val="1"/>
              </w:rPr>
              <w:t>n</w:t>
            </w:r>
          </w:p>
        </w:tc>
        <w:tc>
          <w:tcPr>
            <w:cnfStyle w:val="000010000000"/>
            <w:tcW w:w="0" w:type="auto"/>
          </w:tcPr>
          <w:p w:rsidR="00A85305" w:rsidRPr="001778BF" w:rsidRDefault="00A85305" w:rsidP="00A85305">
            <w:pPr>
              <w:spacing w:line="280" w:lineRule="exact"/>
              <w:ind w:left="144" w:right="144"/>
              <w:jc w:val="center"/>
              <w:rPr>
                <w:rFonts w:asciiTheme="minorHAnsi" w:eastAsia="Calibri" w:hAnsiTheme="minorHAnsi" w:cs="Calibri"/>
                <w:color w:val="92D050"/>
                <w:position w:val="1"/>
              </w:rPr>
            </w:pPr>
            <w:r>
              <w:rPr>
                <w:rFonts w:asciiTheme="minorHAnsi" w:eastAsia="Calibri" w:hAnsiTheme="minorHAnsi" w:cs="Calibri"/>
                <w:color w:val="92D050"/>
                <w:position w:val="1"/>
              </w:rPr>
              <w:t>Green</w:t>
            </w:r>
          </w:p>
        </w:tc>
        <w:tc>
          <w:tcPr>
            <w:cnfStyle w:val="000100000000"/>
            <w:tcW w:w="0" w:type="auto"/>
          </w:tcPr>
          <w:p w:rsidR="00A85305" w:rsidRPr="001778BF" w:rsidRDefault="00A85305" w:rsidP="00A85305">
            <w:pPr>
              <w:spacing w:line="280" w:lineRule="exact"/>
              <w:ind w:left="144" w:right="144"/>
              <w:jc w:val="center"/>
              <w:rPr>
                <w:rFonts w:asciiTheme="minorHAnsi" w:eastAsia="Calibri" w:hAnsiTheme="minorHAnsi" w:cs="Calibri"/>
                <w:color w:val="92D050"/>
                <w:position w:val="1"/>
              </w:rPr>
            </w:pPr>
            <w:r>
              <w:rPr>
                <w:rFonts w:asciiTheme="minorHAnsi" w:eastAsia="Calibri" w:hAnsiTheme="minorHAnsi" w:cs="Calibri"/>
                <w:color w:val="FF0000"/>
                <w:spacing w:val="-1"/>
                <w:position w:val="1"/>
              </w:rPr>
              <w:t>Red</w:t>
            </w:r>
          </w:p>
        </w:tc>
      </w:tr>
      <w:tr w:rsidR="00A85305" w:rsidRPr="00C07092" w:rsidTr="00A85305">
        <w:trPr>
          <w:trHeight w:val="720"/>
        </w:trPr>
        <w:tc>
          <w:tcPr>
            <w:cnfStyle w:val="001000000000"/>
            <w:tcW w:w="0" w:type="auto"/>
          </w:tcPr>
          <w:p w:rsidR="00A85305" w:rsidRPr="001778BF" w:rsidRDefault="00A85305" w:rsidP="00A85305">
            <w:pPr>
              <w:spacing w:line="280" w:lineRule="exact"/>
              <w:ind w:left="144" w:right="144"/>
              <w:jc w:val="center"/>
              <w:rPr>
                <w:rFonts w:asciiTheme="minorHAnsi" w:eastAsia="Calibri" w:hAnsiTheme="minorHAnsi" w:cs="Calibri"/>
              </w:rPr>
            </w:pPr>
            <w:r w:rsidRPr="001778BF">
              <w:rPr>
                <w:rFonts w:asciiTheme="minorHAnsi" w:eastAsia="Calibri" w:hAnsiTheme="minorHAnsi" w:cs="Calibri"/>
                <w:position w:val="1"/>
              </w:rPr>
              <w:t>Next one sec</w:t>
            </w:r>
            <w:r w:rsidRPr="001778BF">
              <w:rPr>
                <w:rFonts w:asciiTheme="minorHAnsi" w:eastAsia="Calibri" w:hAnsiTheme="minorHAnsi" w:cs="Calibri"/>
                <w:spacing w:val="-2"/>
                <w:position w:val="1"/>
              </w:rPr>
              <w:t>o</w:t>
            </w:r>
            <w:r w:rsidRPr="001778BF">
              <w:rPr>
                <w:rFonts w:asciiTheme="minorHAnsi" w:eastAsia="Calibri" w:hAnsiTheme="minorHAnsi" w:cs="Calibri"/>
                <w:spacing w:val="1"/>
                <w:position w:val="1"/>
              </w:rPr>
              <w:t>nd</w:t>
            </w:r>
          </w:p>
          <w:p w:rsidR="00A85305" w:rsidRPr="001778BF" w:rsidRDefault="00A85305" w:rsidP="00A85305">
            <w:pPr>
              <w:ind w:left="144" w:right="144"/>
              <w:jc w:val="center"/>
              <w:rPr>
                <w:rFonts w:asciiTheme="minorHAnsi" w:eastAsia="Calibri" w:hAnsiTheme="minorHAnsi" w:cs="Calibri"/>
              </w:rPr>
            </w:pPr>
            <w:r w:rsidRPr="001778BF">
              <w:rPr>
                <w:rFonts w:asciiTheme="minorHAnsi" w:eastAsia="Calibri" w:hAnsiTheme="minorHAnsi" w:cs="Calibri"/>
              </w:rPr>
              <w:t>(W</w:t>
            </w:r>
            <w:r w:rsidRPr="001778BF">
              <w:rPr>
                <w:rFonts w:asciiTheme="minorHAnsi" w:eastAsia="Calibri" w:hAnsiTheme="minorHAnsi" w:cs="Calibri"/>
                <w:spacing w:val="1"/>
              </w:rPr>
              <w:t>h</w:t>
            </w:r>
            <w:r w:rsidRPr="001778BF">
              <w:rPr>
                <w:rFonts w:asciiTheme="minorHAnsi" w:eastAsia="Calibri" w:hAnsiTheme="minorHAnsi" w:cs="Calibri"/>
                <w:spacing w:val="-1"/>
              </w:rPr>
              <w:t>e</w:t>
            </w:r>
            <w:r w:rsidRPr="001778BF">
              <w:rPr>
                <w:rFonts w:asciiTheme="minorHAnsi" w:eastAsia="Calibri" w:hAnsiTheme="minorHAnsi" w:cs="Calibri"/>
              </w:rPr>
              <w:t>n</w:t>
            </w:r>
            <w:r w:rsidRPr="001778BF">
              <w:rPr>
                <w:rFonts w:asciiTheme="minorHAnsi" w:eastAsia="Calibri" w:hAnsiTheme="minorHAnsi" w:cs="Calibri"/>
                <w:b w:val="0"/>
              </w:rPr>
              <w:t xml:space="preserve"> </w:t>
            </w:r>
            <w:r w:rsidRPr="001778BF">
              <w:rPr>
                <w:rFonts w:asciiTheme="minorHAnsi" w:eastAsia="Calibri" w:hAnsiTheme="minorHAnsi" w:cs="Calibri"/>
                <w:spacing w:val="-2"/>
              </w:rPr>
              <w:t>t</w:t>
            </w:r>
            <w:r w:rsidRPr="001778BF">
              <w:rPr>
                <w:rFonts w:asciiTheme="minorHAnsi" w:eastAsia="Calibri" w:hAnsiTheme="minorHAnsi" w:cs="Calibri"/>
                <w:spacing w:val="1"/>
              </w:rPr>
              <w:t>h</w:t>
            </w:r>
            <w:r w:rsidRPr="001778BF">
              <w:rPr>
                <w:rFonts w:asciiTheme="minorHAnsi" w:eastAsia="Calibri" w:hAnsiTheme="minorHAnsi" w:cs="Calibri"/>
              </w:rPr>
              <w:t xml:space="preserve">e first bunch of </w:t>
            </w:r>
            <w:r w:rsidRPr="001778BF">
              <w:rPr>
                <w:rFonts w:asciiTheme="minorHAnsi" w:eastAsia="Calibri" w:hAnsiTheme="minorHAnsi" w:cs="Calibri"/>
                <w:spacing w:val="1"/>
              </w:rPr>
              <w:t>p</w:t>
            </w:r>
            <w:r w:rsidRPr="001778BF">
              <w:rPr>
                <w:rFonts w:asciiTheme="minorHAnsi" w:eastAsia="Calibri" w:hAnsiTheme="minorHAnsi" w:cs="Calibri"/>
                <w:spacing w:val="-1"/>
              </w:rPr>
              <w:t>e</w:t>
            </w:r>
            <w:r w:rsidRPr="001778BF">
              <w:rPr>
                <w:rFonts w:asciiTheme="minorHAnsi" w:eastAsia="Calibri" w:hAnsiTheme="minorHAnsi" w:cs="Calibri"/>
                <w:spacing w:val="1"/>
              </w:rPr>
              <w:t>d</w:t>
            </w:r>
            <w:r w:rsidRPr="001778BF">
              <w:rPr>
                <w:rFonts w:asciiTheme="minorHAnsi" w:eastAsia="Calibri" w:hAnsiTheme="minorHAnsi" w:cs="Calibri"/>
                <w:spacing w:val="-1"/>
              </w:rPr>
              <w:t>e</w:t>
            </w:r>
            <w:r w:rsidRPr="001778BF">
              <w:rPr>
                <w:rFonts w:asciiTheme="minorHAnsi" w:eastAsia="Calibri" w:hAnsiTheme="minorHAnsi" w:cs="Calibri"/>
              </w:rPr>
              <w:t>s</w:t>
            </w:r>
            <w:r w:rsidRPr="001778BF">
              <w:rPr>
                <w:rFonts w:asciiTheme="minorHAnsi" w:eastAsia="Calibri" w:hAnsiTheme="minorHAnsi" w:cs="Calibri"/>
                <w:spacing w:val="1"/>
              </w:rPr>
              <w:t>t</w:t>
            </w:r>
            <w:r w:rsidRPr="001778BF">
              <w:rPr>
                <w:rFonts w:asciiTheme="minorHAnsi" w:eastAsia="Calibri" w:hAnsiTheme="minorHAnsi" w:cs="Calibri"/>
                <w:spacing w:val="-1"/>
              </w:rPr>
              <w:t>r</w:t>
            </w:r>
            <w:r w:rsidRPr="001778BF">
              <w:rPr>
                <w:rFonts w:asciiTheme="minorHAnsi" w:eastAsia="Calibri" w:hAnsiTheme="minorHAnsi" w:cs="Calibri"/>
                <w:spacing w:val="1"/>
              </w:rPr>
              <w:t>i</w:t>
            </w:r>
            <w:r w:rsidRPr="001778BF">
              <w:rPr>
                <w:rFonts w:asciiTheme="minorHAnsi" w:eastAsia="Calibri" w:hAnsiTheme="minorHAnsi" w:cs="Calibri"/>
                <w:spacing w:val="-1"/>
              </w:rPr>
              <w:t>a</w:t>
            </w:r>
            <w:r w:rsidRPr="001778BF">
              <w:rPr>
                <w:rFonts w:asciiTheme="minorHAnsi" w:eastAsia="Calibri" w:hAnsiTheme="minorHAnsi" w:cs="Calibri"/>
                <w:spacing w:val="1"/>
              </w:rPr>
              <w:t>n</w:t>
            </w:r>
            <w:r w:rsidRPr="001778BF">
              <w:rPr>
                <w:rFonts w:asciiTheme="minorHAnsi" w:eastAsia="Calibri" w:hAnsiTheme="minorHAnsi" w:cs="Calibri"/>
              </w:rPr>
              <w:t xml:space="preserve">s </w:t>
            </w:r>
            <w:r w:rsidRPr="001778BF">
              <w:rPr>
                <w:rFonts w:asciiTheme="minorHAnsi" w:eastAsia="Calibri" w:hAnsiTheme="minorHAnsi" w:cs="Calibri"/>
                <w:spacing w:val="1"/>
              </w:rPr>
              <w:t>h</w:t>
            </w:r>
            <w:r w:rsidRPr="001778BF">
              <w:rPr>
                <w:rFonts w:asciiTheme="minorHAnsi" w:eastAsia="Calibri" w:hAnsiTheme="minorHAnsi" w:cs="Calibri"/>
                <w:spacing w:val="-1"/>
              </w:rPr>
              <w:t>a</w:t>
            </w:r>
            <w:r w:rsidRPr="001778BF">
              <w:rPr>
                <w:rFonts w:asciiTheme="minorHAnsi" w:eastAsia="Calibri" w:hAnsiTheme="minorHAnsi" w:cs="Calibri"/>
              </w:rPr>
              <w:t>ve c</w:t>
            </w:r>
            <w:r w:rsidRPr="001778BF">
              <w:rPr>
                <w:rFonts w:asciiTheme="minorHAnsi" w:eastAsia="Calibri" w:hAnsiTheme="minorHAnsi" w:cs="Calibri"/>
                <w:spacing w:val="1"/>
              </w:rPr>
              <w:t>r</w:t>
            </w:r>
            <w:r w:rsidRPr="001778BF">
              <w:rPr>
                <w:rFonts w:asciiTheme="minorHAnsi" w:eastAsia="Calibri" w:hAnsiTheme="minorHAnsi" w:cs="Calibri"/>
              </w:rPr>
              <w:t>o</w:t>
            </w:r>
            <w:r w:rsidRPr="001778BF">
              <w:rPr>
                <w:rFonts w:asciiTheme="minorHAnsi" w:eastAsia="Calibri" w:hAnsiTheme="minorHAnsi" w:cs="Calibri"/>
                <w:spacing w:val="1"/>
              </w:rPr>
              <w:t>s</w:t>
            </w:r>
            <w:r w:rsidRPr="001778BF">
              <w:rPr>
                <w:rFonts w:asciiTheme="minorHAnsi" w:eastAsia="Calibri" w:hAnsiTheme="minorHAnsi" w:cs="Calibri"/>
              </w:rPr>
              <w:t>sed)</w:t>
            </w:r>
          </w:p>
        </w:tc>
        <w:tc>
          <w:tcPr>
            <w:cnfStyle w:val="000010000000"/>
            <w:tcW w:w="0" w:type="auto"/>
          </w:tcPr>
          <w:p w:rsidR="00A85305" w:rsidRPr="001778BF" w:rsidRDefault="00A85305" w:rsidP="00A85305">
            <w:pPr>
              <w:spacing w:line="280" w:lineRule="exact"/>
              <w:ind w:left="144" w:right="144"/>
              <w:jc w:val="center"/>
              <w:rPr>
                <w:rFonts w:asciiTheme="minorHAnsi" w:eastAsia="Calibri" w:hAnsiTheme="minorHAnsi" w:cs="Calibri"/>
                <w:color w:val="FFFF00"/>
              </w:rPr>
            </w:pPr>
            <w:r w:rsidRPr="001778BF">
              <w:rPr>
                <w:rFonts w:asciiTheme="minorHAnsi" w:eastAsia="Calibri" w:hAnsiTheme="minorHAnsi" w:cs="Calibri"/>
                <w:b/>
                <w:color w:val="FFFF00"/>
                <w:position w:val="1"/>
              </w:rPr>
              <w:t>Y</w:t>
            </w:r>
            <w:r w:rsidRPr="001778BF">
              <w:rPr>
                <w:rFonts w:asciiTheme="minorHAnsi" w:eastAsia="Calibri" w:hAnsiTheme="minorHAnsi" w:cs="Calibri"/>
                <w:b/>
                <w:color w:val="FFFF00"/>
                <w:spacing w:val="-1"/>
                <w:position w:val="1"/>
              </w:rPr>
              <w:t>e</w:t>
            </w:r>
            <w:r w:rsidRPr="001778BF">
              <w:rPr>
                <w:rFonts w:asciiTheme="minorHAnsi" w:eastAsia="Calibri" w:hAnsiTheme="minorHAnsi" w:cs="Calibri"/>
                <w:b/>
                <w:color w:val="FFFF00"/>
                <w:spacing w:val="1"/>
                <w:position w:val="1"/>
              </w:rPr>
              <w:t>ll</w:t>
            </w:r>
            <w:r w:rsidRPr="001778BF">
              <w:rPr>
                <w:rFonts w:asciiTheme="minorHAnsi" w:eastAsia="Calibri" w:hAnsiTheme="minorHAnsi" w:cs="Calibri"/>
                <w:b/>
                <w:color w:val="FFFF00"/>
                <w:position w:val="1"/>
              </w:rPr>
              <w:t>ow</w:t>
            </w:r>
          </w:p>
        </w:tc>
        <w:tc>
          <w:tcPr>
            <w:tcW w:w="0" w:type="auto"/>
          </w:tcPr>
          <w:p w:rsidR="00A85305" w:rsidRPr="001778BF" w:rsidRDefault="00A85305" w:rsidP="00A85305">
            <w:pPr>
              <w:spacing w:line="280" w:lineRule="exact"/>
              <w:ind w:left="144" w:right="144"/>
              <w:jc w:val="center"/>
              <w:cnfStyle w:val="000000000000"/>
              <w:rPr>
                <w:rFonts w:asciiTheme="minorHAnsi" w:eastAsia="Calibri" w:hAnsiTheme="minorHAnsi" w:cs="Calibri"/>
                <w:color w:val="FF0000"/>
              </w:rPr>
            </w:pPr>
            <w:r w:rsidRPr="001778BF">
              <w:rPr>
                <w:rFonts w:asciiTheme="minorHAnsi" w:eastAsia="Calibri" w:hAnsiTheme="minorHAnsi" w:cs="Calibri"/>
                <w:color w:val="FF0000"/>
                <w:spacing w:val="-1"/>
                <w:position w:val="1"/>
              </w:rPr>
              <w:t>Red</w:t>
            </w:r>
          </w:p>
        </w:tc>
        <w:tc>
          <w:tcPr>
            <w:cnfStyle w:val="000010000000"/>
            <w:tcW w:w="0" w:type="auto"/>
          </w:tcPr>
          <w:p w:rsidR="00A85305" w:rsidRPr="00A85305" w:rsidRDefault="00A85305" w:rsidP="00A85305">
            <w:pPr>
              <w:spacing w:line="280" w:lineRule="exact"/>
              <w:ind w:left="144" w:right="144"/>
              <w:jc w:val="center"/>
              <w:rPr>
                <w:rFonts w:asciiTheme="minorHAnsi" w:eastAsia="Calibri" w:hAnsiTheme="minorHAnsi" w:cs="Calibri"/>
                <w:color w:val="FFFF00"/>
                <w:spacing w:val="-1"/>
                <w:position w:val="1"/>
              </w:rPr>
            </w:pPr>
            <w:r w:rsidRPr="00A85305">
              <w:rPr>
                <w:rFonts w:asciiTheme="minorHAnsi" w:eastAsia="Calibri" w:hAnsiTheme="minorHAnsi" w:cs="Calibri"/>
                <w:color w:val="FFFF00"/>
                <w:spacing w:val="-1"/>
                <w:position w:val="1"/>
              </w:rPr>
              <w:t>Yellow</w:t>
            </w:r>
          </w:p>
        </w:tc>
        <w:tc>
          <w:tcPr>
            <w:cnfStyle w:val="000100000000"/>
            <w:tcW w:w="0" w:type="auto"/>
          </w:tcPr>
          <w:p w:rsidR="00A85305" w:rsidRPr="001778BF" w:rsidRDefault="00A85305" w:rsidP="00A85305">
            <w:pPr>
              <w:spacing w:line="280" w:lineRule="exact"/>
              <w:ind w:left="144" w:right="144"/>
              <w:jc w:val="center"/>
              <w:rPr>
                <w:rFonts w:asciiTheme="minorHAnsi" w:eastAsia="Calibri" w:hAnsiTheme="minorHAnsi" w:cs="Calibri"/>
                <w:color w:val="FF0000"/>
                <w:spacing w:val="-1"/>
                <w:position w:val="1"/>
              </w:rPr>
            </w:pPr>
            <w:r>
              <w:rPr>
                <w:rFonts w:asciiTheme="minorHAnsi" w:eastAsia="Calibri" w:hAnsiTheme="minorHAnsi" w:cs="Calibri"/>
                <w:color w:val="FF0000"/>
                <w:spacing w:val="-1"/>
                <w:position w:val="1"/>
              </w:rPr>
              <w:t>Red</w:t>
            </w:r>
          </w:p>
        </w:tc>
      </w:tr>
      <w:tr w:rsidR="00A85305" w:rsidRPr="00C07092" w:rsidTr="00A85305">
        <w:trPr>
          <w:cnfStyle w:val="000000100000"/>
          <w:trHeight w:val="720"/>
        </w:trPr>
        <w:tc>
          <w:tcPr>
            <w:cnfStyle w:val="001000000000"/>
            <w:tcW w:w="0" w:type="auto"/>
          </w:tcPr>
          <w:p w:rsidR="00A85305" w:rsidRPr="001778BF" w:rsidRDefault="00A85305" w:rsidP="00A85305">
            <w:pPr>
              <w:spacing w:line="280" w:lineRule="exact"/>
              <w:ind w:left="144" w:right="144"/>
              <w:jc w:val="center"/>
              <w:rPr>
                <w:rFonts w:asciiTheme="minorHAnsi" w:eastAsia="Calibri" w:hAnsiTheme="minorHAnsi" w:cs="Calibri"/>
              </w:rPr>
            </w:pPr>
            <w:r w:rsidRPr="001778BF">
              <w:rPr>
                <w:rFonts w:asciiTheme="minorHAnsi" w:eastAsia="Calibri" w:hAnsiTheme="minorHAnsi" w:cs="Calibri"/>
                <w:position w:val="1"/>
              </w:rPr>
              <w:t>Next nine  seconds</w:t>
            </w:r>
          </w:p>
        </w:tc>
        <w:tc>
          <w:tcPr>
            <w:cnfStyle w:val="000010000000"/>
            <w:tcW w:w="0" w:type="auto"/>
          </w:tcPr>
          <w:p w:rsidR="00A85305" w:rsidRPr="001778BF" w:rsidRDefault="00A85305" w:rsidP="00A85305">
            <w:pPr>
              <w:spacing w:line="280" w:lineRule="exact"/>
              <w:ind w:left="144" w:right="144"/>
              <w:jc w:val="center"/>
              <w:rPr>
                <w:rFonts w:asciiTheme="minorHAnsi" w:eastAsia="Calibri" w:hAnsiTheme="minorHAnsi" w:cs="Calibri"/>
                <w:color w:val="92D050"/>
              </w:rPr>
            </w:pPr>
            <w:r w:rsidRPr="001778BF">
              <w:rPr>
                <w:rFonts w:asciiTheme="minorHAnsi" w:eastAsia="Calibri" w:hAnsiTheme="minorHAnsi" w:cs="Calibri"/>
                <w:b/>
                <w:color w:val="92D050"/>
                <w:position w:val="1"/>
              </w:rPr>
              <w:t>G</w:t>
            </w:r>
            <w:r w:rsidRPr="001778BF">
              <w:rPr>
                <w:rFonts w:asciiTheme="minorHAnsi" w:eastAsia="Calibri" w:hAnsiTheme="minorHAnsi" w:cs="Calibri"/>
                <w:b/>
                <w:color w:val="92D050"/>
                <w:spacing w:val="2"/>
                <w:position w:val="1"/>
              </w:rPr>
              <w:t>r</w:t>
            </w:r>
            <w:r w:rsidRPr="001778BF">
              <w:rPr>
                <w:rFonts w:asciiTheme="minorHAnsi" w:eastAsia="Calibri" w:hAnsiTheme="minorHAnsi" w:cs="Calibri"/>
                <w:b/>
                <w:color w:val="92D050"/>
                <w:spacing w:val="-1"/>
                <w:position w:val="1"/>
              </w:rPr>
              <w:t>ee</w:t>
            </w:r>
            <w:r w:rsidRPr="001778BF">
              <w:rPr>
                <w:rFonts w:asciiTheme="minorHAnsi" w:eastAsia="Calibri" w:hAnsiTheme="minorHAnsi" w:cs="Calibri"/>
                <w:b/>
                <w:color w:val="92D050"/>
                <w:position w:val="1"/>
              </w:rPr>
              <w:t>n</w:t>
            </w:r>
          </w:p>
        </w:tc>
        <w:tc>
          <w:tcPr>
            <w:tcW w:w="0" w:type="auto"/>
          </w:tcPr>
          <w:p w:rsidR="00A85305" w:rsidRPr="001778BF" w:rsidRDefault="00A85305" w:rsidP="00A85305">
            <w:pPr>
              <w:spacing w:line="280" w:lineRule="exact"/>
              <w:ind w:left="144" w:right="144"/>
              <w:jc w:val="center"/>
              <w:cnfStyle w:val="000000100000"/>
              <w:rPr>
                <w:rFonts w:asciiTheme="minorHAnsi" w:eastAsia="Calibri" w:hAnsiTheme="minorHAnsi" w:cs="Calibri"/>
                <w:b/>
                <w:color w:val="FF0000"/>
                <w:spacing w:val="-1"/>
                <w:position w:val="1"/>
              </w:rPr>
            </w:pPr>
            <w:r w:rsidRPr="001778BF">
              <w:rPr>
                <w:rFonts w:asciiTheme="minorHAnsi" w:eastAsia="Calibri" w:hAnsiTheme="minorHAnsi" w:cs="Calibri"/>
                <w:color w:val="FF0000"/>
                <w:spacing w:val="-1"/>
                <w:position w:val="1"/>
              </w:rPr>
              <w:t>Red</w:t>
            </w:r>
          </w:p>
          <w:p w:rsidR="00A85305" w:rsidRPr="001778BF" w:rsidRDefault="00A85305" w:rsidP="00A85305">
            <w:pPr>
              <w:spacing w:line="280" w:lineRule="exact"/>
              <w:ind w:left="144" w:right="144"/>
              <w:jc w:val="center"/>
              <w:cnfStyle w:val="000000100000"/>
              <w:rPr>
                <w:rFonts w:asciiTheme="minorHAnsi" w:eastAsia="Calibri" w:hAnsiTheme="minorHAnsi" w:cs="Calibri"/>
                <w:b/>
                <w:spacing w:val="-1"/>
                <w:position w:val="1"/>
              </w:rPr>
            </w:pPr>
          </w:p>
          <w:p w:rsidR="00A85305" w:rsidRPr="001778BF" w:rsidRDefault="00A85305" w:rsidP="00A85305">
            <w:pPr>
              <w:spacing w:line="280" w:lineRule="exact"/>
              <w:ind w:left="144" w:right="144"/>
              <w:jc w:val="center"/>
              <w:cnfStyle w:val="000000100000"/>
              <w:rPr>
                <w:rFonts w:asciiTheme="minorHAnsi" w:eastAsia="Calibri" w:hAnsiTheme="minorHAnsi" w:cs="Calibri"/>
                <w:b/>
                <w:spacing w:val="-1"/>
                <w:position w:val="1"/>
              </w:rPr>
            </w:pPr>
          </w:p>
          <w:p w:rsidR="00A85305" w:rsidRPr="001778BF" w:rsidRDefault="00A85305" w:rsidP="00A85305">
            <w:pPr>
              <w:spacing w:line="280" w:lineRule="exact"/>
              <w:ind w:left="144" w:right="144"/>
              <w:jc w:val="center"/>
              <w:cnfStyle w:val="000000100000"/>
              <w:rPr>
                <w:rFonts w:asciiTheme="minorHAnsi" w:eastAsia="Calibri" w:hAnsiTheme="minorHAnsi" w:cs="Calibri"/>
              </w:rPr>
            </w:pPr>
          </w:p>
        </w:tc>
        <w:tc>
          <w:tcPr>
            <w:cnfStyle w:val="000010000000"/>
            <w:tcW w:w="0" w:type="auto"/>
          </w:tcPr>
          <w:p w:rsidR="00A85305" w:rsidRPr="001778BF" w:rsidRDefault="00A85305" w:rsidP="00A85305">
            <w:pPr>
              <w:spacing w:line="280" w:lineRule="exact"/>
              <w:ind w:left="144" w:right="144"/>
              <w:jc w:val="center"/>
              <w:rPr>
                <w:rFonts w:asciiTheme="minorHAnsi" w:eastAsia="Calibri" w:hAnsiTheme="minorHAnsi" w:cs="Calibri"/>
                <w:color w:val="FF0000"/>
                <w:spacing w:val="-1"/>
                <w:position w:val="1"/>
              </w:rPr>
            </w:pPr>
            <w:r>
              <w:rPr>
                <w:rFonts w:asciiTheme="minorHAnsi" w:eastAsia="Calibri" w:hAnsiTheme="minorHAnsi" w:cs="Calibri"/>
                <w:color w:val="FF0000"/>
                <w:spacing w:val="-1"/>
                <w:position w:val="1"/>
              </w:rPr>
              <w:t>Red</w:t>
            </w:r>
          </w:p>
        </w:tc>
        <w:tc>
          <w:tcPr>
            <w:cnfStyle w:val="000100000000"/>
            <w:tcW w:w="0" w:type="auto"/>
          </w:tcPr>
          <w:p w:rsidR="00A85305" w:rsidRPr="00A85305" w:rsidRDefault="00A85305" w:rsidP="00A85305">
            <w:pPr>
              <w:spacing w:line="280" w:lineRule="exact"/>
              <w:ind w:left="144" w:right="144"/>
              <w:jc w:val="center"/>
              <w:rPr>
                <w:rFonts w:asciiTheme="minorHAnsi" w:eastAsia="Calibri" w:hAnsiTheme="minorHAnsi" w:cs="Calibri"/>
                <w:color w:val="92D050"/>
                <w:spacing w:val="-1"/>
                <w:position w:val="1"/>
              </w:rPr>
            </w:pPr>
            <w:r w:rsidRPr="00A85305">
              <w:rPr>
                <w:rFonts w:asciiTheme="minorHAnsi" w:eastAsia="Calibri" w:hAnsiTheme="minorHAnsi" w:cs="Calibri"/>
                <w:color w:val="92D050"/>
                <w:spacing w:val="-1"/>
                <w:position w:val="1"/>
              </w:rPr>
              <w:t>Green</w:t>
            </w:r>
          </w:p>
        </w:tc>
      </w:tr>
      <w:tr w:rsidR="00A85305" w:rsidRPr="00C07092" w:rsidTr="00A85305">
        <w:trPr>
          <w:trHeight w:val="720"/>
        </w:trPr>
        <w:tc>
          <w:tcPr>
            <w:cnfStyle w:val="001000000000"/>
            <w:tcW w:w="0" w:type="auto"/>
          </w:tcPr>
          <w:p w:rsidR="00A85305" w:rsidRPr="001778BF" w:rsidRDefault="00A85305" w:rsidP="00A85305">
            <w:pPr>
              <w:ind w:left="144" w:right="144"/>
              <w:jc w:val="center"/>
              <w:rPr>
                <w:rFonts w:asciiTheme="minorHAnsi" w:eastAsia="Calibri" w:hAnsiTheme="minorHAnsi" w:cs="Calibri"/>
              </w:rPr>
            </w:pPr>
            <w:r w:rsidRPr="001778BF">
              <w:rPr>
                <w:rFonts w:asciiTheme="minorHAnsi" w:eastAsia="Calibri" w:hAnsiTheme="minorHAnsi" w:cs="Calibri"/>
              </w:rPr>
              <w:t>N</w:t>
            </w:r>
            <w:r w:rsidRPr="001778BF">
              <w:rPr>
                <w:rFonts w:asciiTheme="minorHAnsi" w:eastAsia="Calibri" w:hAnsiTheme="minorHAnsi" w:cs="Calibri"/>
                <w:spacing w:val="-1"/>
              </w:rPr>
              <w:t>e</w:t>
            </w:r>
            <w:r w:rsidRPr="001778BF">
              <w:rPr>
                <w:rFonts w:asciiTheme="minorHAnsi" w:eastAsia="Calibri" w:hAnsiTheme="minorHAnsi" w:cs="Calibri"/>
              </w:rPr>
              <w:t>xt one sec</w:t>
            </w:r>
            <w:r w:rsidRPr="001778BF">
              <w:rPr>
                <w:rFonts w:asciiTheme="minorHAnsi" w:eastAsia="Calibri" w:hAnsiTheme="minorHAnsi" w:cs="Calibri"/>
                <w:spacing w:val="-2"/>
              </w:rPr>
              <w:t>o</w:t>
            </w:r>
            <w:r w:rsidRPr="001778BF">
              <w:rPr>
                <w:rFonts w:asciiTheme="minorHAnsi" w:eastAsia="Calibri" w:hAnsiTheme="minorHAnsi" w:cs="Calibri"/>
                <w:spacing w:val="1"/>
              </w:rPr>
              <w:t>nd</w:t>
            </w:r>
          </w:p>
        </w:tc>
        <w:tc>
          <w:tcPr>
            <w:cnfStyle w:val="000010000000"/>
            <w:tcW w:w="0" w:type="auto"/>
          </w:tcPr>
          <w:p w:rsidR="00A85305" w:rsidRPr="001778BF" w:rsidRDefault="00A85305" w:rsidP="00A85305">
            <w:pPr>
              <w:spacing w:line="280" w:lineRule="exact"/>
              <w:ind w:left="144" w:right="144"/>
              <w:jc w:val="center"/>
              <w:rPr>
                <w:rFonts w:asciiTheme="minorHAnsi" w:eastAsia="Calibri" w:hAnsiTheme="minorHAnsi" w:cs="Calibri"/>
                <w:color w:val="FFFF00"/>
              </w:rPr>
            </w:pPr>
            <w:r w:rsidRPr="001778BF">
              <w:rPr>
                <w:rFonts w:asciiTheme="minorHAnsi" w:eastAsia="Calibri" w:hAnsiTheme="minorHAnsi" w:cs="Calibri"/>
                <w:b/>
                <w:color w:val="FFFF00"/>
                <w:position w:val="1"/>
              </w:rPr>
              <w:t>Y</w:t>
            </w:r>
            <w:r w:rsidRPr="001778BF">
              <w:rPr>
                <w:rFonts w:asciiTheme="minorHAnsi" w:eastAsia="Calibri" w:hAnsiTheme="minorHAnsi" w:cs="Calibri"/>
                <w:b/>
                <w:color w:val="FFFF00"/>
                <w:spacing w:val="-1"/>
                <w:position w:val="1"/>
              </w:rPr>
              <w:t>e</w:t>
            </w:r>
            <w:r w:rsidRPr="001778BF">
              <w:rPr>
                <w:rFonts w:asciiTheme="minorHAnsi" w:eastAsia="Calibri" w:hAnsiTheme="minorHAnsi" w:cs="Calibri"/>
                <w:b/>
                <w:color w:val="FFFF00"/>
                <w:spacing w:val="1"/>
                <w:position w:val="1"/>
              </w:rPr>
              <w:t>ll</w:t>
            </w:r>
            <w:r w:rsidRPr="001778BF">
              <w:rPr>
                <w:rFonts w:asciiTheme="minorHAnsi" w:eastAsia="Calibri" w:hAnsiTheme="minorHAnsi" w:cs="Calibri"/>
                <w:b/>
                <w:color w:val="FFFF00"/>
                <w:position w:val="1"/>
              </w:rPr>
              <w:t>ow</w:t>
            </w:r>
          </w:p>
        </w:tc>
        <w:tc>
          <w:tcPr>
            <w:tcW w:w="0" w:type="auto"/>
          </w:tcPr>
          <w:p w:rsidR="00A85305" w:rsidRPr="001778BF" w:rsidRDefault="00A85305" w:rsidP="00A85305">
            <w:pPr>
              <w:spacing w:line="280" w:lineRule="exact"/>
              <w:ind w:left="144" w:right="144"/>
              <w:jc w:val="center"/>
              <w:cnfStyle w:val="000000000000"/>
              <w:rPr>
                <w:rFonts w:asciiTheme="minorHAnsi" w:eastAsia="Calibri" w:hAnsiTheme="minorHAnsi" w:cs="Calibri"/>
                <w:color w:val="FF0000"/>
              </w:rPr>
            </w:pPr>
            <w:r w:rsidRPr="001778BF">
              <w:rPr>
                <w:rFonts w:asciiTheme="minorHAnsi" w:eastAsia="Calibri" w:hAnsiTheme="minorHAnsi" w:cs="Calibri"/>
                <w:color w:val="FF0000"/>
                <w:spacing w:val="-1"/>
                <w:position w:val="1"/>
              </w:rPr>
              <w:t>Red</w:t>
            </w:r>
          </w:p>
        </w:tc>
        <w:tc>
          <w:tcPr>
            <w:cnfStyle w:val="000010000000"/>
            <w:tcW w:w="0" w:type="auto"/>
          </w:tcPr>
          <w:p w:rsidR="00A85305" w:rsidRPr="00A85305" w:rsidRDefault="00A85305" w:rsidP="00A85305">
            <w:pPr>
              <w:spacing w:line="280" w:lineRule="exact"/>
              <w:ind w:left="144" w:right="144"/>
              <w:jc w:val="center"/>
              <w:rPr>
                <w:rFonts w:asciiTheme="minorHAnsi" w:eastAsia="Calibri" w:hAnsiTheme="minorHAnsi" w:cs="Calibri"/>
                <w:color w:val="FFFF00"/>
                <w:spacing w:val="-1"/>
                <w:position w:val="1"/>
              </w:rPr>
            </w:pPr>
            <w:r w:rsidRPr="00A85305">
              <w:rPr>
                <w:rFonts w:asciiTheme="minorHAnsi" w:eastAsia="Calibri" w:hAnsiTheme="minorHAnsi" w:cs="Calibri"/>
                <w:color w:val="FFFF00"/>
                <w:spacing w:val="-1"/>
                <w:position w:val="1"/>
              </w:rPr>
              <w:t>Yellow</w:t>
            </w:r>
          </w:p>
        </w:tc>
        <w:tc>
          <w:tcPr>
            <w:cnfStyle w:val="000100000000"/>
            <w:tcW w:w="0" w:type="auto"/>
          </w:tcPr>
          <w:p w:rsidR="00A85305" w:rsidRPr="001778BF" w:rsidRDefault="00A85305" w:rsidP="00A85305">
            <w:pPr>
              <w:spacing w:line="280" w:lineRule="exact"/>
              <w:ind w:left="144" w:right="144"/>
              <w:jc w:val="center"/>
              <w:rPr>
                <w:rFonts w:asciiTheme="minorHAnsi" w:eastAsia="Calibri" w:hAnsiTheme="minorHAnsi" w:cs="Calibri"/>
                <w:color w:val="FF0000"/>
                <w:spacing w:val="-1"/>
                <w:position w:val="1"/>
              </w:rPr>
            </w:pPr>
            <w:r>
              <w:rPr>
                <w:rFonts w:asciiTheme="minorHAnsi" w:eastAsia="Calibri" w:hAnsiTheme="minorHAnsi" w:cs="Calibri"/>
                <w:color w:val="FF0000"/>
                <w:spacing w:val="-1"/>
                <w:position w:val="1"/>
              </w:rPr>
              <w:t>Red</w:t>
            </w:r>
          </w:p>
        </w:tc>
      </w:tr>
      <w:tr w:rsidR="00A85305" w:rsidRPr="00C07092" w:rsidTr="00A85305">
        <w:trPr>
          <w:cnfStyle w:val="010000000000"/>
          <w:trHeight w:val="720"/>
        </w:trPr>
        <w:tc>
          <w:tcPr>
            <w:cnfStyle w:val="001000000000"/>
            <w:tcW w:w="0" w:type="auto"/>
          </w:tcPr>
          <w:p w:rsidR="00A85305" w:rsidRPr="001778BF" w:rsidRDefault="00A85305" w:rsidP="00A85305">
            <w:pPr>
              <w:ind w:left="144" w:right="144"/>
              <w:jc w:val="center"/>
              <w:rPr>
                <w:rFonts w:asciiTheme="minorHAnsi" w:eastAsia="Calibri" w:hAnsiTheme="minorHAnsi" w:cs="Calibri"/>
                <w:b w:val="0"/>
              </w:rPr>
            </w:pPr>
            <w:r w:rsidRPr="001778BF">
              <w:rPr>
                <w:rFonts w:asciiTheme="minorHAnsi" w:eastAsia="Calibri" w:hAnsiTheme="minorHAnsi" w:cs="Calibri"/>
              </w:rPr>
              <w:t>Next five seconds</w:t>
            </w:r>
          </w:p>
        </w:tc>
        <w:tc>
          <w:tcPr>
            <w:cnfStyle w:val="000010000000"/>
            <w:tcW w:w="0" w:type="auto"/>
          </w:tcPr>
          <w:p w:rsidR="00A85305" w:rsidRPr="001778BF" w:rsidRDefault="00A85305" w:rsidP="00A85305">
            <w:pPr>
              <w:spacing w:line="280" w:lineRule="exact"/>
              <w:ind w:left="144" w:right="144"/>
              <w:jc w:val="center"/>
              <w:rPr>
                <w:rFonts w:asciiTheme="minorHAnsi" w:eastAsia="Calibri" w:hAnsiTheme="minorHAnsi" w:cs="Calibri"/>
                <w:b w:val="0"/>
                <w:color w:val="FF0000"/>
              </w:rPr>
            </w:pPr>
            <w:r w:rsidRPr="001778BF">
              <w:rPr>
                <w:rFonts w:asciiTheme="minorHAnsi" w:eastAsia="Calibri" w:hAnsiTheme="minorHAnsi" w:cs="Calibri"/>
                <w:color w:val="FF0000"/>
              </w:rPr>
              <w:t>Red</w:t>
            </w:r>
          </w:p>
        </w:tc>
        <w:tc>
          <w:tcPr>
            <w:tcW w:w="0" w:type="auto"/>
          </w:tcPr>
          <w:p w:rsidR="00A85305" w:rsidRPr="001778BF" w:rsidRDefault="00A85305" w:rsidP="00A85305">
            <w:pPr>
              <w:spacing w:line="280" w:lineRule="exact"/>
              <w:ind w:left="144" w:right="144"/>
              <w:jc w:val="center"/>
              <w:cnfStyle w:val="010000000000"/>
              <w:rPr>
                <w:rFonts w:asciiTheme="minorHAnsi" w:eastAsia="Calibri" w:hAnsiTheme="minorHAnsi" w:cs="Calibri"/>
                <w:b w:val="0"/>
                <w:color w:val="92D050"/>
              </w:rPr>
            </w:pPr>
            <w:r w:rsidRPr="001778BF">
              <w:rPr>
                <w:rFonts w:asciiTheme="minorHAnsi" w:eastAsia="Calibri" w:hAnsiTheme="minorHAnsi" w:cs="Calibri"/>
                <w:color w:val="92D050"/>
              </w:rPr>
              <w:t>Green</w:t>
            </w:r>
          </w:p>
        </w:tc>
        <w:tc>
          <w:tcPr>
            <w:cnfStyle w:val="000010000000"/>
            <w:tcW w:w="0" w:type="auto"/>
          </w:tcPr>
          <w:p w:rsidR="00A85305" w:rsidRPr="001778BF" w:rsidRDefault="00A85305" w:rsidP="00A85305">
            <w:pPr>
              <w:spacing w:line="280" w:lineRule="exact"/>
              <w:ind w:left="144" w:right="144"/>
              <w:jc w:val="center"/>
              <w:rPr>
                <w:rFonts w:asciiTheme="minorHAnsi" w:eastAsia="Calibri" w:hAnsiTheme="minorHAnsi" w:cs="Calibri"/>
                <w:color w:val="92D050"/>
              </w:rPr>
            </w:pPr>
            <w:r>
              <w:rPr>
                <w:rFonts w:asciiTheme="minorHAnsi" w:eastAsia="Calibri" w:hAnsiTheme="minorHAnsi" w:cs="Calibri"/>
                <w:color w:val="92D050"/>
              </w:rPr>
              <w:t>Green</w:t>
            </w:r>
          </w:p>
        </w:tc>
        <w:tc>
          <w:tcPr>
            <w:cnfStyle w:val="000100000000"/>
            <w:tcW w:w="0" w:type="auto"/>
          </w:tcPr>
          <w:p w:rsidR="00A85305" w:rsidRPr="001778BF" w:rsidRDefault="00A85305" w:rsidP="00A85305">
            <w:pPr>
              <w:spacing w:line="280" w:lineRule="exact"/>
              <w:ind w:left="144" w:right="144"/>
              <w:jc w:val="center"/>
              <w:rPr>
                <w:rFonts w:asciiTheme="minorHAnsi" w:eastAsia="Calibri" w:hAnsiTheme="minorHAnsi" w:cs="Calibri"/>
                <w:color w:val="92D050"/>
              </w:rPr>
            </w:pPr>
            <w:r>
              <w:rPr>
                <w:rFonts w:asciiTheme="minorHAnsi" w:eastAsia="Calibri" w:hAnsiTheme="minorHAnsi" w:cs="Calibri"/>
                <w:color w:val="FF0000"/>
                <w:spacing w:val="-1"/>
                <w:position w:val="1"/>
              </w:rPr>
              <w:t>Red</w:t>
            </w:r>
          </w:p>
        </w:tc>
      </w:tr>
    </w:tbl>
    <w:p w:rsidR="00EE5FC7" w:rsidRDefault="00EE5FC7" w:rsidP="00EE5FC7">
      <w:pPr>
        <w:spacing w:before="11" w:line="276" w:lineRule="auto"/>
        <w:ind w:right="144"/>
        <w:jc w:val="both"/>
        <w:rPr>
          <w:rFonts w:asciiTheme="minorHAnsi" w:eastAsia="Calibri" w:hAnsiTheme="minorHAnsi" w:cs="Calibri"/>
          <w:b/>
          <w:spacing w:val="1"/>
          <w:sz w:val="32"/>
          <w:szCs w:val="32"/>
        </w:rPr>
      </w:pPr>
    </w:p>
    <w:tbl>
      <w:tblPr>
        <w:tblStyle w:val="MediumShading1-Accent11"/>
        <w:tblpPr w:leftFromText="180" w:rightFromText="180" w:vertAnchor="text" w:horzAnchor="margin" w:tblpY="-28"/>
        <w:tblW w:w="0" w:type="auto"/>
        <w:tblLook w:val="01E0"/>
      </w:tblPr>
      <w:tblGrid>
        <w:gridCol w:w="2462"/>
        <w:gridCol w:w="1555"/>
        <w:gridCol w:w="2109"/>
        <w:gridCol w:w="1342"/>
        <w:gridCol w:w="2108"/>
      </w:tblGrid>
      <w:tr w:rsidR="00715A03" w:rsidRPr="00C07092" w:rsidTr="00715A03">
        <w:trPr>
          <w:cnfStyle w:val="100000000000"/>
          <w:trHeight w:val="864"/>
        </w:trPr>
        <w:tc>
          <w:tcPr>
            <w:cnfStyle w:val="001000000000"/>
            <w:tcW w:w="0" w:type="auto"/>
          </w:tcPr>
          <w:p w:rsidR="00715A03" w:rsidRPr="00C07092" w:rsidRDefault="00715A03" w:rsidP="00715A03">
            <w:pPr>
              <w:tabs>
                <w:tab w:val="left" w:pos="2505"/>
              </w:tabs>
              <w:ind w:left="144" w:right="144"/>
              <w:jc w:val="center"/>
              <w:rPr>
                <w:rFonts w:asciiTheme="minorHAnsi" w:hAnsiTheme="minorHAnsi"/>
              </w:rPr>
            </w:pPr>
            <w:r>
              <w:rPr>
                <w:rFonts w:asciiTheme="minorHAnsi" w:hAnsiTheme="minorHAnsi"/>
                <w:b w:val="0"/>
                <w:sz w:val="36"/>
                <w:szCs w:val="36"/>
              </w:rPr>
              <w:t>Light</w:t>
            </w:r>
            <w:r w:rsidRPr="00C07092">
              <w:rPr>
                <w:rFonts w:asciiTheme="minorHAnsi" w:hAnsiTheme="minorHAnsi"/>
                <w:sz w:val="36"/>
                <w:szCs w:val="36"/>
              </w:rPr>
              <w:t xml:space="preserve"> T</w:t>
            </w:r>
            <w:r>
              <w:rPr>
                <w:rFonts w:asciiTheme="minorHAnsi" w:hAnsiTheme="minorHAnsi"/>
                <w:b w:val="0"/>
                <w:sz w:val="36"/>
                <w:szCs w:val="36"/>
              </w:rPr>
              <w:t>raffic</w:t>
            </w:r>
          </w:p>
        </w:tc>
        <w:tc>
          <w:tcPr>
            <w:cnfStyle w:val="000010000000"/>
            <w:tcW w:w="0" w:type="auto"/>
          </w:tcPr>
          <w:p w:rsidR="00715A03" w:rsidRDefault="00715A03" w:rsidP="00715A03">
            <w:pPr>
              <w:spacing w:line="360" w:lineRule="exact"/>
              <w:ind w:left="144" w:right="144"/>
              <w:rPr>
                <w:rFonts w:asciiTheme="minorHAnsi" w:eastAsia="Calibri" w:hAnsiTheme="minorHAnsi" w:cs="Calibri"/>
                <w:position w:val="1"/>
                <w:sz w:val="30"/>
                <w:szCs w:val="30"/>
              </w:rPr>
            </w:pPr>
            <w:r w:rsidRPr="00C07092">
              <w:rPr>
                <w:rFonts w:asciiTheme="minorHAnsi" w:eastAsia="Calibri" w:hAnsiTheme="minorHAnsi" w:cs="Calibri"/>
                <w:position w:val="1"/>
                <w:sz w:val="30"/>
                <w:szCs w:val="30"/>
              </w:rPr>
              <w:t>F</w:t>
            </w:r>
            <w:r w:rsidRPr="00C07092">
              <w:rPr>
                <w:rFonts w:asciiTheme="minorHAnsi" w:eastAsia="Calibri" w:hAnsiTheme="minorHAnsi" w:cs="Calibri"/>
                <w:spacing w:val="-1"/>
                <w:position w:val="1"/>
                <w:sz w:val="30"/>
                <w:szCs w:val="30"/>
              </w:rPr>
              <w:t>o</w:t>
            </w:r>
            <w:r w:rsidRPr="00C07092">
              <w:rPr>
                <w:rFonts w:asciiTheme="minorHAnsi" w:eastAsia="Calibri" w:hAnsiTheme="minorHAnsi" w:cs="Calibri"/>
                <w:position w:val="1"/>
                <w:sz w:val="30"/>
                <w:szCs w:val="30"/>
              </w:rPr>
              <w:t>r</w:t>
            </w:r>
            <w:r>
              <w:rPr>
                <w:rFonts w:asciiTheme="minorHAnsi" w:eastAsia="Calibri" w:hAnsiTheme="minorHAnsi" w:cs="Calibri"/>
                <w:b w:val="0"/>
                <w:position w:val="1"/>
                <w:sz w:val="30"/>
                <w:szCs w:val="30"/>
              </w:rPr>
              <w:t xml:space="preserve">   </w:t>
            </w:r>
            <w:r w:rsidRPr="00C07092">
              <w:rPr>
                <w:rFonts w:asciiTheme="minorHAnsi" w:eastAsia="Calibri" w:hAnsiTheme="minorHAnsi" w:cs="Calibri"/>
                <w:position w:val="1"/>
                <w:sz w:val="30"/>
                <w:szCs w:val="30"/>
              </w:rPr>
              <w:t>C</w:t>
            </w:r>
            <w:r w:rsidRPr="00C07092">
              <w:rPr>
                <w:rFonts w:asciiTheme="minorHAnsi" w:eastAsia="Calibri" w:hAnsiTheme="minorHAnsi" w:cs="Calibri"/>
                <w:spacing w:val="2"/>
                <w:position w:val="1"/>
                <w:sz w:val="30"/>
                <w:szCs w:val="30"/>
              </w:rPr>
              <w:t>a</w:t>
            </w:r>
            <w:r w:rsidRPr="00C07092">
              <w:rPr>
                <w:rFonts w:asciiTheme="minorHAnsi" w:eastAsia="Calibri" w:hAnsiTheme="minorHAnsi" w:cs="Calibri"/>
                <w:position w:val="1"/>
                <w:sz w:val="30"/>
                <w:szCs w:val="30"/>
              </w:rPr>
              <w:t>rs</w:t>
            </w:r>
          </w:p>
          <w:p w:rsidR="00715A03" w:rsidRPr="00C07092" w:rsidRDefault="00715A03" w:rsidP="00715A03">
            <w:pPr>
              <w:spacing w:line="360" w:lineRule="exact"/>
              <w:ind w:left="144" w:right="144"/>
              <w:rPr>
                <w:rFonts w:asciiTheme="minorHAnsi" w:eastAsia="Calibri" w:hAnsiTheme="minorHAnsi" w:cs="Calibri"/>
                <w:sz w:val="30"/>
                <w:szCs w:val="30"/>
              </w:rPr>
            </w:pPr>
            <w:r>
              <w:rPr>
                <w:rFonts w:asciiTheme="minorHAnsi" w:eastAsia="Calibri" w:hAnsiTheme="minorHAnsi" w:cs="Calibri"/>
                <w:position w:val="1"/>
                <w:sz w:val="30"/>
                <w:szCs w:val="30"/>
              </w:rPr>
              <w:t>North-South</w:t>
            </w:r>
          </w:p>
        </w:tc>
        <w:tc>
          <w:tcPr>
            <w:tcW w:w="0" w:type="auto"/>
          </w:tcPr>
          <w:p w:rsidR="00715A03" w:rsidRDefault="00715A03" w:rsidP="00715A03">
            <w:pPr>
              <w:spacing w:line="360" w:lineRule="exact"/>
              <w:ind w:left="144" w:right="144"/>
              <w:cnfStyle w:val="100000000000"/>
              <w:rPr>
                <w:rFonts w:asciiTheme="minorHAnsi" w:eastAsia="Calibri" w:hAnsiTheme="minorHAnsi" w:cs="Calibri"/>
                <w:position w:val="1"/>
                <w:sz w:val="30"/>
                <w:szCs w:val="30"/>
              </w:rPr>
            </w:pPr>
            <w:r w:rsidRPr="00C07092">
              <w:rPr>
                <w:rFonts w:asciiTheme="minorHAnsi" w:eastAsia="Calibri" w:hAnsiTheme="minorHAnsi" w:cs="Calibri"/>
                <w:position w:val="1"/>
                <w:sz w:val="30"/>
                <w:szCs w:val="30"/>
              </w:rPr>
              <w:t>F</w:t>
            </w:r>
            <w:r w:rsidRPr="00C07092">
              <w:rPr>
                <w:rFonts w:asciiTheme="minorHAnsi" w:eastAsia="Calibri" w:hAnsiTheme="minorHAnsi" w:cs="Calibri"/>
                <w:spacing w:val="-1"/>
                <w:position w:val="1"/>
                <w:sz w:val="30"/>
                <w:szCs w:val="30"/>
              </w:rPr>
              <w:t>o</w:t>
            </w:r>
            <w:r w:rsidRPr="00C07092">
              <w:rPr>
                <w:rFonts w:asciiTheme="minorHAnsi" w:eastAsia="Calibri" w:hAnsiTheme="minorHAnsi" w:cs="Calibri"/>
                <w:position w:val="1"/>
                <w:sz w:val="30"/>
                <w:szCs w:val="30"/>
              </w:rPr>
              <w:t>r</w:t>
            </w:r>
            <w:r>
              <w:rPr>
                <w:rFonts w:asciiTheme="minorHAnsi" w:eastAsia="Calibri" w:hAnsiTheme="minorHAnsi" w:cs="Calibri"/>
                <w:b w:val="0"/>
                <w:position w:val="1"/>
                <w:sz w:val="30"/>
                <w:szCs w:val="30"/>
              </w:rPr>
              <w:t xml:space="preserve"> </w:t>
            </w:r>
            <w:r w:rsidRPr="00C07092">
              <w:rPr>
                <w:rFonts w:asciiTheme="minorHAnsi" w:eastAsia="Calibri" w:hAnsiTheme="minorHAnsi" w:cs="Calibri"/>
                <w:spacing w:val="1"/>
                <w:position w:val="1"/>
                <w:sz w:val="30"/>
                <w:szCs w:val="30"/>
              </w:rPr>
              <w:t>P</w:t>
            </w:r>
            <w:r w:rsidRPr="00C07092">
              <w:rPr>
                <w:rFonts w:asciiTheme="minorHAnsi" w:eastAsia="Calibri" w:hAnsiTheme="minorHAnsi" w:cs="Calibri"/>
                <w:position w:val="1"/>
                <w:sz w:val="30"/>
                <w:szCs w:val="30"/>
              </w:rPr>
              <w:t>edest</w:t>
            </w:r>
            <w:r w:rsidRPr="00C07092">
              <w:rPr>
                <w:rFonts w:asciiTheme="minorHAnsi" w:eastAsia="Calibri" w:hAnsiTheme="minorHAnsi" w:cs="Calibri"/>
                <w:spacing w:val="-1"/>
                <w:position w:val="1"/>
                <w:sz w:val="30"/>
                <w:szCs w:val="30"/>
              </w:rPr>
              <w:t>r</w:t>
            </w:r>
            <w:r w:rsidRPr="00C07092">
              <w:rPr>
                <w:rFonts w:asciiTheme="minorHAnsi" w:eastAsia="Calibri" w:hAnsiTheme="minorHAnsi" w:cs="Calibri"/>
                <w:position w:val="1"/>
                <w:sz w:val="30"/>
                <w:szCs w:val="30"/>
              </w:rPr>
              <w:t>i</w:t>
            </w:r>
            <w:r w:rsidRPr="00C07092">
              <w:rPr>
                <w:rFonts w:asciiTheme="minorHAnsi" w:eastAsia="Calibri" w:hAnsiTheme="minorHAnsi" w:cs="Calibri"/>
                <w:spacing w:val="1"/>
                <w:position w:val="1"/>
                <w:sz w:val="30"/>
                <w:szCs w:val="30"/>
              </w:rPr>
              <w:t>a</w:t>
            </w:r>
            <w:r w:rsidRPr="00C07092">
              <w:rPr>
                <w:rFonts w:asciiTheme="minorHAnsi" w:eastAsia="Calibri" w:hAnsiTheme="minorHAnsi" w:cs="Calibri"/>
                <w:position w:val="1"/>
                <w:sz w:val="30"/>
                <w:szCs w:val="30"/>
              </w:rPr>
              <w:t>ns</w:t>
            </w:r>
          </w:p>
          <w:p w:rsidR="00715A03" w:rsidRPr="00C07092" w:rsidRDefault="00715A03" w:rsidP="00715A03">
            <w:pPr>
              <w:spacing w:line="360" w:lineRule="exact"/>
              <w:ind w:left="144" w:right="144"/>
              <w:cnfStyle w:val="100000000000"/>
              <w:rPr>
                <w:rFonts w:asciiTheme="minorHAnsi" w:eastAsia="Calibri" w:hAnsiTheme="minorHAnsi" w:cs="Calibri"/>
                <w:sz w:val="30"/>
                <w:szCs w:val="30"/>
              </w:rPr>
            </w:pPr>
            <w:r>
              <w:rPr>
                <w:rFonts w:asciiTheme="minorHAnsi" w:eastAsia="Calibri" w:hAnsiTheme="minorHAnsi" w:cs="Calibri"/>
                <w:position w:val="1"/>
                <w:sz w:val="30"/>
                <w:szCs w:val="30"/>
              </w:rPr>
              <w:t>North-South</w:t>
            </w:r>
          </w:p>
        </w:tc>
        <w:tc>
          <w:tcPr>
            <w:cnfStyle w:val="000010000000"/>
            <w:tcW w:w="0" w:type="auto"/>
          </w:tcPr>
          <w:p w:rsidR="00715A03" w:rsidRDefault="00715A03" w:rsidP="00715A03">
            <w:pPr>
              <w:spacing w:line="360" w:lineRule="exact"/>
              <w:ind w:left="144" w:right="144"/>
              <w:rPr>
                <w:rFonts w:asciiTheme="minorHAnsi" w:eastAsia="Calibri" w:hAnsiTheme="minorHAnsi" w:cs="Calibri"/>
                <w:position w:val="1"/>
                <w:sz w:val="30"/>
                <w:szCs w:val="30"/>
              </w:rPr>
            </w:pPr>
            <w:r>
              <w:rPr>
                <w:rFonts w:asciiTheme="minorHAnsi" w:eastAsia="Calibri" w:hAnsiTheme="minorHAnsi" w:cs="Calibri"/>
                <w:position w:val="1"/>
                <w:sz w:val="30"/>
                <w:szCs w:val="30"/>
              </w:rPr>
              <w:t>For Cars</w:t>
            </w:r>
          </w:p>
          <w:p w:rsidR="00715A03" w:rsidRPr="00C07092" w:rsidRDefault="00715A03" w:rsidP="00715A03">
            <w:pPr>
              <w:spacing w:line="360" w:lineRule="exact"/>
              <w:ind w:left="144" w:right="144"/>
              <w:rPr>
                <w:rFonts w:asciiTheme="minorHAnsi" w:eastAsia="Calibri" w:hAnsiTheme="minorHAnsi" w:cs="Calibri"/>
                <w:position w:val="1"/>
                <w:sz w:val="30"/>
                <w:szCs w:val="30"/>
              </w:rPr>
            </w:pPr>
            <w:r>
              <w:rPr>
                <w:rFonts w:asciiTheme="minorHAnsi" w:eastAsia="Calibri" w:hAnsiTheme="minorHAnsi" w:cs="Calibri"/>
                <w:position w:val="1"/>
                <w:sz w:val="30"/>
                <w:szCs w:val="30"/>
              </w:rPr>
              <w:t>East-West</w:t>
            </w:r>
          </w:p>
        </w:tc>
        <w:tc>
          <w:tcPr>
            <w:cnfStyle w:val="000100000000"/>
            <w:tcW w:w="0" w:type="auto"/>
          </w:tcPr>
          <w:p w:rsidR="00715A03" w:rsidRDefault="00715A03" w:rsidP="00715A03">
            <w:pPr>
              <w:spacing w:line="360" w:lineRule="exact"/>
              <w:ind w:left="144" w:right="144"/>
              <w:rPr>
                <w:rFonts w:asciiTheme="minorHAnsi" w:eastAsia="Calibri" w:hAnsiTheme="minorHAnsi" w:cs="Calibri"/>
                <w:position w:val="1"/>
                <w:sz w:val="30"/>
                <w:szCs w:val="30"/>
              </w:rPr>
            </w:pPr>
            <w:r>
              <w:rPr>
                <w:rFonts w:asciiTheme="minorHAnsi" w:eastAsia="Calibri" w:hAnsiTheme="minorHAnsi" w:cs="Calibri"/>
                <w:position w:val="1"/>
                <w:sz w:val="30"/>
                <w:szCs w:val="30"/>
              </w:rPr>
              <w:t>For Pedestrians</w:t>
            </w:r>
          </w:p>
          <w:p w:rsidR="00715A03" w:rsidRDefault="00715A03" w:rsidP="00715A03">
            <w:pPr>
              <w:spacing w:line="360" w:lineRule="exact"/>
              <w:ind w:left="144" w:right="144"/>
              <w:rPr>
                <w:rFonts w:asciiTheme="minorHAnsi" w:eastAsia="Calibri" w:hAnsiTheme="minorHAnsi" w:cs="Calibri"/>
                <w:position w:val="1"/>
                <w:sz w:val="30"/>
                <w:szCs w:val="30"/>
              </w:rPr>
            </w:pPr>
            <w:r>
              <w:rPr>
                <w:rFonts w:asciiTheme="minorHAnsi" w:eastAsia="Calibri" w:hAnsiTheme="minorHAnsi" w:cs="Calibri"/>
                <w:position w:val="1"/>
                <w:sz w:val="30"/>
                <w:szCs w:val="30"/>
              </w:rPr>
              <w:t>East-West</w:t>
            </w:r>
          </w:p>
        </w:tc>
      </w:tr>
      <w:tr w:rsidR="00715A03" w:rsidRPr="00C07092" w:rsidTr="00715A03">
        <w:trPr>
          <w:cnfStyle w:val="000000100000"/>
          <w:trHeight w:val="864"/>
        </w:trPr>
        <w:tc>
          <w:tcPr>
            <w:cnfStyle w:val="001000000000"/>
            <w:tcW w:w="0" w:type="auto"/>
          </w:tcPr>
          <w:p w:rsidR="00715A03" w:rsidRPr="00C07092" w:rsidRDefault="00715A03" w:rsidP="00715A03">
            <w:pPr>
              <w:spacing w:line="280" w:lineRule="exact"/>
              <w:ind w:left="144" w:right="144"/>
              <w:rPr>
                <w:rFonts w:asciiTheme="minorHAnsi" w:eastAsia="Calibri" w:hAnsiTheme="minorHAnsi" w:cs="Calibri"/>
                <w:sz w:val="24"/>
                <w:szCs w:val="24"/>
              </w:rPr>
            </w:pPr>
            <w:r w:rsidRPr="00C07092">
              <w:rPr>
                <w:rFonts w:asciiTheme="minorHAnsi" w:eastAsia="Calibri" w:hAnsiTheme="minorHAnsi" w:cs="Calibri"/>
                <w:position w:val="1"/>
                <w:sz w:val="24"/>
                <w:szCs w:val="24"/>
              </w:rPr>
              <w:t>D</w:t>
            </w:r>
            <w:r w:rsidRPr="00C07092">
              <w:rPr>
                <w:rFonts w:asciiTheme="minorHAnsi" w:eastAsia="Calibri" w:hAnsiTheme="minorHAnsi" w:cs="Calibri"/>
                <w:spacing w:val="-1"/>
                <w:position w:val="1"/>
                <w:sz w:val="24"/>
                <w:szCs w:val="24"/>
              </w:rPr>
              <w:t>e</w:t>
            </w:r>
            <w:r w:rsidRPr="00C07092">
              <w:rPr>
                <w:rFonts w:asciiTheme="minorHAnsi" w:eastAsia="Calibri" w:hAnsiTheme="minorHAnsi" w:cs="Calibri"/>
                <w:spacing w:val="1"/>
                <w:position w:val="1"/>
                <w:sz w:val="24"/>
                <w:szCs w:val="24"/>
              </w:rPr>
              <w:t>f</w:t>
            </w:r>
            <w:r w:rsidRPr="00C07092">
              <w:rPr>
                <w:rFonts w:asciiTheme="minorHAnsi" w:eastAsia="Calibri" w:hAnsiTheme="minorHAnsi" w:cs="Calibri"/>
                <w:spacing w:val="-1"/>
                <w:position w:val="1"/>
                <w:sz w:val="24"/>
                <w:szCs w:val="24"/>
              </w:rPr>
              <w:t>a</w:t>
            </w:r>
            <w:r w:rsidRPr="00C07092">
              <w:rPr>
                <w:rFonts w:asciiTheme="minorHAnsi" w:eastAsia="Calibri" w:hAnsiTheme="minorHAnsi" w:cs="Calibri"/>
                <w:spacing w:val="1"/>
                <w:position w:val="1"/>
                <w:sz w:val="24"/>
                <w:szCs w:val="24"/>
              </w:rPr>
              <w:t>ul</w:t>
            </w:r>
            <w:r w:rsidRPr="00C07092">
              <w:rPr>
                <w:rFonts w:asciiTheme="minorHAnsi" w:eastAsia="Calibri" w:hAnsiTheme="minorHAnsi" w:cs="Calibri"/>
                <w:position w:val="1"/>
                <w:sz w:val="24"/>
                <w:szCs w:val="24"/>
              </w:rPr>
              <w:t>t</w:t>
            </w:r>
            <w:r>
              <w:rPr>
                <w:rFonts w:asciiTheme="minorHAnsi" w:eastAsia="Calibri" w:hAnsiTheme="minorHAnsi" w:cs="Calibri"/>
                <w:position w:val="1"/>
                <w:sz w:val="24"/>
                <w:szCs w:val="24"/>
              </w:rPr>
              <w:t xml:space="preserve"> colour</w:t>
            </w:r>
          </w:p>
        </w:tc>
        <w:tc>
          <w:tcPr>
            <w:cnfStyle w:val="000010000000"/>
            <w:tcW w:w="0" w:type="auto"/>
          </w:tcPr>
          <w:p w:rsidR="00715A03" w:rsidRPr="005F1F11" w:rsidRDefault="00715A03" w:rsidP="00715A03">
            <w:pPr>
              <w:spacing w:line="280" w:lineRule="exact"/>
              <w:ind w:left="144" w:right="144"/>
              <w:jc w:val="center"/>
              <w:rPr>
                <w:rFonts w:asciiTheme="minorHAnsi" w:eastAsia="Calibri" w:hAnsiTheme="minorHAnsi" w:cs="Calibri"/>
                <w:color w:val="92D050"/>
                <w:sz w:val="24"/>
                <w:szCs w:val="24"/>
              </w:rPr>
            </w:pPr>
            <w:r w:rsidRPr="005F1F11">
              <w:rPr>
                <w:rFonts w:asciiTheme="minorHAnsi" w:eastAsia="Calibri" w:hAnsiTheme="minorHAnsi" w:cs="Calibri"/>
                <w:b/>
                <w:color w:val="92D050"/>
                <w:position w:val="1"/>
                <w:sz w:val="24"/>
                <w:szCs w:val="24"/>
              </w:rPr>
              <w:t>G</w:t>
            </w:r>
            <w:r w:rsidRPr="005F1F11">
              <w:rPr>
                <w:rFonts w:asciiTheme="minorHAnsi" w:eastAsia="Calibri" w:hAnsiTheme="minorHAnsi" w:cs="Calibri"/>
                <w:b/>
                <w:color w:val="92D050"/>
                <w:spacing w:val="2"/>
                <w:position w:val="1"/>
                <w:sz w:val="24"/>
                <w:szCs w:val="24"/>
              </w:rPr>
              <w:t>r</w:t>
            </w:r>
            <w:r w:rsidRPr="005F1F11">
              <w:rPr>
                <w:rFonts w:asciiTheme="minorHAnsi" w:eastAsia="Calibri" w:hAnsiTheme="minorHAnsi" w:cs="Calibri"/>
                <w:b/>
                <w:color w:val="92D050"/>
                <w:spacing w:val="-1"/>
                <w:position w:val="1"/>
                <w:sz w:val="24"/>
                <w:szCs w:val="24"/>
              </w:rPr>
              <w:t>ee</w:t>
            </w:r>
            <w:r w:rsidRPr="005F1F11">
              <w:rPr>
                <w:rFonts w:asciiTheme="minorHAnsi" w:eastAsia="Calibri" w:hAnsiTheme="minorHAnsi" w:cs="Calibri"/>
                <w:b/>
                <w:color w:val="92D050"/>
                <w:position w:val="1"/>
                <w:sz w:val="24"/>
                <w:szCs w:val="24"/>
              </w:rPr>
              <w:t>n</w:t>
            </w:r>
          </w:p>
        </w:tc>
        <w:tc>
          <w:tcPr>
            <w:tcW w:w="0" w:type="auto"/>
          </w:tcPr>
          <w:p w:rsidR="00715A03" w:rsidRPr="005F1F11" w:rsidRDefault="00715A03" w:rsidP="00715A03">
            <w:pPr>
              <w:spacing w:line="280" w:lineRule="exact"/>
              <w:ind w:left="144" w:right="144"/>
              <w:jc w:val="center"/>
              <w:cnfStyle w:val="000000100000"/>
              <w:rPr>
                <w:rFonts w:asciiTheme="minorHAnsi" w:eastAsia="Calibri" w:hAnsiTheme="minorHAnsi" w:cs="Calibri"/>
                <w:color w:val="FF0000"/>
                <w:sz w:val="24"/>
                <w:szCs w:val="24"/>
              </w:rPr>
            </w:pPr>
            <w:r w:rsidRPr="005F1F11">
              <w:rPr>
                <w:rFonts w:asciiTheme="minorHAnsi" w:eastAsia="Calibri" w:hAnsiTheme="minorHAnsi" w:cs="Calibri"/>
                <w:color w:val="FF0000"/>
                <w:spacing w:val="-1"/>
                <w:position w:val="1"/>
                <w:sz w:val="24"/>
                <w:szCs w:val="24"/>
              </w:rPr>
              <w:t>Red</w:t>
            </w:r>
          </w:p>
        </w:tc>
        <w:tc>
          <w:tcPr>
            <w:cnfStyle w:val="000010000000"/>
            <w:tcW w:w="0" w:type="auto"/>
          </w:tcPr>
          <w:p w:rsidR="00715A03" w:rsidRPr="005F1F11" w:rsidRDefault="00715A03" w:rsidP="00715A03">
            <w:pPr>
              <w:spacing w:line="280" w:lineRule="exact"/>
              <w:ind w:left="144" w:right="144"/>
              <w:jc w:val="center"/>
              <w:rPr>
                <w:rFonts w:asciiTheme="minorHAnsi" w:eastAsia="Calibri" w:hAnsiTheme="minorHAnsi" w:cs="Calibri"/>
                <w:color w:val="FF0000"/>
                <w:spacing w:val="-1"/>
                <w:position w:val="1"/>
                <w:sz w:val="24"/>
                <w:szCs w:val="24"/>
              </w:rPr>
            </w:pPr>
            <w:r>
              <w:rPr>
                <w:rFonts w:asciiTheme="minorHAnsi" w:eastAsia="Calibri" w:hAnsiTheme="minorHAnsi" w:cs="Calibri"/>
                <w:color w:val="FF0000"/>
                <w:spacing w:val="-1"/>
                <w:position w:val="1"/>
                <w:sz w:val="24"/>
                <w:szCs w:val="24"/>
              </w:rPr>
              <w:t>Red</w:t>
            </w:r>
          </w:p>
        </w:tc>
        <w:tc>
          <w:tcPr>
            <w:cnfStyle w:val="000100000000"/>
            <w:tcW w:w="0" w:type="auto"/>
          </w:tcPr>
          <w:p w:rsidR="00715A03" w:rsidRPr="00A85305" w:rsidRDefault="00715A03" w:rsidP="00715A03">
            <w:pPr>
              <w:spacing w:line="280" w:lineRule="exact"/>
              <w:ind w:left="144" w:right="144"/>
              <w:jc w:val="center"/>
              <w:rPr>
                <w:rFonts w:asciiTheme="minorHAnsi" w:eastAsia="Calibri" w:hAnsiTheme="minorHAnsi" w:cs="Calibri"/>
                <w:color w:val="92D050"/>
                <w:spacing w:val="-1"/>
                <w:position w:val="1"/>
                <w:sz w:val="24"/>
                <w:szCs w:val="24"/>
              </w:rPr>
            </w:pPr>
            <w:r w:rsidRPr="00A85305">
              <w:rPr>
                <w:rFonts w:asciiTheme="minorHAnsi" w:eastAsia="Calibri" w:hAnsiTheme="minorHAnsi" w:cs="Calibri"/>
                <w:color w:val="92D050"/>
                <w:spacing w:val="-1"/>
                <w:position w:val="1"/>
                <w:sz w:val="24"/>
                <w:szCs w:val="24"/>
              </w:rPr>
              <w:t>Green</w:t>
            </w:r>
          </w:p>
        </w:tc>
      </w:tr>
      <w:tr w:rsidR="00715A03" w:rsidRPr="00C07092" w:rsidTr="00715A03">
        <w:trPr>
          <w:cnfStyle w:val="000000010000"/>
          <w:trHeight w:val="864"/>
        </w:trPr>
        <w:tc>
          <w:tcPr>
            <w:cnfStyle w:val="001000000000"/>
            <w:tcW w:w="0" w:type="auto"/>
          </w:tcPr>
          <w:p w:rsidR="00715A03" w:rsidRPr="00C07092" w:rsidRDefault="00715A03" w:rsidP="00715A03">
            <w:pPr>
              <w:spacing w:line="280" w:lineRule="exact"/>
              <w:ind w:left="144" w:right="144"/>
              <w:rPr>
                <w:rFonts w:asciiTheme="minorHAnsi" w:eastAsia="Calibri" w:hAnsiTheme="minorHAnsi" w:cs="Calibri"/>
                <w:sz w:val="24"/>
                <w:szCs w:val="24"/>
              </w:rPr>
            </w:pPr>
            <w:r w:rsidRPr="00C07092">
              <w:rPr>
                <w:rFonts w:asciiTheme="minorHAnsi" w:eastAsia="Calibri" w:hAnsiTheme="minorHAnsi" w:cs="Calibri"/>
                <w:position w:val="1"/>
                <w:sz w:val="24"/>
                <w:szCs w:val="24"/>
              </w:rPr>
              <w:t>Push</w:t>
            </w:r>
            <w:r w:rsidRPr="00C07092">
              <w:rPr>
                <w:rFonts w:asciiTheme="minorHAnsi" w:eastAsia="Calibri" w:hAnsiTheme="minorHAnsi" w:cs="Calibri"/>
                <w:spacing w:val="-2"/>
                <w:position w:val="1"/>
                <w:sz w:val="24"/>
                <w:szCs w:val="24"/>
              </w:rPr>
              <w:t>t</w:t>
            </w:r>
            <w:r w:rsidRPr="00C07092">
              <w:rPr>
                <w:rFonts w:asciiTheme="minorHAnsi" w:eastAsia="Calibri" w:hAnsiTheme="minorHAnsi" w:cs="Calibri"/>
                <w:spacing w:val="1"/>
                <w:position w:val="1"/>
                <w:sz w:val="24"/>
                <w:szCs w:val="24"/>
              </w:rPr>
              <w:t>h</w:t>
            </w:r>
            <w:r w:rsidRPr="00C07092">
              <w:rPr>
                <w:rFonts w:asciiTheme="minorHAnsi" w:eastAsia="Calibri" w:hAnsiTheme="minorHAnsi" w:cs="Calibri"/>
                <w:position w:val="1"/>
                <w:sz w:val="24"/>
                <w:szCs w:val="24"/>
              </w:rPr>
              <w:t xml:space="preserve">e </w:t>
            </w:r>
            <w:r w:rsidRPr="00C07092">
              <w:rPr>
                <w:rFonts w:asciiTheme="minorHAnsi" w:eastAsia="Calibri" w:hAnsiTheme="minorHAnsi" w:cs="Calibri"/>
                <w:spacing w:val="1"/>
                <w:position w:val="1"/>
                <w:sz w:val="24"/>
                <w:szCs w:val="24"/>
              </w:rPr>
              <w:t>b</w:t>
            </w:r>
            <w:r w:rsidRPr="00C07092">
              <w:rPr>
                <w:rFonts w:asciiTheme="minorHAnsi" w:eastAsia="Calibri" w:hAnsiTheme="minorHAnsi" w:cs="Calibri"/>
                <w:spacing w:val="-2"/>
                <w:position w:val="1"/>
                <w:sz w:val="24"/>
                <w:szCs w:val="24"/>
              </w:rPr>
              <w:t>u</w:t>
            </w:r>
            <w:r w:rsidRPr="00C07092">
              <w:rPr>
                <w:rFonts w:asciiTheme="minorHAnsi" w:eastAsia="Calibri" w:hAnsiTheme="minorHAnsi" w:cs="Calibri"/>
                <w:position w:val="1"/>
                <w:sz w:val="24"/>
                <w:szCs w:val="24"/>
              </w:rPr>
              <w:t>t</w:t>
            </w:r>
            <w:r w:rsidRPr="00C07092">
              <w:rPr>
                <w:rFonts w:asciiTheme="minorHAnsi" w:eastAsia="Calibri" w:hAnsiTheme="minorHAnsi" w:cs="Calibri"/>
                <w:spacing w:val="1"/>
                <w:position w:val="1"/>
                <w:sz w:val="24"/>
                <w:szCs w:val="24"/>
              </w:rPr>
              <w:t>t</w:t>
            </w:r>
            <w:r w:rsidRPr="00C07092">
              <w:rPr>
                <w:rFonts w:asciiTheme="minorHAnsi" w:eastAsia="Calibri" w:hAnsiTheme="minorHAnsi" w:cs="Calibri"/>
                <w:spacing w:val="-2"/>
                <w:position w:val="1"/>
                <w:sz w:val="24"/>
                <w:szCs w:val="24"/>
              </w:rPr>
              <w:t>o</w:t>
            </w:r>
            <w:r w:rsidRPr="00C07092">
              <w:rPr>
                <w:rFonts w:asciiTheme="minorHAnsi" w:eastAsia="Calibri" w:hAnsiTheme="minorHAnsi" w:cs="Calibri"/>
                <w:position w:val="1"/>
                <w:sz w:val="24"/>
                <w:szCs w:val="24"/>
              </w:rPr>
              <w:t>n</w:t>
            </w:r>
          </w:p>
          <w:p w:rsidR="00715A03" w:rsidRPr="00C07092" w:rsidRDefault="00715A03" w:rsidP="00715A03">
            <w:pPr>
              <w:ind w:left="144" w:right="144"/>
              <w:rPr>
                <w:rFonts w:asciiTheme="minorHAnsi" w:eastAsia="Calibri" w:hAnsiTheme="minorHAnsi" w:cs="Calibri"/>
                <w:sz w:val="24"/>
                <w:szCs w:val="24"/>
              </w:rPr>
            </w:pPr>
            <w:r w:rsidRPr="00C07092">
              <w:rPr>
                <w:rFonts w:asciiTheme="minorHAnsi" w:eastAsia="Calibri" w:hAnsiTheme="minorHAnsi" w:cs="Calibri"/>
                <w:sz w:val="24"/>
                <w:szCs w:val="24"/>
              </w:rPr>
              <w:t>(N</w:t>
            </w:r>
            <w:r w:rsidRPr="00C07092">
              <w:rPr>
                <w:rFonts w:asciiTheme="minorHAnsi" w:eastAsia="Calibri" w:hAnsiTheme="minorHAnsi" w:cs="Calibri"/>
                <w:spacing w:val="-1"/>
                <w:sz w:val="24"/>
                <w:szCs w:val="24"/>
              </w:rPr>
              <w:t>e</w:t>
            </w:r>
            <w:r w:rsidRPr="00C07092">
              <w:rPr>
                <w:rFonts w:asciiTheme="minorHAnsi" w:eastAsia="Calibri" w:hAnsiTheme="minorHAnsi" w:cs="Calibri"/>
                <w:sz w:val="24"/>
                <w:szCs w:val="24"/>
              </w:rPr>
              <w:t>xt</w:t>
            </w:r>
            <w:r>
              <w:rPr>
                <w:rFonts w:asciiTheme="minorHAnsi" w:eastAsia="Calibri" w:hAnsiTheme="minorHAnsi" w:cs="Calibri"/>
                <w:sz w:val="24"/>
                <w:szCs w:val="24"/>
              </w:rPr>
              <w:t xml:space="preserve"> 2 </w:t>
            </w:r>
            <w:r w:rsidRPr="00C07092">
              <w:rPr>
                <w:rFonts w:asciiTheme="minorHAnsi" w:eastAsia="Calibri" w:hAnsiTheme="minorHAnsi" w:cs="Calibri"/>
                <w:sz w:val="24"/>
                <w:szCs w:val="24"/>
              </w:rPr>
              <w:t>sec</w:t>
            </w:r>
            <w:r w:rsidRPr="00C07092">
              <w:rPr>
                <w:rFonts w:asciiTheme="minorHAnsi" w:eastAsia="Calibri" w:hAnsiTheme="minorHAnsi" w:cs="Calibri"/>
                <w:spacing w:val="-2"/>
                <w:sz w:val="24"/>
                <w:szCs w:val="24"/>
              </w:rPr>
              <w:t>o</w:t>
            </w:r>
            <w:r w:rsidRPr="00C07092">
              <w:rPr>
                <w:rFonts w:asciiTheme="minorHAnsi" w:eastAsia="Calibri" w:hAnsiTheme="minorHAnsi" w:cs="Calibri"/>
                <w:spacing w:val="1"/>
                <w:sz w:val="24"/>
                <w:szCs w:val="24"/>
              </w:rPr>
              <w:t>nd</w:t>
            </w:r>
            <w:r w:rsidRPr="00C07092">
              <w:rPr>
                <w:rFonts w:asciiTheme="minorHAnsi" w:eastAsia="Calibri" w:hAnsiTheme="minorHAnsi" w:cs="Calibri"/>
                <w:sz w:val="24"/>
                <w:szCs w:val="24"/>
              </w:rPr>
              <w:t>s)</w:t>
            </w:r>
          </w:p>
        </w:tc>
        <w:tc>
          <w:tcPr>
            <w:cnfStyle w:val="000010000000"/>
            <w:tcW w:w="0" w:type="auto"/>
          </w:tcPr>
          <w:p w:rsidR="00715A03" w:rsidRPr="005F1F11" w:rsidRDefault="00715A03" w:rsidP="00715A03">
            <w:pPr>
              <w:spacing w:line="280" w:lineRule="exact"/>
              <w:ind w:left="144" w:right="144"/>
              <w:jc w:val="center"/>
              <w:rPr>
                <w:rFonts w:asciiTheme="minorHAnsi" w:eastAsia="Calibri" w:hAnsiTheme="minorHAnsi" w:cs="Calibri"/>
                <w:color w:val="FFFF00"/>
                <w:sz w:val="24"/>
                <w:szCs w:val="24"/>
              </w:rPr>
            </w:pPr>
            <w:r w:rsidRPr="005F1F11">
              <w:rPr>
                <w:rFonts w:asciiTheme="minorHAnsi" w:eastAsia="Calibri" w:hAnsiTheme="minorHAnsi" w:cs="Calibri"/>
                <w:b/>
                <w:color w:val="FFFF00"/>
                <w:position w:val="1"/>
                <w:sz w:val="24"/>
                <w:szCs w:val="24"/>
              </w:rPr>
              <w:t>Y</w:t>
            </w:r>
            <w:r w:rsidRPr="005F1F11">
              <w:rPr>
                <w:rFonts w:asciiTheme="minorHAnsi" w:eastAsia="Calibri" w:hAnsiTheme="minorHAnsi" w:cs="Calibri"/>
                <w:b/>
                <w:color w:val="FFFF00"/>
                <w:spacing w:val="-1"/>
                <w:position w:val="1"/>
                <w:sz w:val="24"/>
                <w:szCs w:val="24"/>
              </w:rPr>
              <w:t>e</w:t>
            </w:r>
            <w:r w:rsidRPr="005F1F11">
              <w:rPr>
                <w:rFonts w:asciiTheme="minorHAnsi" w:eastAsia="Calibri" w:hAnsiTheme="minorHAnsi" w:cs="Calibri"/>
                <w:b/>
                <w:color w:val="FFFF00"/>
                <w:spacing w:val="1"/>
                <w:position w:val="1"/>
                <w:sz w:val="24"/>
                <w:szCs w:val="24"/>
              </w:rPr>
              <w:t>ll</w:t>
            </w:r>
            <w:r w:rsidRPr="005F1F11">
              <w:rPr>
                <w:rFonts w:asciiTheme="minorHAnsi" w:eastAsia="Calibri" w:hAnsiTheme="minorHAnsi" w:cs="Calibri"/>
                <w:b/>
                <w:color w:val="FFFF00"/>
                <w:position w:val="1"/>
                <w:sz w:val="24"/>
                <w:szCs w:val="24"/>
              </w:rPr>
              <w:t>ow</w:t>
            </w:r>
          </w:p>
        </w:tc>
        <w:tc>
          <w:tcPr>
            <w:tcW w:w="0" w:type="auto"/>
          </w:tcPr>
          <w:p w:rsidR="00715A03" w:rsidRPr="005F1F11" w:rsidRDefault="00715A03" w:rsidP="00715A03">
            <w:pPr>
              <w:spacing w:line="280" w:lineRule="exact"/>
              <w:ind w:left="144" w:right="144"/>
              <w:jc w:val="center"/>
              <w:cnfStyle w:val="000000010000"/>
              <w:rPr>
                <w:rFonts w:asciiTheme="minorHAnsi" w:eastAsia="Calibri" w:hAnsiTheme="minorHAnsi" w:cs="Calibri"/>
                <w:color w:val="FF0000"/>
                <w:sz w:val="24"/>
                <w:szCs w:val="24"/>
              </w:rPr>
            </w:pPr>
            <w:r w:rsidRPr="005F1F11">
              <w:rPr>
                <w:rFonts w:asciiTheme="minorHAnsi" w:eastAsia="Calibri" w:hAnsiTheme="minorHAnsi" w:cs="Calibri"/>
                <w:color w:val="FF0000"/>
                <w:spacing w:val="-1"/>
                <w:position w:val="1"/>
                <w:sz w:val="24"/>
                <w:szCs w:val="24"/>
              </w:rPr>
              <w:t>Red</w:t>
            </w:r>
          </w:p>
        </w:tc>
        <w:tc>
          <w:tcPr>
            <w:cnfStyle w:val="000010000000"/>
            <w:tcW w:w="0" w:type="auto"/>
          </w:tcPr>
          <w:p w:rsidR="00715A03" w:rsidRPr="00A85305" w:rsidRDefault="00715A03" w:rsidP="00715A03">
            <w:pPr>
              <w:spacing w:line="280" w:lineRule="exact"/>
              <w:ind w:left="144" w:right="144"/>
              <w:jc w:val="center"/>
              <w:rPr>
                <w:rFonts w:asciiTheme="minorHAnsi" w:eastAsia="Calibri" w:hAnsiTheme="minorHAnsi" w:cs="Calibri"/>
                <w:color w:val="FFFF00"/>
                <w:spacing w:val="-1"/>
                <w:position w:val="1"/>
                <w:sz w:val="24"/>
                <w:szCs w:val="24"/>
              </w:rPr>
            </w:pPr>
            <w:r w:rsidRPr="00A85305">
              <w:rPr>
                <w:rFonts w:asciiTheme="minorHAnsi" w:eastAsia="Calibri" w:hAnsiTheme="minorHAnsi" w:cs="Calibri"/>
                <w:color w:val="FFFF00"/>
                <w:spacing w:val="-1"/>
                <w:position w:val="1"/>
                <w:sz w:val="24"/>
                <w:szCs w:val="24"/>
              </w:rPr>
              <w:t>Yellow</w:t>
            </w:r>
          </w:p>
        </w:tc>
        <w:tc>
          <w:tcPr>
            <w:cnfStyle w:val="000100000000"/>
            <w:tcW w:w="0" w:type="auto"/>
          </w:tcPr>
          <w:p w:rsidR="00715A03" w:rsidRPr="005F1F11" w:rsidRDefault="00715A03" w:rsidP="00715A03">
            <w:pPr>
              <w:spacing w:line="280" w:lineRule="exact"/>
              <w:ind w:left="144" w:right="144"/>
              <w:jc w:val="center"/>
              <w:rPr>
                <w:rFonts w:asciiTheme="minorHAnsi" w:eastAsia="Calibri" w:hAnsiTheme="minorHAnsi" w:cs="Calibri"/>
                <w:color w:val="FF0000"/>
                <w:spacing w:val="-1"/>
                <w:position w:val="1"/>
                <w:sz w:val="24"/>
                <w:szCs w:val="24"/>
              </w:rPr>
            </w:pPr>
            <w:r>
              <w:rPr>
                <w:rFonts w:asciiTheme="minorHAnsi" w:eastAsia="Calibri" w:hAnsiTheme="minorHAnsi" w:cs="Calibri"/>
                <w:color w:val="FF0000"/>
                <w:spacing w:val="-1"/>
                <w:position w:val="1"/>
                <w:sz w:val="24"/>
                <w:szCs w:val="24"/>
              </w:rPr>
              <w:t>Red</w:t>
            </w:r>
          </w:p>
        </w:tc>
      </w:tr>
      <w:tr w:rsidR="00715A03" w:rsidRPr="00C07092" w:rsidTr="00715A03">
        <w:trPr>
          <w:cnfStyle w:val="000000100000"/>
          <w:trHeight w:val="864"/>
        </w:trPr>
        <w:tc>
          <w:tcPr>
            <w:cnfStyle w:val="001000000000"/>
            <w:tcW w:w="0" w:type="auto"/>
          </w:tcPr>
          <w:p w:rsidR="00715A03" w:rsidRPr="00C07092" w:rsidRDefault="00715A03" w:rsidP="00715A03">
            <w:pPr>
              <w:spacing w:line="280" w:lineRule="exact"/>
              <w:ind w:left="144" w:right="144"/>
              <w:rPr>
                <w:rFonts w:asciiTheme="minorHAnsi" w:eastAsia="Calibri" w:hAnsiTheme="minorHAnsi" w:cs="Calibri"/>
                <w:sz w:val="24"/>
                <w:szCs w:val="24"/>
              </w:rPr>
            </w:pPr>
            <w:r w:rsidRPr="00C07092">
              <w:rPr>
                <w:rFonts w:asciiTheme="minorHAnsi" w:eastAsia="Calibri" w:hAnsiTheme="minorHAnsi" w:cs="Calibri"/>
                <w:position w:val="1"/>
                <w:sz w:val="24"/>
                <w:szCs w:val="24"/>
              </w:rPr>
              <w:t>Next</w:t>
            </w:r>
            <w:r>
              <w:rPr>
                <w:rFonts w:asciiTheme="minorHAnsi" w:eastAsia="Calibri" w:hAnsiTheme="minorHAnsi" w:cs="Calibri"/>
                <w:position w:val="1"/>
                <w:sz w:val="24"/>
                <w:szCs w:val="24"/>
              </w:rPr>
              <w:t xml:space="preserve"> 9</w:t>
            </w:r>
            <w:r w:rsidRPr="00C07092">
              <w:rPr>
                <w:rFonts w:asciiTheme="minorHAnsi" w:eastAsia="Calibri" w:hAnsiTheme="minorHAnsi" w:cs="Calibri"/>
                <w:position w:val="1"/>
                <w:sz w:val="24"/>
                <w:szCs w:val="24"/>
              </w:rPr>
              <w:t xml:space="preserve"> seco</w:t>
            </w:r>
            <w:r w:rsidRPr="00C07092">
              <w:rPr>
                <w:rFonts w:asciiTheme="minorHAnsi" w:eastAsia="Calibri" w:hAnsiTheme="minorHAnsi" w:cs="Calibri"/>
                <w:spacing w:val="1"/>
                <w:position w:val="1"/>
                <w:sz w:val="24"/>
                <w:szCs w:val="24"/>
              </w:rPr>
              <w:t>nd</w:t>
            </w:r>
            <w:r w:rsidRPr="00C07092">
              <w:rPr>
                <w:rFonts w:asciiTheme="minorHAnsi" w:eastAsia="Calibri" w:hAnsiTheme="minorHAnsi" w:cs="Calibri"/>
                <w:position w:val="1"/>
                <w:sz w:val="24"/>
                <w:szCs w:val="24"/>
              </w:rPr>
              <w:t>s</w:t>
            </w:r>
          </w:p>
        </w:tc>
        <w:tc>
          <w:tcPr>
            <w:cnfStyle w:val="000010000000"/>
            <w:tcW w:w="0" w:type="auto"/>
          </w:tcPr>
          <w:p w:rsidR="00715A03" w:rsidRPr="005F1F11" w:rsidRDefault="00715A03" w:rsidP="00715A03">
            <w:pPr>
              <w:spacing w:line="280" w:lineRule="exact"/>
              <w:ind w:left="144" w:right="144"/>
              <w:jc w:val="center"/>
              <w:rPr>
                <w:rFonts w:asciiTheme="minorHAnsi" w:eastAsia="Calibri" w:hAnsiTheme="minorHAnsi" w:cs="Calibri"/>
                <w:color w:val="FF0000"/>
                <w:sz w:val="24"/>
                <w:szCs w:val="24"/>
              </w:rPr>
            </w:pPr>
            <w:r w:rsidRPr="005F1F11">
              <w:rPr>
                <w:rFonts w:asciiTheme="minorHAnsi" w:eastAsia="Calibri" w:hAnsiTheme="minorHAnsi" w:cs="Calibri"/>
                <w:b/>
                <w:color w:val="FF0000"/>
                <w:spacing w:val="-1"/>
                <w:position w:val="1"/>
                <w:sz w:val="24"/>
                <w:szCs w:val="24"/>
              </w:rPr>
              <w:t>Red</w:t>
            </w:r>
          </w:p>
        </w:tc>
        <w:tc>
          <w:tcPr>
            <w:tcW w:w="0" w:type="auto"/>
          </w:tcPr>
          <w:p w:rsidR="00715A03" w:rsidRPr="005F1F11" w:rsidRDefault="00715A03" w:rsidP="00715A03">
            <w:pPr>
              <w:spacing w:line="280" w:lineRule="exact"/>
              <w:ind w:left="144" w:right="144"/>
              <w:jc w:val="center"/>
              <w:cnfStyle w:val="000000100000"/>
              <w:rPr>
                <w:rFonts w:asciiTheme="minorHAnsi" w:eastAsia="Calibri" w:hAnsiTheme="minorHAnsi" w:cs="Calibri"/>
                <w:color w:val="92D050"/>
                <w:sz w:val="24"/>
                <w:szCs w:val="24"/>
              </w:rPr>
            </w:pPr>
            <w:r w:rsidRPr="005F1F11">
              <w:rPr>
                <w:rFonts w:asciiTheme="minorHAnsi" w:eastAsia="Calibri" w:hAnsiTheme="minorHAnsi" w:cs="Calibri"/>
                <w:color w:val="92D050"/>
                <w:position w:val="1"/>
                <w:sz w:val="24"/>
                <w:szCs w:val="24"/>
              </w:rPr>
              <w:t>G</w:t>
            </w:r>
            <w:r w:rsidRPr="005F1F11">
              <w:rPr>
                <w:rFonts w:asciiTheme="minorHAnsi" w:eastAsia="Calibri" w:hAnsiTheme="minorHAnsi" w:cs="Calibri"/>
                <w:color w:val="92D050"/>
                <w:spacing w:val="2"/>
                <w:position w:val="1"/>
                <w:sz w:val="24"/>
                <w:szCs w:val="24"/>
              </w:rPr>
              <w:t>r</w:t>
            </w:r>
            <w:r w:rsidRPr="005F1F11">
              <w:rPr>
                <w:rFonts w:asciiTheme="minorHAnsi" w:eastAsia="Calibri" w:hAnsiTheme="minorHAnsi" w:cs="Calibri"/>
                <w:color w:val="92D050"/>
                <w:spacing w:val="-1"/>
                <w:position w:val="1"/>
                <w:sz w:val="24"/>
                <w:szCs w:val="24"/>
              </w:rPr>
              <w:t>ee</w:t>
            </w:r>
            <w:r w:rsidRPr="005F1F11">
              <w:rPr>
                <w:rFonts w:asciiTheme="minorHAnsi" w:eastAsia="Calibri" w:hAnsiTheme="minorHAnsi" w:cs="Calibri"/>
                <w:color w:val="92D050"/>
                <w:position w:val="1"/>
                <w:sz w:val="24"/>
                <w:szCs w:val="24"/>
              </w:rPr>
              <w:t>n</w:t>
            </w:r>
          </w:p>
        </w:tc>
        <w:tc>
          <w:tcPr>
            <w:cnfStyle w:val="000010000000"/>
            <w:tcW w:w="0" w:type="auto"/>
          </w:tcPr>
          <w:p w:rsidR="00715A03" w:rsidRPr="005F1F11" w:rsidRDefault="00715A03" w:rsidP="00715A03">
            <w:pPr>
              <w:spacing w:line="280" w:lineRule="exact"/>
              <w:ind w:left="144" w:right="144"/>
              <w:jc w:val="center"/>
              <w:rPr>
                <w:rFonts w:asciiTheme="minorHAnsi" w:eastAsia="Calibri" w:hAnsiTheme="minorHAnsi" w:cs="Calibri"/>
                <w:color w:val="92D050"/>
                <w:position w:val="1"/>
                <w:sz w:val="24"/>
                <w:szCs w:val="24"/>
              </w:rPr>
            </w:pPr>
            <w:r>
              <w:rPr>
                <w:rFonts w:asciiTheme="minorHAnsi" w:eastAsia="Calibri" w:hAnsiTheme="minorHAnsi" w:cs="Calibri"/>
                <w:color w:val="92D050"/>
                <w:position w:val="1"/>
                <w:sz w:val="24"/>
                <w:szCs w:val="24"/>
              </w:rPr>
              <w:t>Green</w:t>
            </w:r>
          </w:p>
        </w:tc>
        <w:tc>
          <w:tcPr>
            <w:cnfStyle w:val="000100000000"/>
            <w:tcW w:w="0" w:type="auto"/>
          </w:tcPr>
          <w:p w:rsidR="00715A03" w:rsidRPr="00A85305" w:rsidRDefault="00715A03" w:rsidP="00715A03">
            <w:pPr>
              <w:spacing w:line="280" w:lineRule="exact"/>
              <w:ind w:left="144" w:right="144"/>
              <w:jc w:val="center"/>
              <w:rPr>
                <w:rFonts w:asciiTheme="minorHAnsi" w:eastAsia="Calibri" w:hAnsiTheme="minorHAnsi" w:cs="Calibri"/>
                <w:color w:val="FF0000"/>
                <w:position w:val="1"/>
                <w:sz w:val="24"/>
                <w:szCs w:val="24"/>
              </w:rPr>
            </w:pPr>
            <w:r w:rsidRPr="00A85305">
              <w:rPr>
                <w:rFonts w:asciiTheme="minorHAnsi" w:eastAsia="Calibri" w:hAnsiTheme="minorHAnsi" w:cs="Calibri"/>
                <w:color w:val="FF0000"/>
                <w:position w:val="1"/>
                <w:sz w:val="24"/>
                <w:szCs w:val="24"/>
              </w:rPr>
              <w:t>Red</w:t>
            </w:r>
          </w:p>
        </w:tc>
      </w:tr>
      <w:tr w:rsidR="00715A03" w:rsidRPr="00C07092" w:rsidTr="00715A03">
        <w:trPr>
          <w:cnfStyle w:val="000000010000"/>
          <w:trHeight w:val="864"/>
        </w:trPr>
        <w:tc>
          <w:tcPr>
            <w:cnfStyle w:val="001000000000"/>
            <w:tcW w:w="0" w:type="auto"/>
          </w:tcPr>
          <w:p w:rsidR="00715A03" w:rsidRPr="00C07092" w:rsidRDefault="00715A03" w:rsidP="00715A03">
            <w:pPr>
              <w:spacing w:line="280" w:lineRule="exact"/>
              <w:ind w:left="144" w:right="144"/>
              <w:jc w:val="center"/>
              <w:rPr>
                <w:rFonts w:asciiTheme="minorHAnsi" w:eastAsia="Calibri" w:hAnsiTheme="minorHAnsi" w:cs="Calibri"/>
                <w:sz w:val="24"/>
                <w:szCs w:val="24"/>
              </w:rPr>
            </w:pPr>
            <w:r w:rsidRPr="00C07092">
              <w:rPr>
                <w:rFonts w:asciiTheme="minorHAnsi" w:eastAsia="Calibri" w:hAnsiTheme="minorHAnsi" w:cs="Calibri"/>
                <w:position w:val="1"/>
                <w:sz w:val="24"/>
                <w:szCs w:val="24"/>
              </w:rPr>
              <w:t>Next</w:t>
            </w:r>
            <w:r>
              <w:rPr>
                <w:rFonts w:asciiTheme="minorHAnsi" w:eastAsia="Calibri" w:hAnsiTheme="minorHAnsi" w:cs="Calibri"/>
                <w:position w:val="1"/>
                <w:sz w:val="24"/>
                <w:szCs w:val="24"/>
              </w:rPr>
              <w:t xml:space="preserve"> 2 </w:t>
            </w:r>
            <w:r w:rsidRPr="00C07092">
              <w:rPr>
                <w:rFonts w:asciiTheme="minorHAnsi" w:eastAsia="Calibri" w:hAnsiTheme="minorHAnsi" w:cs="Calibri"/>
                <w:position w:val="1"/>
                <w:sz w:val="24"/>
                <w:szCs w:val="24"/>
              </w:rPr>
              <w:t>sec</w:t>
            </w:r>
            <w:r w:rsidRPr="00C07092">
              <w:rPr>
                <w:rFonts w:asciiTheme="minorHAnsi" w:eastAsia="Calibri" w:hAnsiTheme="minorHAnsi" w:cs="Calibri"/>
                <w:spacing w:val="-2"/>
                <w:position w:val="1"/>
                <w:sz w:val="24"/>
                <w:szCs w:val="24"/>
              </w:rPr>
              <w:t>o</w:t>
            </w:r>
            <w:r w:rsidRPr="00C07092">
              <w:rPr>
                <w:rFonts w:asciiTheme="minorHAnsi" w:eastAsia="Calibri" w:hAnsiTheme="minorHAnsi" w:cs="Calibri"/>
                <w:spacing w:val="1"/>
                <w:position w:val="1"/>
                <w:sz w:val="24"/>
                <w:szCs w:val="24"/>
              </w:rPr>
              <w:t>nd</w:t>
            </w:r>
            <w:r w:rsidRPr="00C07092">
              <w:rPr>
                <w:rFonts w:asciiTheme="minorHAnsi" w:eastAsia="Calibri" w:hAnsiTheme="minorHAnsi" w:cs="Calibri"/>
                <w:position w:val="1"/>
                <w:sz w:val="24"/>
                <w:szCs w:val="24"/>
              </w:rPr>
              <w:t>s</w:t>
            </w:r>
          </w:p>
          <w:p w:rsidR="00715A03" w:rsidRPr="00C07092" w:rsidRDefault="00715A03" w:rsidP="00715A03">
            <w:pPr>
              <w:ind w:left="144" w:right="144"/>
              <w:jc w:val="center"/>
              <w:rPr>
                <w:rFonts w:asciiTheme="minorHAnsi" w:eastAsia="Calibri" w:hAnsiTheme="minorHAnsi" w:cs="Calibri"/>
                <w:sz w:val="24"/>
                <w:szCs w:val="24"/>
              </w:rPr>
            </w:pPr>
            <w:r w:rsidRPr="00C07092">
              <w:rPr>
                <w:rFonts w:asciiTheme="minorHAnsi" w:eastAsia="Calibri" w:hAnsiTheme="minorHAnsi" w:cs="Calibri"/>
                <w:sz w:val="24"/>
                <w:szCs w:val="24"/>
              </w:rPr>
              <w:t>(W</w:t>
            </w:r>
            <w:r w:rsidRPr="00C07092">
              <w:rPr>
                <w:rFonts w:asciiTheme="minorHAnsi" w:eastAsia="Calibri" w:hAnsiTheme="minorHAnsi" w:cs="Calibri"/>
                <w:spacing w:val="1"/>
                <w:sz w:val="24"/>
                <w:szCs w:val="24"/>
              </w:rPr>
              <w:t>h</w:t>
            </w:r>
            <w:r w:rsidRPr="00C07092">
              <w:rPr>
                <w:rFonts w:asciiTheme="minorHAnsi" w:eastAsia="Calibri" w:hAnsiTheme="minorHAnsi" w:cs="Calibri"/>
                <w:spacing w:val="-1"/>
                <w:sz w:val="24"/>
                <w:szCs w:val="24"/>
              </w:rPr>
              <w:t>e</w:t>
            </w:r>
            <w:r w:rsidRPr="00C07092">
              <w:rPr>
                <w:rFonts w:asciiTheme="minorHAnsi" w:eastAsia="Calibri" w:hAnsiTheme="minorHAnsi" w:cs="Calibri"/>
                <w:sz w:val="24"/>
                <w:szCs w:val="24"/>
              </w:rPr>
              <w:t>n</w:t>
            </w:r>
            <w:r>
              <w:rPr>
                <w:rFonts w:asciiTheme="minorHAnsi" w:eastAsia="Calibri" w:hAnsiTheme="minorHAnsi" w:cs="Calibri"/>
                <w:sz w:val="24"/>
                <w:szCs w:val="24"/>
              </w:rPr>
              <w:t xml:space="preserve"> </w:t>
            </w:r>
            <w:r w:rsidRPr="00C07092">
              <w:rPr>
                <w:rFonts w:asciiTheme="minorHAnsi" w:eastAsia="Calibri" w:hAnsiTheme="minorHAnsi" w:cs="Calibri"/>
                <w:spacing w:val="-2"/>
                <w:sz w:val="24"/>
                <w:szCs w:val="24"/>
              </w:rPr>
              <w:t>t</w:t>
            </w:r>
            <w:r w:rsidRPr="00C07092">
              <w:rPr>
                <w:rFonts w:asciiTheme="minorHAnsi" w:eastAsia="Calibri" w:hAnsiTheme="minorHAnsi" w:cs="Calibri"/>
                <w:spacing w:val="1"/>
                <w:sz w:val="24"/>
                <w:szCs w:val="24"/>
              </w:rPr>
              <w:t>h</w:t>
            </w:r>
            <w:r w:rsidRPr="00C07092">
              <w:rPr>
                <w:rFonts w:asciiTheme="minorHAnsi" w:eastAsia="Calibri" w:hAnsiTheme="minorHAnsi" w:cs="Calibri"/>
                <w:sz w:val="24"/>
                <w:szCs w:val="24"/>
              </w:rPr>
              <w:t xml:space="preserve">e </w:t>
            </w:r>
            <w:r w:rsidRPr="00C07092">
              <w:rPr>
                <w:rFonts w:asciiTheme="minorHAnsi" w:eastAsia="Calibri" w:hAnsiTheme="minorHAnsi" w:cs="Calibri"/>
                <w:spacing w:val="1"/>
                <w:sz w:val="24"/>
                <w:szCs w:val="24"/>
              </w:rPr>
              <w:t>p</w:t>
            </w:r>
            <w:r w:rsidRPr="00C07092">
              <w:rPr>
                <w:rFonts w:asciiTheme="minorHAnsi" w:eastAsia="Calibri" w:hAnsiTheme="minorHAnsi" w:cs="Calibri"/>
                <w:spacing w:val="-1"/>
                <w:sz w:val="24"/>
                <w:szCs w:val="24"/>
              </w:rPr>
              <w:t>e</w:t>
            </w:r>
            <w:r w:rsidRPr="00C07092">
              <w:rPr>
                <w:rFonts w:asciiTheme="minorHAnsi" w:eastAsia="Calibri" w:hAnsiTheme="minorHAnsi" w:cs="Calibri"/>
                <w:spacing w:val="1"/>
                <w:sz w:val="24"/>
                <w:szCs w:val="24"/>
              </w:rPr>
              <w:t>d</w:t>
            </w:r>
            <w:r w:rsidRPr="00C07092">
              <w:rPr>
                <w:rFonts w:asciiTheme="minorHAnsi" w:eastAsia="Calibri" w:hAnsiTheme="minorHAnsi" w:cs="Calibri"/>
                <w:spacing w:val="-1"/>
                <w:sz w:val="24"/>
                <w:szCs w:val="24"/>
              </w:rPr>
              <w:t>e</w:t>
            </w:r>
            <w:r w:rsidRPr="00C07092">
              <w:rPr>
                <w:rFonts w:asciiTheme="minorHAnsi" w:eastAsia="Calibri" w:hAnsiTheme="minorHAnsi" w:cs="Calibri"/>
                <w:sz w:val="24"/>
                <w:szCs w:val="24"/>
              </w:rPr>
              <w:t>s</w:t>
            </w:r>
            <w:r w:rsidRPr="00C07092">
              <w:rPr>
                <w:rFonts w:asciiTheme="minorHAnsi" w:eastAsia="Calibri" w:hAnsiTheme="minorHAnsi" w:cs="Calibri"/>
                <w:spacing w:val="1"/>
                <w:sz w:val="24"/>
                <w:szCs w:val="24"/>
              </w:rPr>
              <w:t>t</w:t>
            </w:r>
            <w:r w:rsidRPr="00C07092">
              <w:rPr>
                <w:rFonts w:asciiTheme="minorHAnsi" w:eastAsia="Calibri" w:hAnsiTheme="minorHAnsi" w:cs="Calibri"/>
                <w:spacing w:val="-1"/>
                <w:sz w:val="24"/>
                <w:szCs w:val="24"/>
              </w:rPr>
              <w:t>r</w:t>
            </w:r>
            <w:r w:rsidRPr="00C07092">
              <w:rPr>
                <w:rFonts w:asciiTheme="minorHAnsi" w:eastAsia="Calibri" w:hAnsiTheme="minorHAnsi" w:cs="Calibri"/>
                <w:spacing w:val="1"/>
                <w:sz w:val="24"/>
                <w:szCs w:val="24"/>
              </w:rPr>
              <w:t>i</w:t>
            </w:r>
            <w:r w:rsidRPr="00C07092">
              <w:rPr>
                <w:rFonts w:asciiTheme="minorHAnsi" w:eastAsia="Calibri" w:hAnsiTheme="minorHAnsi" w:cs="Calibri"/>
                <w:spacing w:val="-1"/>
                <w:sz w:val="24"/>
                <w:szCs w:val="24"/>
              </w:rPr>
              <w:t>a</w:t>
            </w:r>
            <w:r w:rsidRPr="00C07092">
              <w:rPr>
                <w:rFonts w:asciiTheme="minorHAnsi" w:eastAsia="Calibri" w:hAnsiTheme="minorHAnsi" w:cs="Calibri"/>
                <w:spacing w:val="1"/>
                <w:sz w:val="24"/>
                <w:szCs w:val="24"/>
              </w:rPr>
              <w:t>n</w:t>
            </w:r>
            <w:r w:rsidRPr="00C07092">
              <w:rPr>
                <w:rFonts w:asciiTheme="minorHAnsi" w:eastAsia="Calibri" w:hAnsiTheme="minorHAnsi" w:cs="Calibri"/>
                <w:sz w:val="24"/>
                <w:szCs w:val="24"/>
              </w:rPr>
              <w:t>s</w:t>
            </w:r>
            <w:r>
              <w:rPr>
                <w:rFonts w:asciiTheme="minorHAnsi" w:eastAsia="Calibri" w:hAnsiTheme="minorHAnsi" w:cs="Calibri"/>
                <w:sz w:val="24"/>
                <w:szCs w:val="24"/>
              </w:rPr>
              <w:t xml:space="preserve"> </w:t>
            </w:r>
            <w:r w:rsidRPr="00C07092">
              <w:rPr>
                <w:rFonts w:asciiTheme="minorHAnsi" w:eastAsia="Calibri" w:hAnsiTheme="minorHAnsi" w:cs="Calibri"/>
                <w:spacing w:val="1"/>
                <w:sz w:val="24"/>
                <w:szCs w:val="24"/>
              </w:rPr>
              <w:t>h</w:t>
            </w:r>
            <w:r w:rsidRPr="00C07092">
              <w:rPr>
                <w:rFonts w:asciiTheme="minorHAnsi" w:eastAsia="Calibri" w:hAnsiTheme="minorHAnsi" w:cs="Calibri"/>
                <w:spacing w:val="-1"/>
                <w:sz w:val="24"/>
                <w:szCs w:val="24"/>
              </w:rPr>
              <w:t>a</w:t>
            </w:r>
            <w:r w:rsidRPr="00C07092">
              <w:rPr>
                <w:rFonts w:asciiTheme="minorHAnsi" w:eastAsia="Calibri" w:hAnsiTheme="minorHAnsi" w:cs="Calibri"/>
                <w:sz w:val="24"/>
                <w:szCs w:val="24"/>
              </w:rPr>
              <w:t>ve c</w:t>
            </w:r>
            <w:r w:rsidRPr="00C07092">
              <w:rPr>
                <w:rFonts w:asciiTheme="minorHAnsi" w:eastAsia="Calibri" w:hAnsiTheme="minorHAnsi" w:cs="Calibri"/>
                <w:spacing w:val="1"/>
                <w:sz w:val="24"/>
                <w:szCs w:val="24"/>
              </w:rPr>
              <w:t>r</w:t>
            </w:r>
            <w:r w:rsidRPr="00C07092">
              <w:rPr>
                <w:rFonts w:asciiTheme="minorHAnsi" w:eastAsia="Calibri" w:hAnsiTheme="minorHAnsi" w:cs="Calibri"/>
                <w:sz w:val="24"/>
                <w:szCs w:val="24"/>
              </w:rPr>
              <w:t>o</w:t>
            </w:r>
            <w:r w:rsidRPr="00C07092">
              <w:rPr>
                <w:rFonts w:asciiTheme="minorHAnsi" w:eastAsia="Calibri" w:hAnsiTheme="minorHAnsi" w:cs="Calibri"/>
                <w:spacing w:val="1"/>
                <w:sz w:val="24"/>
                <w:szCs w:val="24"/>
              </w:rPr>
              <w:t>s</w:t>
            </w:r>
            <w:r w:rsidRPr="00C07092">
              <w:rPr>
                <w:rFonts w:asciiTheme="minorHAnsi" w:eastAsia="Calibri" w:hAnsiTheme="minorHAnsi" w:cs="Calibri"/>
                <w:sz w:val="24"/>
                <w:szCs w:val="24"/>
              </w:rPr>
              <w:t>sed)</w:t>
            </w:r>
          </w:p>
        </w:tc>
        <w:tc>
          <w:tcPr>
            <w:cnfStyle w:val="000010000000"/>
            <w:tcW w:w="0" w:type="auto"/>
          </w:tcPr>
          <w:p w:rsidR="00715A03" w:rsidRPr="005F1F11" w:rsidRDefault="00715A03" w:rsidP="00715A03">
            <w:pPr>
              <w:spacing w:line="280" w:lineRule="exact"/>
              <w:ind w:left="144" w:right="144"/>
              <w:jc w:val="center"/>
              <w:rPr>
                <w:rFonts w:asciiTheme="minorHAnsi" w:eastAsia="Calibri" w:hAnsiTheme="minorHAnsi" w:cs="Calibri"/>
                <w:color w:val="FFFF00"/>
                <w:sz w:val="24"/>
                <w:szCs w:val="24"/>
              </w:rPr>
            </w:pPr>
            <w:r w:rsidRPr="005F1F11">
              <w:rPr>
                <w:rFonts w:asciiTheme="minorHAnsi" w:eastAsia="Calibri" w:hAnsiTheme="minorHAnsi" w:cs="Calibri"/>
                <w:b/>
                <w:color w:val="FFFF00"/>
                <w:position w:val="1"/>
                <w:sz w:val="24"/>
                <w:szCs w:val="24"/>
              </w:rPr>
              <w:t>Y</w:t>
            </w:r>
            <w:r w:rsidRPr="005F1F11">
              <w:rPr>
                <w:rFonts w:asciiTheme="minorHAnsi" w:eastAsia="Calibri" w:hAnsiTheme="minorHAnsi" w:cs="Calibri"/>
                <w:b/>
                <w:color w:val="FFFF00"/>
                <w:spacing w:val="-1"/>
                <w:position w:val="1"/>
                <w:sz w:val="24"/>
                <w:szCs w:val="24"/>
              </w:rPr>
              <w:t>e</w:t>
            </w:r>
            <w:r w:rsidRPr="005F1F11">
              <w:rPr>
                <w:rFonts w:asciiTheme="minorHAnsi" w:eastAsia="Calibri" w:hAnsiTheme="minorHAnsi" w:cs="Calibri"/>
                <w:b/>
                <w:color w:val="FFFF00"/>
                <w:spacing w:val="1"/>
                <w:position w:val="1"/>
                <w:sz w:val="24"/>
                <w:szCs w:val="24"/>
              </w:rPr>
              <w:t>ll</w:t>
            </w:r>
            <w:r w:rsidRPr="005F1F11">
              <w:rPr>
                <w:rFonts w:asciiTheme="minorHAnsi" w:eastAsia="Calibri" w:hAnsiTheme="minorHAnsi" w:cs="Calibri"/>
                <w:b/>
                <w:color w:val="FFFF00"/>
                <w:position w:val="1"/>
                <w:sz w:val="24"/>
                <w:szCs w:val="24"/>
              </w:rPr>
              <w:t>ow</w:t>
            </w:r>
          </w:p>
        </w:tc>
        <w:tc>
          <w:tcPr>
            <w:tcW w:w="0" w:type="auto"/>
          </w:tcPr>
          <w:p w:rsidR="00715A03" w:rsidRPr="005F1F11" w:rsidRDefault="00715A03" w:rsidP="00715A03">
            <w:pPr>
              <w:spacing w:line="280" w:lineRule="exact"/>
              <w:ind w:left="144" w:right="144"/>
              <w:jc w:val="center"/>
              <w:cnfStyle w:val="000000010000"/>
              <w:rPr>
                <w:rFonts w:asciiTheme="minorHAnsi" w:eastAsia="Calibri" w:hAnsiTheme="minorHAnsi" w:cs="Calibri"/>
                <w:color w:val="FF0000"/>
                <w:sz w:val="24"/>
                <w:szCs w:val="24"/>
              </w:rPr>
            </w:pPr>
            <w:r w:rsidRPr="005F1F11">
              <w:rPr>
                <w:rFonts w:asciiTheme="minorHAnsi" w:eastAsia="Calibri" w:hAnsiTheme="minorHAnsi" w:cs="Calibri"/>
                <w:color w:val="FF0000"/>
                <w:spacing w:val="-1"/>
                <w:position w:val="1"/>
                <w:sz w:val="24"/>
                <w:szCs w:val="24"/>
              </w:rPr>
              <w:t>Red</w:t>
            </w:r>
          </w:p>
        </w:tc>
        <w:tc>
          <w:tcPr>
            <w:cnfStyle w:val="000010000000"/>
            <w:tcW w:w="0" w:type="auto"/>
          </w:tcPr>
          <w:p w:rsidR="00715A03" w:rsidRPr="00A85305" w:rsidRDefault="00715A03" w:rsidP="00715A03">
            <w:pPr>
              <w:spacing w:line="280" w:lineRule="exact"/>
              <w:ind w:left="144" w:right="144"/>
              <w:jc w:val="center"/>
              <w:rPr>
                <w:rFonts w:asciiTheme="minorHAnsi" w:eastAsia="Calibri" w:hAnsiTheme="minorHAnsi" w:cs="Calibri"/>
                <w:color w:val="FFFF00"/>
                <w:spacing w:val="-1"/>
                <w:position w:val="1"/>
                <w:sz w:val="24"/>
                <w:szCs w:val="24"/>
              </w:rPr>
            </w:pPr>
            <w:r w:rsidRPr="00A85305">
              <w:rPr>
                <w:rFonts w:asciiTheme="minorHAnsi" w:eastAsia="Calibri" w:hAnsiTheme="minorHAnsi" w:cs="Calibri"/>
                <w:color w:val="FFFF00"/>
                <w:spacing w:val="-1"/>
                <w:position w:val="1"/>
                <w:sz w:val="24"/>
                <w:szCs w:val="24"/>
              </w:rPr>
              <w:t>Yellow</w:t>
            </w:r>
          </w:p>
        </w:tc>
        <w:tc>
          <w:tcPr>
            <w:cnfStyle w:val="000100000000"/>
            <w:tcW w:w="0" w:type="auto"/>
          </w:tcPr>
          <w:p w:rsidR="00715A03" w:rsidRPr="005F1F11" w:rsidRDefault="00715A03" w:rsidP="00715A03">
            <w:pPr>
              <w:spacing w:line="280" w:lineRule="exact"/>
              <w:ind w:left="144" w:right="144"/>
              <w:jc w:val="center"/>
              <w:rPr>
                <w:rFonts w:asciiTheme="minorHAnsi" w:eastAsia="Calibri" w:hAnsiTheme="minorHAnsi" w:cs="Calibri"/>
                <w:color w:val="FF0000"/>
                <w:spacing w:val="-1"/>
                <w:position w:val="1"/>
                <w:sz w:val="24"/>
                <w:szCs w:val="24"/>
              </w:rPr>
            </w:pPr>
            <w:r>
              <w:rPr>
                <w:rFonts w:asciiTheme="minorHAnsi" w:eastAsia="Calibri" w:hAnsiTheme="minorHAnsi" w:cs="Calibri"/>
                <w:color w:val="FF0000"/>
                <w:spacing w:val="-1"/>
                <w:position w:val="1"/>
                <w:sz w:val="24"/>
                <w:szCs w:val="24"/>
              </w:rPr>
              <w:t>Red</w:t>
            </w:r>
          </w:p>
        </w:tc>
      </w:tr>
      <w:tr w:rsidR="00715A03" w:rsidRPr="00C07092" w:rsidTr="00715A03">
        <w:trPr>
          <w:cnfStyle w:val="010000000000"/>
          <w:trHeight w:val="864"/>
        </w:trPr>
        <w:tc>
          <w:tcPr>
            <w:cnfStyle w:val="001000000000"/>
            <w:tcW w:w="0" w:type="auto"/>
          </w:tcPr>
          <w:p w:rsidR="00715A03" w:rsidRPr="00C07092" w:rsidRDefault="00715A03" w:rsidP="00715A03">
            <w:pPr>
              <w:spacing w:line="280" w:lineRule="exact"/>
              <w:ind w:left="144" w:right="144"/>
              <w:jc w:val="center"/>
              <w:rPr>
                <w:rFonts w:asciiTheme="minorHAnsi" w:eastAsia="Calibri" w:hAnsiTheme="minorHAnsi" w:cs="Calibri"/>
                <w:sz w:val="24"/>
                <w:szCs w:val="24"/>
              </w:rPr>
            </w:pPr>
            <w:r>
              <w:rPr>
                <w:rFonts w:asciiTheme="minorHAnsi" w:eastAsia="Calibri" w:hAnsiTheme="minorHAnsi" w:cs="Calibri"/>
                <w:position w:val="1"/>
                <w:sz w:val="24"/>
                <w:szCs w:val="24"/>
              </w:rPr>
              <w:t xml:space="preserve">Back to </w:t>
            </w:r>
            <w:r w:rsidRPr="00C07092">
              <w:rPr>
                <w:rFonts w:asciiTheme="minorHAnsi" w:eastAsia="Calibri" w:hAnsiTheme="minorHAnsi" w:cs="Calibri"/>
                <w:position w:val="1"/>
                <w:sz w:val="24"/>
                <w:szCs w:val="24"/>
              </w:rPr>
              <w:t>D</w:t>
            </w:r>
            <w:r w:rsidRPr="00C07092">
              <w:rPr>
                <w:rFonts w:asciiTheme="minorHAnsi" w:eastAsia="Calibri" w:hAnsiTheme="minorHAnsi" w:cs="Calibri"/>
                <w:spacing w:val="-1"/>
                <w:position w:val="1"/>
                <w:sz w:val="24"/>
                <w:szCs w:val="24"/>
              </w:rPr>
              <w:t>e</w:t>
            </w:r>
            <w:r w:rsidRPr="00C07092">
              <w:rPr>
                <w:rFonts w:asciiTheme="minorHAnsi" w:eastAsia="Calibri" w:hAnsiTheme="minorHAnsi" w:cs="Calibri"/>
                <w:spacing w:val="1"/>
                <w:position w:val="1"/>
                <w:sz w:val="24"/>
                <w:szCs w:val="24"/>
              </w:rPr>
              <w:t>f</w:t>
            </w:r>
            <w:r w:rsidRPr="00C07092">
              <w:rPr>
                <w:rFonts w:asciiTheme="minorHAnsi" w:eastAsia="Calibri" w:hAnsiTheme="minorHAnsi" w:cs="Calibri"/>
                <w:spacing w:val="-1"/>
                <w:position w:val="1"/>
                <w:sz w:val="24"/>
                <w:szCs w:val="24"/>
              </w:rPr>
              <w:t>a</w:t>
            </w:r>
            <w:r w:rsidRPr="00C07092">
              <w:rPr>
                <w:rFonts w:asciiTheme="minorHAnsi" w:eastAsia="Calibri" w:hAnsiTheme="minorHAnsi" w:cs="Calibri"/>
                <w:spacing w:val="1"/>
                <w:position w:val="1"/>
                <w:sz w:val="24"/>
                <w:szCs w:val="24"/>
              </w:rPr>
              <w:t>ul</w:t>
            </w:r>
            <w:r w:rsidRPr="00C07092">
              <w:rPr>
                <w:rFonts w:asciiTheme="minorHAnsi" w:eastAsia="Calibri" w:hAnsiTheme="minorHAnsi" w:cs="Calibri"/>
                <w:position w:val="1"/>
                <w:sz w:val="24"/>
                <w:szCs w:val="24"/>
              </w:rPr>
              <w:t>t</w:t>
            </w:r>
            <w:r>
              <w:rPr>
                <w:rFonts w:asciiTheme="minorHAnsi" w:eastAsia="Calibri" w:hAnsiTheme="minorHAnsi" w:cs="Calibri"/>
                <w:position w:val="1"/>
                <w:sz w:val="24"/>
                <w:szCs w:val="24"/>
              </w:rPr>
              <w:t xml:space="preserve"> colour</w:t>
            </w:r>
          </w:p>
        </w:tc>
        <w:tc>
          <w:tcPr>
            <w:cnfStyle w:val="000010000000"/>
            <w:tcW w:w="0" w:type="auto"/>
          </w:tcPr>
          <w:p w:rsidR="00715A03" w:rsidRPr="005F1F11" w:rsidRDefault="00715A03" w:rsidP="00715A03">
            <w:pPr>
              <w:spacing w:line="280" w:lineRule="exact"/>
              <w:ind w:left="144" w:right="144"/>
              <w:jc w:val="center"/>
              <w:rPr>
                <w:rFonts w:asciiTheme="minorHAnsi" w:eastAsia="Calibri" w:hAnsiTheme="minorHAnsi" w:cs="Calibri"/>
                <w:color w:val="92D050"/>
                <w:sz w:val="24"/>
                <w:szCs w:val="24"/>
              </w:rPr>
            </w:pPr>
            <w:r w:rsidRPr="005F1F11">
              <w:rPr>
                <w:rFonts w:asciiTheme="minorHAnsi" w:eastAsia="Calibri" w:hAnsiTheme="minorHAnsi" w:cs="Calibri"/>
                <w:color w:val="92D050"/>
                <w:position w:val="1"/>
                <w:sz w:val="24"/>
                <w:szCs w:val="24"/>
              </w:rPr>
              <w:t>G</w:t>
            </w:r>
            <w:r w:rsidRPr="005F1F11">
              <w:rPr>
                <w:rFonts w:asciiTheme="minorHAnsi" w:eastAsia="Calibri" w:hAnsiTheme="minorHAnsi" w:cs="Calibri"/>
                <w:color w:val="92D050"/>
                <w:spacing w:val="2"/>
                <w:position w:val="1"/>
                <w:sz w:val="24"/>
                <w:szCs w:val="24"/>
              </w:rPr>
              <w:t>r</w:t>
            </w:r>
            <w:r w:rsidRPr="005F1F11">
              <w:rPr>
                <w:rFonts w:asciiTheme="minorHAnsi" w:eastAsia="Calibri" w:hAnsiTheme="minorHAnsi" w:cs="Calibri"/>
                <w:color w:val="92D050"/>
                <w:spacing w:val="-1"/>
                <w:position w:val="1"/>
                <w:sz w:val="24"/>
                <w:szCs w:val="24"/>
              </w:rPr>
              <w:t>ee</w:t>
            </w:r>
            <w:r w:rsidRPr="005F1F11">
              <w:rPr>
                <w:rFonts w:asciiTheme="minorHAnsi" w:eastAsia="Calibri" w:hAnsiTheme="minorHAnsi" w:cs="Calibri"/>
                <w:color w:val="92D050"/>
                <w:position w:val="1"/>
                <w:sz w:val="24"/>
                <w:szCs w:val="24"/>
              </w:rPr>
              <w:t>n</w:t>
            </w:r>
          </w:p>
        </w:tc>
        <w:tc>
          <w:tcPr>
            <w:tcW w:w="0" w:type="auto"/>
          </w:tcPr>
          <w:p w:rsidR="00715A03" w:rsidRPr="005F1F11" w:rsidRDefault="00715A03" w:rsidP="00715A03">
            <w:pPr>
              <w:spacing w:line="280" w:lineRule="exact"/>
              <w:ind w:left="144" w:right="144"/>
              <w:jc w:val="center"/>
              <w:cnfStyle w:val="010000000000"/>
              <w:rPr>
                <w:rFonts w:asciiTheme="minorHAnsi" w:eastAsia="Calibri" w:hAnsiTheme="minorHAnsi" w:cs="Calibri"/>
                <w:color w:val="FF0000"/>
                <w:sz w:val="24"/>
                <w:szCs w:val="24"/>
              </w:rPr>
            </w:pPr>
            <w:r w:rsidRPr="005F1F11">
              <w:rPr>
                <w:rFonts w:asciiTheme="minorHAnsi" w:eastAsia="Calibri" w:hAnsiTheme="minorHAnsi" w:cs="Calibri"/>
                <w:color w:val="FF0000"/>
                <w:spacing w:val="-1"/>
                <w:position w:val="1"/>
                <w:sz w:val="24"/>
                <w:szCs w:val="24"/>
              </w:rPr>
              <w:t>Red</w:t>
            </w:r>
          </w:p>
        </w:tc>
        <w:tc>
          <w:tcPr>
            <w:cnfStyle w:val="000010000000"/>
            <w:tcW w:w="0" w:type="auto"/>
          </w:tcPr>
          <w:p w:rsidR="00715A03" w:rsidRPr="005F1F11" w:rsidRDefault="00715A03" w:rsidP="00715A03">
            <w:pPr>
              <w:spacing w:line="280" w:lineRule="exact"/>
              <w:ind w:left="144" w:right="144"/>
              <w:jc w:val="center"/>
              <w:rPr>
                <w:rFonts w:asciiTheme="minorHAnsi" w:eastAsia="Calibri" w:hAnsiTheme="minorHAnsi" w:cs="Calibri"/>
                <w:color w:val="FF0000"/>
                <w:spacing w:val="-1"/>
                <w:position w:val="1"/>
                <w:sz w:val="24"/>
                <w:szCs w:val="24"/>
              </w:rPr>
            </w:pPr>
            <w:r>
              <w:rPr>
                <w:rFonts w:asciiTheme="minorHAnsi" w:eastAsia="Calibri" w:hAnsiTheme="minorHAnsi" w:cs="Calibri"/>
                <w:color w:val="FF0000"/>
                <w:spacing w:val="-1"/>
                <w:position w:val="1"/>
                <w:sz w:val="24"/>
                <w:szCs w:val="24"/>
              </w:rPr>
              <w:t>Red</w:t>
            </w:r>
          </w:p>
        </w:tc>
        <w:tc>
          <w:tcPr>
            <w:cnfStyle w:val="000100000000"/>
            <w:tcW w:w="0" w:type="auto"/>
          </w:tcPr>
          <w:p w:rsidR="00715A03" w:rsidRPr="00A85305" w:rsidRDefault="00715A03" w:rsidP="00715A03">
            <w:pPr>
              <w:spacing w:line="280" w:lineRule="exact"/>
              <w:ind w:left="144" w:right="144"/>
              <w:jc w:val="center"/>
              <w:rPr>
                <w:rFonts w:asciiTheme="minorHAnsi" w:eastAsia="Calibri" w:hAnsiTheme="minorHAnsi" w:cs="Calibri"/>
                <w:color w:val="92D050"/>
                <w:spacing w:val="-1"/>
                <w:position w:val="1"/>
                <w:sz w:val="24"/>
                <w:szCs w:val="24"/>
              </w:rPr>
            </w:pPr>
            <w:r w:rsidRPr="00A85305">
              <w:rPr>
                <w:rFonts w:asciiTheme="minorHAnsi" w:eastAsia="Calibri" w:hAnsiTheme="minorHAnsi" w:cs="Calibri"/>
                <w:color w:val="92D050"/>
                <w:spacing w:val="-1"/>
                <w:position w:val="1"/>
                <w:sz w:val="24"/>
                <w:szCs w:val="24"/>
              </w:rPr>
              <w:t>Green</w:t>
            </w:r>
          </w:p>
        </w:tc>
      </w:tr>
    </w:tbl>
    <w:p w:rsidR="00EE5FC7" w:rsidRDefault="00EE5FC7" w:rsidP="00EE5FC7">
      <w:pPr>
        <w:spacing w:before="11" w:line="276" w:lineRule="auto"/>
        <w:ind w:right="144"/>
        <w:jc w:val="both"/>
        <w:rPr>
          <w:rFonts w:asciiTheme="minorHAnsi" w:eastAsia="Calibri" w:hAnsiTheme="minorHAnsi" w:cs="Calibri"/>
          <w:b/>
          <w:spacing w:val="1"/>
          <w:sz w:val="32"/>
          <w:szCs w:val="32"/>
        </w:rPr>
      </w:pPr>
    </w:p>
    <w:p w:rsidR="00EE5FC7" w:rsidRDefault="00EE5FC7" w:rsidP="00EE5FC7">
      <w:pPr>
        <w:spacing w:before="11" w:line="276" w:lineRule="auto"/>
        <w:ind w:right="144"/>
        <w:jc w:val="both"/>
        <w:rPr>
          <w:rFonts w:asciiTheme="minorHAnsi" w:eastAsia="Calibri" w:hAnsiTheme="minorHAnsi" w:cs="Calibri"/>
          <w:b/>
          <w:spacing w:val="1"/>
          <w:sz w:val="32"/>
          <w:szCs w:val="32"/>
        </w:rPr>
      </w:pPr>
    </w:p>
    <w:p w:rsidR="00D619B7" w:rsidRPr="007055C5" w:rsidRDefault="00D619B7" w:rsidP="00D619B7">
      <w:pPr>
        <w:spacing w:before="11" w:line="276" w:lineRule="auto"/>
        <w:ind w:left="144" w:right="144"/>
        <w:jc w:val="both"/>
        <w:rPr>
          <w:rFonts w:asciiTheme="minorHAnsi" w:eastAsia="Calibri" w:hAnsiTheme="minorHAnsi" w:cs="Calibri"/>
          <w:spacing w:val="1"/>
          <w:sz w:val="28"/>
          <w:szCs w:val="24"/>
        </w:rPr>
      </w:pPr>
      <w:r w:rsidRPr="00D619B7">
        <w:rPr>
          <w:rFonts w:asciiTheme="minorHAnsi" w:eastAsia="Calibri" w:hAnsiTheme="minorHAnsi" w:cs="Calibri"/>
          <w:spacing w:val="1"/>
          <w:sz w:val="28"/>
          <w:szCs w:val="24"/>
        </w:rPr>
        <w:lastRenderedPageBreak/>
        <w:t xml:space="preserve">There are </w:t>
      </w:r>
      <w:r w:rsidR="00715A03">
        <w:rPr>
          <w:rFonts w:asciiTheme="minorHAnsi" w:eastAsia="Calibri" w:hAnsiTheme="minorHAnsi" w:cs="Calibri"/>
          <w:spacing w:val="1"/>
          <w:sz w:val="28"/>
          <w:szCs w:val="24"/>
        </w:rPr>
        <w:t>ten</w:t>
      </w:r>
      <w:r w:rsidRPr="00D619B7">
        <w:rPr>
          <w:rFonts w:asciiTheme="minorHAnsi" w:eastAsia="Calibri" w:hAnsiTheme="minorHAnsi" w:cs="Calibri"/>
          <w:spacing w:val="1"/>
          <w:sz w:val="28"/>
          <w:szCs w:val="24"/>
        </w:rPr>
        <w:t xml:space="preserve"> lights to operate. The Red, </w:t>
      </w:r>
      <w:r>
        <w:rPr>
          <w:rFonts w:asciiTheme="minorHAnsi" w:eastAsia="Calibri" w:hAnsiTheme="minorHAnsi" w:cs="Calibri"/>
          <w:spacing w:val="1"/>
          <w:sz w:val="28"/>
          <w:szCs w:val="24"/>
        </w:rPr>
        <w:t>YELLOW</w:t>
      </w:r>
      <w:r w:rsidRPr="00D619B7">
        <w:rPr>
          <w:rFonts w:asciiTheme="minorHAnsi" w:eastAsia="Calibri" w:hAnsiTheme="minorHAnsi" w:cs="Calibri"/>
          <w:spacing w:val="1"/>
          <w:sz w:val="28"/>
          <w:szCs w:val="24"/>
        </w:rPr>
        <w:t xml:space="preserve"> and Green lights in the North-South direction will be designated</w:t>
      </w:r>
      <w:r>
        <w:rPr>
          <w:rFonts w:asciiTheme="minorHAnsi" w:eastAsia="Calibri" w:hAnsiTheme="minorHAnsi" w:cs="Calibri"/>
          <w:spacing w:val="1"/>
          <w:sz w:val="28"/>
          <w:szCs w:val="24"/>
        </w:rPr>
        <w:t xml:space="preserve"> </w:t>
      </w:r>
      <w:r w:rsidRPr="00D619B7">
        <w:rPr>
          <w:rFonts w:asciiTheme="minorHAnsi" w:eastAsia="Calibri" w:hAnsiTheme="minorHAnsi" w:cs="Calibri"/>
          <w:spacing w:val="1"/>
          <w:sz w:val="28"/>
          <w:szCs w:val="24"/>
        </w:rPr>
        <w:t xml:space="preserve">as R1, </w:t>
      </w:r>
      <w:r>
        <w:rPr>
          <w:rFonts w:asciiTheme="minorHAnsi" w:eastAsia="Calibri" w:hAnsiTheme="minorHAnsi" w:cs="Calibri"/>
          <w:spacing w:val="1"/>
          <w:sz w:val="28"/>
          <w:szCs w:val="24"/>
        </w:rPr>
        <w:t>Y</w:t>
      </w:r>
      <w:r w:rsidRPr="00D619B7">
        <w:rPr>
          <w:rFonts w:asciiTheme="minorHAnsi" w:eastAsia="Calibri" w:hAnsiTheme="minorHAnsi" w:cs="Calibri"/>
          <w:spacing w:val="1"/>
          <w:sz w:val="28"/>
          <w:szCs w:val="24"/>
        </w:rPr>
        <w:t xml:space="preserve">1, </w:t>
      </w:r>
      <w:r w:rsidR="00715A03" w:rsidRPr="00D619B7">
        <w:rPr>
          <w:rFonts w:asciiTheme="minorHAnsi" w:eastAsia="Calibri" w:hAnsiTheme="minorHAnsi" w:cs="Calibri"/>
          <w:spacing w:val="1"/>
          <w:sz w:val="28"/>
          <w:szCs w:val="24"/>
        </w:rPr>
        <w:t>and G1</w:t>
      </w:r>
      <w:r w:rsidRPr="00D619B7">
        <w:rPr>
          <w:rFonts w:asciiTheme="minorHAnsi" w:eastAsia="Calibri" w:hAnsiTheme="minorHAnsi" w:cs="Calibri"/>
          <w:spacing w:val="1"/>
          <w:sz w:val="28"/>
          <w:szCs w:val="24"/>
        </w:rPr>
        <w:t>.</w:t>
      </w:r>
      <w:r>
        <w:rPr>
          <w:rFonts w:asciiTheme="minorHAnsi" w:eastAsia="Calibri" w:hAnsiTheme="minorHAnsi" w:cs="Calibri"/>
          <w:spacing w:val="1"/>
          <w:sz w:val="28"/>
          <w:szCs w:val="24"/>
        </w:rPr>
        <w:t xml:space="preserve"> Practically, we do need two signals for the north-south direction i.e. for cars coming from the other side as well but for this project since the lights on both of the signals will be the same, I am just going to represent the North-South direction as one signal. </w:t>
      </w:r>
      <w:r w:rsidRPr="00D619B7">
        <w:rPr>
          <w:rFonts w:asciiTheme="minorHAnsi" w:eastAsia="Calibri" w:hAnsiTheme="minorHAnsi" w:cs="Calibri"/>
          <w:spacing w:val="1"/>
          <w:sz w:val="28"/>
          <w:szCs w:val="24"/>
        </w:rPr>
        <w:t xml:space="preserve">Similarly, the lights in the East-West direction will be called R2, </w:t>
      </w:r>
      <w:r>
        <w:rPr>
          <w:rFonts w:asciiTheme="minorHAnsi" w:eastAsia="Calibri" w:hAnsiTheme="minorHAnsi" w:cs="Calibri"/>
          <w:spacing w:val="1"/>
          <w:sz w:val="28"/>
          <w:szCs w:val="24"/>
        </w:rPr>
        <w:t>Y</w:t>
      </w:r>
      <w:r w:rsidRPr="00D619B7">
        <w:rPr>
          <w:rFonts w:asciiTheme="minorHAnsi" w:eastAsia="Calibri" w:hAnsiTheme="minorHAnsi" w:cs="Calibri"/>
          <w:spacing w:val="1"/>
          <w:sz w:val="28"/>
          <w:szCs w:val="24"/>
        </w:rPr>
        <w:t>2, and G2.</w:t>
      </w:r>
      <w:r>
        <w:rPr>
          <w:rFonts w:asciiTheme="minorHAnsi" w:eastAsia="Calibri" w:hAnsiTheme="minorHAnsi" w:cs="Calibri"/>
          <w:spacing w:val="1"/>
          <w:sz w:val="28"/>
          <w:szCs w:val="24"/>
        </w:rPr>
        <w:t xml:space="preserve"> Again the East-west direction represents two signals but will only be mentioned as one.</w:t>
      </w:r>
    </w:p>
    <w:p w:rsidR="007055C5" w:rsidRPr="00DE0FE1" w:rsidRDefault="00345068" w:rsidP="005F1F11">
      <w:pPr>
        <w:spacing w:before="11" w:line="276" w:lineRule="auto"/>
        <w:ind w:left="144" w:right="144"/>
        <w:jc w:val="both"/>
        <w:rPr>
          <w:rFonts w:asciiTheme="minorHAnsi" w:eastAsia="Calibri" w:hAnsiTheme="minorHAnsi" w:cs="Calibri"/>
          <w:b/>
          <w:spacing w:val="1"/>
          <w:sz w:val="36"/>
          <w:szCs w:val="32"/>
        </w:rPr>
      </w:pPr>
      <w:r w:rsidRPr="00DE0FE1">
        <w:rPr>
          <w:rFonts w:asciiTheme="minorHAnsi" w:eastAsia="Calibri" w:hAnsiTheme="minorHAnsi" w:cs="Calibri"/>
          <w:spacing w:val="1"/>
          <w:sz w:val="28"/>
          <w:szCs w:val="24"/>
        </w:rPr>
        <w:t xml:space="preserve">There are </w:t>
      </w:r>
      <w:r w:rsidR="00A85305">
        <w:rPr>
          <w:rFonts w:asciiTheme="minorHAnsi" w:eastAsia="Calibri" w:hAnsiTheme="minorHAnsi" w:cs="Calibri"/>
          <w:spacing w:val="1"/>
          <w:sz w:val="28"/>
          <w:szCs w:val="24"/>
        </w:rPr>
        <w:t>four</w:t>
      </w:r>
      <w:r w:rsidRPr="00DE0FE1">
        <w:rPr>
          <w:rFonts w:asciiTheme="minorHAnsi" w:eastAsia="Calibri" w:hAnsiTheme="minorHAnsi" w:cs="Calibri"/>
          <w:spacing w:val="1"/>
          <w:sz w:val="28"/>
          <w:szCs w:val="24"/>
        </w:rPr>
        <w:t xml:space="preserve"> paths in the system. One of them is for the cars </w:t>
      </w:r>
      <w:r w:rsidR="00A85305">
        <w:rPr>
          <w:rFonts w:asciiTheme="minorHAnsi" w:eastAsia="Calibri" w:hAnsiTheme="minorHAnsi" w:cs="Calibri"/>
          <w:spacing w:val="1"/>
          <w:sz w:val="28"/>
          <w:szCs w:val="24"/>
        </w:rPr>
        <w:t>in north-south direction, for cars in the east-west direction, for pedestrians crossing north-south road and for pedestrians crossing the east-west road.</w:t>
      </w:r>
      <w:r w:rsidR="00D619B7">
        <w:rPr>
          <w:rFonts w:asciiTheme="minorHAnsi" w:eastAsia="Calibri" w:hAnsiTheme="minorHAnsi" w:cs="Calibri"/>
          <w:spacing w:val="1"/>
          <w:sz w:val="28"/>
          <w:szCs w:val="24"/>
        </w:rPr>
        <w:t xml:space="preserve"> </w:t>
      </w:r>
      <w:r w:rsidRPr="00DE0FE1">
        <w:rPr>
          <w:rFonts w:asciiTheme="minorHAnsi" w:eastAsia="Calibri" w:hAnsiTheme="minorHAnsi" w:cs="Calibri"/>
          <w:spacing w:val="1"/>
          <w:sz w:val="28"/>
          <w:szCs w:val="24"/>
        </w:rPr>
        <w:t xml:space="preserve">On the other hand, for the pedestrians there are only 2 lights namely: Red light and Green light. </w:t>
      </w:r>
    </w:p>
    <w:p w:rsidR="00750159" w:rsidRPr="001778BF" w:rsidRDefault="00345068" w:rsidP="001778BF">
      <w:pPr>
        <w:spacing w:before="11" w:line="276" w:lineRule="auto"/>
        <w:ind w:left="144" w:right="144"/>
        <w:jc w:val="both"/>
        <w:rPr>
          <w:rFonts w:asciiTheme="minorHAnsi" w:eastAsia="Calibri" w:hAnsiTheme="minorHAnsi" w:cs="Calibri"/>
          <w:spacing w:val="1"/>
          <w:sz w:val="28"/>
          <w:szCs w:val="24"/>
        </w:rPr>
      </w:pPr>
      <w:r w:rsidRPr="00DE0FE1">
        <w:rPr>
          <w:rFonts w:asciiTheme="minorHAnsi" w:eastAsia="Calibri" w:hAnsiTheme="minorHAnsi" w:cs="Calibri"/>
          <w:spacing w:val="1"/>
          <w:sz w:val="28"/>
          <w:szCs w:val="24"/>
        </w:rPr>
        <w:t xml:space="preserve">To begin with, a specific colour will be assigned to the </w:t>
      </w:r>
      <w:r w:rsidR="00A85305">
        <w:rPr>
          <w:rFonts w:asciiTheme="minorHAnsi" w:eastAsia="Calibri" w:hAnsiTheme="minorHAnsi" w:cs="Calibri"/>
          <w:spacing w:val="1"/>
          <w:sz w:val="28"/>
          <w:szCs w:val="24"/>
        </w:rPr>
        <w:t>four paths</w:t>
      </w:r>
      <w:r w:rsidRPr="00DE0FE1">
        <w:rPr>
          <w:rFonts w:asciiTheme="minorHAnsi" w:eastAsia="Calibri" w:hAnsiTheme="minorHAnsi" w:cs="Calibri"/>
          <w:spacing w:val="1"/>
          <w:sz w:val="28"/>
          <w:szCs w:val="24"/>
        </w:rPr>
        <w:t xml:space="preserve"> as default. So, for </w:t>
      </w:r>
      <w:r w:rsidR="00762EBB" w:rsidRPr="00DE0FE1">
        <w:rPr>
          <w:rFonts w:asciiTheme="minorHAnsi" w:eastAsia="Calibri" w:hAnsiTheme="minorHAnsi" w:cs="Calibri"/>
          <w:spacing w:val="1"/>
          <w:sz w:val="28"/>
          <w:szCs w:val="24"/>
        </w:rPr>
        <w:t xml:space="preserve">pedestrians the colour would be red while for the cars it would be </w:t>
      </w:r>
      <w:r w:rsidR="00715A03">
        <w:rPr>
          <w:rFonts w:asciiTheme="minorHAnsi" w:eastAsia="Calibri" w:hAnsiTheme="minorHAnsi" w:cs="Calibri"/>
          <w:spacing w:val="1"/>
          <w:sz w:val="28"/>
          <w:szCs w:val="24"/>
        </w:rPr>
        <w:t>green</w:t>
      </w:r>
      <w:r w:rsidR="008231C0">
        <w:rPr>
          <w:rFonts w:asciiTheme="minorHAnsi" w:eastAsia="Calibri" w:hAnsiTheme="minorHAnsi" w:cs="Calibri"/>
          <w:spacing w:val="1"/>
          <w:sz w:val="28"/>
          <w:szCs w:val="24"/>
        </w:rPr>
        <w:t xml:space="preserve"> in heavy traffic while the opposite in light traffic</w:t>
      </w:r>
      <w:r w:rsidR="00762EBB" w:rsidRPr="00DE0FE1">
        <w:rPr>
          <w:rFonts w:asciiTheme="minorHAnsi" w:eastAsia="Calibri" w:hAnsiTheme="minorHAnsi" w:cs="Calibri"/>
          <w:spacing w:val="1"/>
          <w:sz w:val="28"/>
          <w:szCs w:val="24"/>
        </w:rPr>
        <w:t xml:space="preserve">. For a pedestrian to cross the road, he/she has to press a single button from an option of two </w:t>
      </w:r>
      <w:r w:rsidR="003C110C" w:rsidRPr="00DE0FE1">
        <w:rPr>
          <w:rFonts w:asciiTheme="minorHAnsi" w:eastAsia="Calibri" w:hAnsiTheme="minorHAnsi" w:cs="Calibri"/>
          <w:spacing w:val="1"/>
          <w:sz w:val="28"/>
          <w:szCs w:val="24"/>
        </w:rPr>
        <w:t xml:space="preserve">buttons. </w:t>
      </w:r>
      <w:r w:rsidR="00762EBB" w:rsidRPr="00DE0FE1">
        <w:rPr>
          <w:rFonts w:asciiTheme="minorHAnsi" w:eastAsia="Calibri" w:hAnsiTheme="minorHAnsi" w:cs="Calibri"/>
          <w:spacing w:val="1"/>
          <w:sz w:val="28"/>
          <w:szCs w:val="24"/>
        </w:rPr>
        <w:t xml:space="preserve">There will be two buttons i.e. one for less-traffic and other for </w:t>
      </w:r>
      <w:r w:rsidR="008231C0">
        <w:rPr>
          <w:rFonts w:asciiTheme="minorHAnsi" w:eastAsia="Calibri" w:hAnsiTheme="minorHAnsi" w:cs="Calibri"/>
          <w:spacing w:val="1"/>
          <w:sz w:val="28"/>
          <w:szCs w:val="24"/>
        </w:rPr>
        <w:t>heavy</w:t>
      </w:r>
      <w:r w:rsidR="00762EBB" w:rsidRPr="00DE0FE1">
        <w:rPr>
          <w:rFonts w:asciiTheme="minorHAnsi" w:eastAsia="Calibri" w:hAnsiTheme="minorHAnsi" w:cs="Calibri"/>
          <w:spacing w:val="1"/>
          <w:sz w:val="28"/>
          <w:szCs w:val="24"/>
        </w:rPr>
        <w:t xml:space="preserve"> traffic. </w:t>
      </w:r>
    </w:p>
    <w:p w:rsidR="00075A79" w:rsidRPr="00C07092" w:rsidRDefault="00075A79" w:rsidP="00715A03">
      <w:pPr>
        <w:spacing w:before="11"/>
        <w:ind w:right="144"/>
        <w:rPr>
          <w:rFonts w:asciiTheme="minorHAnsi" w:eastAsia="Calibri" w:hAnsiTheme="minorHAnsi" w:cs="Calibri"/>
          <w:sz w:val="24"/>
          <w:szCs w:val="24"/>
        </w:rPr>
      </w:pPr>
    </w:p>
    <w:p w:rsidR="00715A03" w:rsidRDefault="00522D45" w:rsidP="005F1F11">
      <w:pPr>
        <w:spacing w:before="11"/>
        <w:ind w:left="144" w:right="144"/>
        <w:rPr>
          <w:rFonts w:asciiTheme="minorHAnsi" w:eastAsia="Calibri" w:hAnsiTheme="minorHAnsi" w:cs="Calibri"/>
          <w:sz w:val="28"/>
          <w:szCs w:val="24"/>
        </w:rPr>
      </w:pPr>
      <w:r w:rsidRPr="00522D45">
        <w:rPr>
          <w:rFonts w:asciiTheme="minorHAnsi" w:eastAsia="Calibri" w:hAnsiTheme="minorHAnsi" w:cs="Calibri"/>
          <w:sz w:val="28"/>
          <w:szCs w:val="24"/>
        </w:rPr>
        <w:t xml:space="preserve">I will use </w:t>
      </w:r>
      <w:r w:rsidR="00996126" w:rsidRPr="00522D45">
        <w:rPr>
          <w:rFonts w:asciiTheme="minorHAnsi" w:eastAsia="Calibri" w:hAnsiTheme="minorHAnsi" w:cs="Calibri"/>
          <w:sz w:val="28"/>
          <w:szCs w:val="24"/>
        </w:rPr>
        <w:t>a</w:t>
      </w:r>
      <w:r w:rsidRPr="00522D45">
        <w:rPr>
          <w:rFonts w:asciiTheme="minorHAnsi" w:eastAsia="Calibri" w:hAnsiTheme="minorHAnsi" w:cs="Calibri"/>
          <w:sz w:val="28"/>
          <w:szCs w:val="24"/>
        </w:rPr>
        <w:t xml:space="preserve"> 3x5 LED matrix as a counter for traffic control which counts the </w:t>
      </w:r>
    </w:p>
    <w:p w:rsidR="00DE0FE1" w:rsidRDefault="00522D45" w:rsidP="00715A03">
      <w:pPr>
        <w:spacing w:before="11"/>
        <w:ind w:left="144" w:right="144"/>
        <w:rPr>
          <w:rFonts w:asciiTheme="minorHAnsi" w:eastAsia="Calibri" w:hAnsiTheme="minorHAnsi" w:cs="Calibri"/>
          <w:sz w:val="28"/>
          <w:szCs w:val="24"/>
        </w:rPr>
      </w:pPr>
      <w:r w:rsidRPr="00522D45">
        <w:rPr>
          <w:rFonts w:asciiTheme="minorHAnsi" w:eastAsia="Calibri" w:hAnsiTheme="minorHAnsi" w:cs="Calibri"/>
          <w:sz w:val="28"/>
          <w:szCs w:val="24"/>
        </w:rPr>
        <w:t>exact remaining time in seconds for traffic lights to change colors and guide the cars and pedestrians.</w:t>
      </w:r>
      <w:r w:rsidR="003151C1">
        <w:rPr>
          <w:rFonts w:asciiTheme="minorHAnsi" w:eastAsia="Calibri" w:hAnsiTheme="minorHAnsi" w:cs="Calibri"/>
          <w:sz w:val="28"/>
          <w:szCs w:val="24"/>
        </w:rPr>
        <w:t xml:space="preserve"> People who are blind can also cross the road easily by keeping track of a buzzer which will remind them that the green light for the pedestrians is turned on, allowing them to keep moving.</w:t>
      </w:r>
    </w:p>
    <w:p w:rsidR="00715A03" w:rsidRDefault="00715A03" w:rsidP="00715A03">
      <w:pPr>
        <w:spacing w:before="11"/>
        <w:ind w:left="144" w:right="144"/>
        <w:rPr>
          <w:rFonts w:asciiTheme="minorHAnsi" w:eastAsia="Calibri" w:hAnsiTheme="minorHAnsi" w:cs="Calibri"/>
          <w:sz w:val="28"/>
          <w:szCs w:val="24"/>
        </w:rPr>
      </w:pPr>
    </w:p>
    <w:p w:rsidR="00203E7C" w:rsidRPr="00522D45" w:rsidRDefault="00522D45" w:rsidP="005F1F11">
      <w:pPr>
        <w:spacing w:line="276" w:lineRule="auto"/>
        <w:ind w:left="144" w:right="144"/>
        <w:rPr>
          <w:rFonts w:ascii="Calibri" w:eastAsia="Calibri" w:hAnsi="Calibri" w:cs="Calibri"/>
          <w:sz w:val="28"/>
          <w:szCs w:val="24"/>
        </w:rPr>
      </w:pPr>
      <w:r w:rsidRPr="00522D45">
        <w:rPr>
          <w:rFonts w:asciiTheme="minorHAnsi" w:eastAsia="Calibri" w:hAnsiTheme="minorHAnsi" w:cs="Calibri"/>
          <w:sz w:val="28"/>
          <w:szCs w:val="24"/>
        </w:rPr>
        <w:t xml:space="preserve">In the figure given below, </w:t>
      </w:r>
      <w:r w:rsidR="008231C0">
        <w:rPr>
          <w:rFonts w:asciiTheme="minorHAnsi" w:eastAsia="Calibri" w:hAnsiTheme="minorHAnsi" w:cs="Calibri"/>
          <w:sz w:val="28"/>
          <w:szCs w:val="24"/>
        </w:rPr>
        <w:t>the</w:t>
      </w:r>
      <w:r w:rsidRPr="00522D45">
        <w:rPr>
          <w:rFonts w:asciiTheme="minorHAnsi" w:eastAsia="Calibri" w:hAnsiTheme="minorHAnsi" w:cs="Calibri"/>
          <w:sz w:val="28"/>
          <w:szCs w:val="24"/>
        </w:rPr>
        <w:t xml:space="preserve"> control system is displayed with </w:t>
      </w:r>
      <w:r w:rsidR="008231C0">
        <w:rPr>
          <w:rFonts w:asciiTheme="minorHAnsi" w:eastAsia="Calibri" w:hAnsiTheme="minorHAnsi" w:cs="Calibri"/>
          <w:sz w:val="28"/>
          <w:szCs w:val="24"/>
        </w:rPr>
        <w:t xml:space="preserve">arrows on the road representing cars’ direction while the black spot representing pedestrians’ path way. </w:t>
      </w:r>
      <w:r w:rsidRPr="00522D45">
        <w:rPr>
          <w:rFonts w:asciiTheme="minorHAnsi" w:eastAsia="Calibri" w:hAnsiTheme="minorHAnsi" w:cs="Calibri"/>
          <w:sz w:val="28"/>
          <w:szCs w:val="24"/>
        </w:rPr>
        <w:t xml:space="preserve">The blue circles </w:t>
      </w:r>
      <w:r w:rsidR="007E585D">
        <w:rPr>
          <w:rFonts w:asciiTheme="minorHAnsi" w:eastAsia="Calibri" w:hAnsiTheme="minorHAnsi" w:cs="Calibri"/>
          <w:sz w:val="28"/>
          <w:szCs w:val="24"/>
        </w:rPr>
        <w:t xml:space="preserve">in figure 2 </w:t>
      </w:r>
      <w:r w:rsidRPr="00522D45">
        <w:rPr>
          <w:rFonts w:asciiTheme="minorHAnsi" w:eastAsia="Calibri" w:hAnsiTheme="minorHAnsi" w:cs="Calibri"/>
          <w:sz w:val="28"/>
          <w:szCs w:val="24"/>
        </w:rPr>
        <w:t>indicate the two buttons mentioned above for heavy and light traffic.</w:t>
      </w:r>
      <w:r w:rsidRPr="00522D45">
        <w:rPr>
          <w:rFonts w:asciiTheme="minorHAnsi" w:eastAsia="Calibri" w:hAnsiTheme="minorHAnsi" w:cs="Calibri"/>
          <w:spacing w:val="-2"/>
          <w:sz w:val="28"/>
          <w:szCs w:val="24"/>
        </w:rPr>
        <w:t xml:space="preserve"> </w:t>
      </w:r>
    </w:p>
    <w:p w:rsidR="00522D45" w:rsidRDefault="00522D45" w:rsidP="00522D45">
      <w:pPr>
        <w:keepNext/>
        <w:spacing w:line="276" w:lineRule="auto"/>
        <w:ind w:left="144" w:right="144"/>
        <w:jc w:val="center"/>
      </w:pPr>
    </w:p>
    <w:p w:rsidR="00996126" w:rsidRDefault="00996126" w:rsidP="00522D45">
      <w:pPr>
        <w:pStyle w:val="Caption"/>
        <w:jc w:val="center"/>
        <w:rPr>
          <w:sz w:val="22"/>
        </w:rPr>
      </w:pPr>
    </w:p>
    <w:p w:rsidR="00996126" w:rsidRDefault="00996126" w:rsidP="00522D45">
      <w:pPr>
        <w:pStyle w:val="Caption"/>
        <w:jc w:val="center"/>
        <w:rPr>
          <w:sz w:val="22"/>
        </w:rPr>
      </w:pPr>
    </w:p>
    <w:p w:rsidR="00996126" w:rsidRDefault="00996126" w:rsidP="00522D45">
      <w:pPr>
        <w:pStyle w:val="Caption"/>
        <w:jc w:val="center"/>
        <w:rPr>
          <w:sz w:val="22"/>
        </w:rPr>
      </w:pPr>
    </w:p>
    <w:p w:rsidR="00996126" w:rsidRDefault="00996126" w:rsidP="00522D45">
      <w:pPr>
        <w:pStyle w:val="Caption"/>
        <w:jc w:val="center"/>
        <w:rPr>
          <w:sz w:val="22"/>
        </w:rPr>
      </w:pPr>
    </w:p>
    <w:p w:rsidR="00996126" w:rsidRDefault="00996126" w:rsidP="00522D45">
      <w:pPr>
        <w:pStyle w:val="Caption"/>
        <w:jc w:val="center"/>
        <w:rPr>
          <w:sz w:val="22"/>
        </w:rPr>
      </w:pPr>
    </w:p>
    <w:p w:rsidR="00996126" w:rsidRDefault="007E585D" w:rsidP="00522D45">
      <w:pPr>
        <w:pStyle w:val="Caption"/>
        <w:jc w:val="center"/>
        <w:rPr>
          <w:sz w:val="22"/>
        </w:rPr>
      </w:pPr>
      <w:r>
        <w:rPr>
          <w:noProof/>
          <w:sz w:val="22"/>
        </w:rPr>
        <w:drawing>
          <wp:anchor distT="0" distB="0" distL="114300" distR="114300" simplePos="0" relativeHeight="251663360" behindDoc="1" locked="0" layoutInCell="1" allowOverlap="1">
            <wp:simplePos x="0" y="0"/>
            <wp:positionH relativeFrom="column">
              <wp:posOffset>1550035</wp:posOffset>
            </wp:positionH>
            <wp:positionV relativeFrom="paragraph">
              <wp:posOffset>-1647825</wp:posOffset>
            </wp:positionV>
            <wp:extent cx="2713355" cy="2487930"/>
            <wp:effectExtent l="19050" t="0" r="0" b="0"/>
            <wp:wrapTight wrapText="bothSides">
              <wp:wrapPolygon edited="0">
                <wp:start x="-152" y="0"/>
                <wp:lineTo x="-152" y="21501"/>
                <wp:lineTo x="21534" y="21501"/>
                <wp:lineTo x="21534" y="0"/>
                <wp:lineTo x="-152" y="0"/>
              </wp:wrapPolygon>
            </wp:wrapTight>
            <wp:docPr id="4" name="Picture 4" descr="http://www.abc.net.au/reslib/201005/r560117_33805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bc.net.au/reslib/201005/r560117_3380550.jpg"/>
                    <pic:cNvPicPr>
                      <a:picLocks noChangeAspect="1" noChangeArrowheads="1"/>
                    </pic:cNvPicPr>
                  </pic:nvPicPr>
                  <pic:blipFill>
                    <a:blip r:embed="rId10"/>
                    <a:srcRect/>
                    <a:stretch>
                      <a:fillRect/>
                    </a:stretch>
                  </pic:blipFill>
                  <pic:spPr bwMode="auto">
                    <a:xfrm>
                      <a:off x="0" y="0"/>
                      <a:ext cx="2713355" cy="2487930"/>
                    </a:xfrm>
                    <a:prstGeom prst="rect">
                      <a:avLst/>
                    </a:prstGeom>
                    <a:noFill/>
                    <a:ln w="9525">
                      <a:noFill/>
                      <a:miter lim="800000"/>
                      <a:headEnd/>
                      <a:tailEnd/>
                    </a:ln>
                  </pic:spPr>
                </pic:pic>
              </a:graphicData>
            </a:graphic>
          </wp:anchor>
        </w:drawing>
      </w:r>
    </w:p>
    <w:p w:rsidR="00996126" w:rsidRDefault="00996126" w:rsidP="00522D45">
      <w:pPr>
        <w:pStyle w:val="Caption"/>
        <w:jc w:val="center"/>
        <w:rPr>
          <w:sz w:val="22"/>
        </w:rPr>
      </w:pPr>
    </w:p>
    <w:p w:rsidR="00996126" w:rsidRDefault="00996126" w:rsidP="00522D45">
      <w:pPr>
        <w:pStyle w:val="Caption"/>
        <w:jc w:val="center"/>
        <w:rPr>
          <w:sz w:val="22"/>
        </w:rPr>
      </w:pPr>
    </w:p>
    <w:p w:rsidR="00996126" w:rsidRPr="00DE0FE1" w:rsidRDefault="00996126" w:rsidP="00522D45">
      <w:pPr>
        <w:pStyle w:val="Caption"/>
        <w:jc w:val="center"/>
        <w:rPr>
          <w:rFonts w:asciiTheme="minorHAnsi" w:hAnsiTheme="minorHAnsi"/>
          <w:sz w:val="28"/>
          <w:szCs w:val="28"/>
        </w:rPr>
      </w:pPr>
    </w:p>
    <w:p w:rsidR="00996126" w:rsidRDefault="00996126" w:rsidP="00DE0FE1">
      <w:pPr>
        <w:spacing w:before="3" w:line="140" w:lineRule="exact"/>
        <w:ind w:left="144" w:right="144"/>
        <w:rPr>
          <w:rFonts w:asciiTheme="minorHAnsi" w:hAnsiTheme="minorHAnsi"/>
          <w:b/>
          <w:noProof/>
          <w:sz w:val="28"/>
          <w:szCs w:val="28"/>
        </w:rPr>
      </w:pPr>
      <w:bookmarkStart w:id="0" w:name="_GoBack"/>
      <w:bookmarkEnd w:id="0"/>
    </w:p>
    <w:p w:rsidR="008231C0" w:rsidRDefault="008231C0" w:rsidP="00DE0FE1">
      <w:pPr>
        <w:spacing w:before="3" w:line="140" w:lineRule="exact"/>
        <w:ind w:left="144" w:right="144"/>
        <w:rPr>
          <w:rFonts w:asciiTheme="minorHAnsi" w:hAnsiTheme="minorHAnsi"/>
          <w:b/>
          <w:noProof/>
          <w:sz w:val="28"/>
          <w:szCs w:val="28"/>
        </w:rPr>
      </w:pPr>
    </w:p>
    <w:p w:rsidR="008231C0" w:rsidRDefault="00DF3471" w:rsidP="00DE0FE1">
      <w:pPr>
        <w:spacing w:before="3" w:line="140" w:lineRule="exact"/>
        <w:ind w:left="144" w:right="144"/>
        <w:rPr>
          <w:rFonts w:asciiTheme="minorHAnsi" w:hAnsiTheme="minorHAnsi"/>
          <w:b/>
          <w:noProof/>
          <w:sz w:val="28"/>
          <w:szCs w:val="28"/>
        </w:rPr>
      </w:pPr>
      <w:r w:rsidRPr="00DF3471">
        <w:rPr>
          <w:noProof/>
        </w:rPr>
        <w:pict>
          <v:shapetype id="_x0000_t202" coordsize="21600,21600" o:spt="202" path="m,l,21600r21600,l21600,xe">
            <v:stroke joinstyle="miter"/>
            <v:path gradientshapeok="t" o:connecttype="rect"/>
          </v:shapetype>
          <v:shape id="_x0000_s1029" type="#_x0000_t202" style="position:absolute;left:0;text-align:left;margin-left:15.05pt;margin-top:24.75pt;width:458.8pt;height:26.1pt;z-index:251666432" wrapcoords="-76 0 -76 20618 21600 20618 21600 0 -76 0" stroked="f">
            <v:textbox style="mso-fit-shape-to-text:t" inset="0,0,0,0">
              <w:txbxContent>
                <w:p w:rsidR="008231C0" w:rsidRPr="008231C0" w:rsidRDefault="008231C0" w:rsidP="008231C0">
                  <w:pPr>
                    <w:pStyle w:val="Caption"/>
                    <w:jc w:val="center"/>
                    <w:rPr>
                      <w:rFonts w:eastAsia="Calibri" w:cs="Calibri"/>
                      <w:noProof/>
                      <w:sz w:val="28"/>
                      <w:szCs w:val="24"/>
                    </w:rPr>
                  </w:pPr>
                  <w:r w:rsidRPr="008231C0">
                    <w:rPr>
                      <w:sz w:val="28"/>
                      <w:szCs w:val="24"/>
                    </w:rPr>
                    <w:t>Practical system for pedestrian button system for traffic lights</w:t>
                  </w:r>
                </w:p>
              </w:txbxContent>
            </v:textbox>
            <w10:wrap type="tight"/>
          </v:shape>
        </w:pict>
      </w:r>
    </w:p>
    <w:p w:rsidR="008231C0" w:rsidRDefault="008231C0" w:rsidP="00DE0FE1">
      <w:pPr>
        <w:spacing w:before="3" w:line="140" w:lineRule="exact"/>
        <w:ind w:left="144" w:right="144"/>
        <w:rPr>
          <w:rFonts w:asciiTheme="minorHAnsi" w:hAnsiTheme="minorHAnsi"/>
          <w:b/>
          <w:noProof/>
          <w:sz w:val="28"/>
          <w:szCs w:val="28"/>
        </w:rPr>
      </w:pPr>
    </w:p>
    <w:p w:rsidR="008231C0" w:rsidRDefault="008231C0" w:rsidP="00DE0FE1">
      <w:pPr>
        <w:spacing w:before="3" w:line="140" w:lineRule="exact"/>
        <w:ind w:left="144" w:right="144"/>
        <w:rPr>
          <w:rFonts w:asciiTheme="minorHAnsi" w:hAnsiTheme="minorHAnsi"/>
          <w:b/>
          <w:noProof/>
          <w:sz w:val="28"/>
          <w:szCs w:val="28"/>
        </w:rPr>
      </w:pPr>
    </w:p>
    <w:p w:rsidR="008231C0" w:rsidRDefault="00DF3471" w:rsidP="00DE0FE1">
      <w:pPr>
        <w:spacing w:before="3" w:line="140" w:lineRule="exact"/>
        <w:ind w:left="144" w:right="144"/>
        <w:rPr>
          <w:rFonts w:asciiTheme="minorHAnsi" w:hAnsiTheme="minorHAnsi"/>
          <w:b/>
          <w:noProof/>
          <w:sz w:val="28"/>
          <w:szCs w:val="28"/>
        </w:rPr>
      </w:pPr>
      <w:r w:rsidRPr="00DF3471">
        <w:rPr>
          <w:noProof/>
        </w:rPr>
        <w:pict>
          <v:shape id="_x0000_s1030" type="#_x0000_t202" style="position:absolute;left:0;text-align:left;margin-left:10.7pt;margin-top:380.1pt;width:471.5pt;height:.05pt;z-index:251668480" wrapcoords="-34 0 -34 19440 21600 19440 21600 0 -34 0" stroked="f">
            <v:textbox style="mso-fit-shape-to-text:t" inset="0,0,0,0">
              <w:txbxContent>
                <w:p w:rsidR="007E585D" w:rsidRPr="007E585D" w:rsidRDefault="007E585D" w:rsidP="007E585D">
                  <w:pPr>
                    <w:pStyle w:val="Caption"/>
                    <w:jc w:val="center"/>
                    <w:rPr>
                      <w:noProof/>
                      <w:sz w:val="48"/>
                      <w:szCs w:val="28"/>
                    </w:rPr>
                  </w:pPr>
                  <w:r w:rsidRPr="007E585D">
                    <w:rPr>
                      <w:sz w:val="32"/>
                    </w:rPr>
                    <w:t>FIGURE 1</w:t>
                  </w:r>
                </w:p>
              </w:txbxContent>
            </v:textbox>
            <w10:wrap type="tight"/>
          </v:shape>
        </w:pict>
      </w:r>
      <w:r w:rsidR="008231C0">
        <w:rPr>
          <w:rFonts w:asciiTheme="minorHAnsi" w:hAnsiTheme="minorHAnsi"/>
          <w:b/>
          <w:noProof/>
          <w:sz w:val="28"/>
          <w:szCs w:val="28"/>
        </w:rPr>
        <w:drawing>
          <wp:anchor distT="0" distB="0" distL="114300" distR="114300" simplePos="0" relativeHeight="251664384" behindDoc="1" locked="0" layoutInCell="1" allowOverlap="1">
            <wp:simplePos x="0" y="0"/>
            <wp:positionH relativeFrom="column">
              <wp:posOffset>135890</wp:posOffset>
            </wp:positionH>
            <wp:positionV relativeFrom="paragraph">
              <wp:posOffset>49530</wp:posOffset>
            </wp:positionV>
            <wp:extent cx="5988050" cy="4720590"/>
            <wp:effectExtent l="19050" t="0" r="0" b="0"/>
            <wp:wrapTight wrapText="bothSides">
              <wp:wrapPolygon edited="0">
                <wp:start x="-69" y="0"/>
                <wp:lineTo x="-69" y="21530"/>
                <wp:lineTo x="21577" y="21530"/>
                <wp:lineTo x="21577" y="0"/>
                <wp:lineTo x="-69" y="0"/>
              </wp:wrapPolygon>
            </wp:wrapTight>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988050" cy="4720590"/>
                    </a:xfrm>
                    <a:prstGeom prst="rect">
                      <a:avLst/>
                    </a:prstGeom>
                    <a:noFill/>
                    <a:ln w="9525">
                      <a:noFill/>
                      <a:miter lim="800000"/>
                      <a:headEnd/>
                      <a:tailEnd/>
                    </a:ln>
                  </pic:spPr>
                </pic:pic>
              </a:graphicData>
            </a:graphic>
          </wp:anchor>
        </w:drawing>
      </w:r>
    </w:p>
    <w:p w:rsidR="008231C0" w:rsidRDefault="008231C0" w:rsidP="00DE0FE1">
      <w:pPr>
        <w:spacing w:before="3" w:line="140" w:lineRule="exact"/>
        <w:ind w:left="144" w:right="144"/>
        <w:rPr>
          <w:rFonts w:asciiTheme="minorHAnsi" w:hAnsiTheme="minorHAnsi"/>
          <w:b/>
          <w:noProof/>
          <w:sz w:val="28"/>
          <w:szCs w:val="28"/>
        </w:rPr>
      </w:pPr>
    </w:p>
    <w:p w:rsidR="008231C0" w:rsidRDefault="008231C0" w:rsidP="00DE0FE1">
      <w:pPr>
        <w:spacing w:before="3" w:line="140" w:lineRule="exact"/>
        <w:ind w:left="144" w:right="144"/>
        <w:rPr>
          <w:rFonts w:asciiTheme="minorHAnsi" w:hAnsiTheme="minorHAnsi"/>
          <w:b/>
          <w:noProof/>
          <w:sz w:val="28"/>
          <w:szCs w:val="28"/>
        </w:rPr>
      </w:pPr>
    </w:p>
    <w:p w:rsidR="00DE0FE1" w:rsidRPr="00DE0FE1" w:rsidRDefault="00DE0FE1" w:rsidP="00DE0FE1">
      <w:pPr>
        <w:spacing w:before="3" w:line="140" w:lineRule="exact"/>
        <w:ind w:right="144"/>
        <w:rPr>
          <w:rFonts w:asciiTheme="minorHAnsi" w:hAnsiTheme="minorHAnsi"/>
          <w:b/>
          <w:sz w:val="28"/>
          <w:szCs w:val="28"/>
        </w:rPr>
      </w:pPr>
    </w:p>
    <w:p w:rsidR="00996126" w:rsidRPr="00DE0FE1" w:rsidRDefault="00996126" w:rsidP="00996126">
      <w:pPr>
        <w:spacing w:before="3" w:line="140" w:lineRule="exact"/>
        <w:ind w:left="144" w:right="144"/>
        <w:rPr>
          <w:rFonts w:asciiTheme="minorHAnsi" w:eastAsia="Calibri" w:hAnsiTheme="minorHAnsi" w:cs="Calibri"/>
          <w:b/>
          <w:sz w:val="28"/>
          <w:szCs w:val="28"/>
        </w:rPr>
      </w:pPr>
    </w:p>
    <w:p w:rsidR="00996126" w:rsidRDefault="00996126" w:rsidP="00996126">
      <w:pPr>
        <w:spacing w:before="3" w:line="140" w:lineRule="exact"/>
        <w:ind w:left="144" w:right="144"/>
        <w:rPr>
          <w:rFonts w:asciiTheme="minorHAnsi" w:eastAsia="Calibri" w:hAnsiTheme="minorHAnsi" w:cs="Calibri"/>
          <w:b/>
          <w:sz w:val="28"/>
          <w:szCs w:val="28"/>
        </w:rPr>
      </w:pPr>
    </w:p>
    <w:p w:rsidR="008231C0" w:rsidRDefault="008231C0" w:rsidP="00996126">
      <w:pPr>
        <w:spacing w:before="3" w:line="140" w:lineRule="exact"/>
        <w:ind w:left="144" w:right="144"/>
        <w:rPr>
          <w:rFonts w:asciiTheme="minorHAnsi" w:eastAsia="Calibri" w:hAnsiTheme="minorHAnsi" w:cs="Calibri"/>
          <w:b/>
          <w:sz w:val="28"/>
          <w:szCs w:val="28"/>
        </w:rPr>
      </w:pPr>
    </w:p>
    <w:p w:rsidR="008231C0" w:rsidRDefault="008231C0" w:rsidP="00996126">
      <w:pPr>
        <w:spacing w:before="3" w:line="140" w:lineRule="exact"/>
        <w:ind w:left="144" w:right="144"/>
        <w:rPr>
          <w:rFonts w:asciiTheme="minorHAnsi" w:eastAsia="Calibri" w:hAnsiTheme="minorHAnsi" w:cs="Calibri"/>
          <w:b/>
          <w:sz w:val="28"/>
          <w:szCs w:val="28"/>
        </w:rPr>
      </w:pPr>
    </w:p>
    <w:p w:rsidR="008231C0" w:rsidRDefault="008231C0" w:rsidP="00996126">
      <w:pPr>
        <w:spacing w:before="3" w:line="140" w:lineRule="exact"/>
        <w:ind w:left="144" w:right="144"/>
        <w:rPr>
          <w:rFonts w:asciiTheme="minorHAnsi" w:eastAsia="Calibri" w:hAnsiTheme="minorHAnsi" w:cs="Calibri"/>
          <w:b/>
          <w:sz w:val="28"/>
          <w:szCs w:val="28"/>
        </w:rPr>
      </w:pPr>
    </w:p>
    <w:p w:rsidR="008231C0" w:rsidRDefault="008231C0" w:rsidP="00996126">
      <w:pPr>
        <w:spacing w:before="3" w:line="140" w:lineRule="exact"/>
        <w:ind w:left="144" w:right="144"/>
        <w:rPr>
          <w:rFonts w:asciiTheme="minorHAnsi" w:eastAsia="Calibri" w:hAnsiTheme="minorHAnsi" w:cs="Calibri"/>
          <w:b/>
          <w:sz w:val="28"/>
          <w:szCs w:val="28"/>
        </w:rPr>
      </w:pPr>
    </w:p>
    <w:p w:rsidR="008231C0" w:rsidRDefault="008231C0" w:rsidP="00996126">
      <w:pPr>
        <w:spacing w:before="3" w:line="140" w:lineRule="exact"/>
        <w:ind w:left="144" w:right="144"/>
        <w:rPr>
          <w:rFonts w:asciiTheme="minorHAnsi" w:eastAsia="Calibri" w:hAnsiTheme="minorHAnsi" w:cs="Calibri"/>
          <w:b/>
          <w:sz w:val="28"/>
          <w:szCs w:val="28"/>
        </w:rPr>
      </w:pPr>
    </w:p>
    <w:p w:rsidR="003151C1" w:rsidRDefault="003151C1" w:rsidP="008231C0">
      <w:pPr>
        <w:ind w:right="144"/>
        <w:rPr>
          <w:rFonts w:asciiTheme="minorHAnsi" w:eastAsia="Calibri" w:hAnsiTheme="minorHAnsi" w:cs="Calibri"/>
          <w:b/>
          <w:sz w:val="28"/>
          <w:szCs w:val="28"/>
        </w:rPr>
      </w:pPr>
    </w:p>
    <w:p w:rsidR="003151C1" w:rsidRDefault="003151C1" w:rsidP="005F1F11">
      <w:pPr>
        <w:ind w:left="144" w:right="144"/>
        <w:rPr>
          <w:rFonts w:asciiTheme="minorHAnsi" w:eastAsia="Calibri" w:hAnsiTheme="minorHAnsi" w:cs="Calibri"/>
          <w:b/>
          <w:sz w:val="28"/>
          <w:szCs w:val="28"/>
        </w:rPr>
      </w:pPr>
    </w:p>
    <w:p w:rsidR="00715A03" w:rsidRDefault="00715A03" w:rsidP="005F1F11">
      <w:pPr>
        <w:ind w:left="144" w:right="144"/>
        <w:rPr>
          <w:rFonts w:asciiTheme="minorHAnsi" w:eastAsia="Calibri" w:hAnsiTheme="minorHAnsi" w:cs="Calibri"/>
          <w:b/>
          <w:sz w:val="28"/>
          <w:szCs w:val="28"/>
        </w:rPr>
      </w:pPr>
    </w:p>
    <w:p w:rsidR="00715A03" w:rsidRDefault="00715A03" w:rsidP="005F1F11">
      <w:pPr>
        <w:ind w:left="144" w:right="144"/>
        <w:rPr>
          <w:rFonts w:asciiTheme="minorHAnsi" w:eastAsia="Calibri" w:hAnsiTheme="minorHAnsi" w:cs="Calibri"/>
          <w:b/>
          <w:sz w:val="28"/>
          <w:szCs w:val="28"/>
        </w:rPr>
      </w:pPr>
    </w:p>
    <w:p w:rsidR="00715A03" w:rsidRDefault="00715A03" w:rsidP="005F1F11">
      <w:pPr>
        <w:ind w:left="144" w:right="144"/>
        <w:rPr>
          <w:rFonts w:asciiTheme="minorHAnsi" w:eastAsia="Calibri" w:hAnsiTheme="minorHAnsi" w:cs="Calibri"/>
          <w:b/>
          <w:sz w:val="28"/>
          <w:szCs w:val="28"/>
        </w:rPr>
      </w:pPr>
    </w:p>
    <w:p w:rsidR="00715A03" w:rsidRDefault="00715A03" w:rsidP="005F1F11">
      <w:pPr>
        <w:ind w:left="144" w:right="144"/>
        <w:rPr>
          <w:rFonts w:asciiTheme="minorHAnsi" w:eastAsia="Calibri" w:hAnsiTheme="minorHAnsi" w:cs="Calibri"/>
          <w:b/>
          <w:sz w:val="28"/>
          <w:szCs w:val="28"/>
        </w:rPr>
      </w:pPr>
    </w:p>
    <w:p w:rsidR="00715A03" w:rsidRDefault="00715A03" w:rsidP="005F1F11">
      <w:pPr>
        <w:ind w:left="144" w:right="144"/>
        <w:rPr>
          <w:rFonts w:asciiTheme="minorHAnsi" w:eastAsia="Calibri" w:hAnsiTheme="minorHAnsi" w:cs="Calibri"/>
          <w:b/>
          <w:sz w:val="28"/>
          <w:szCs w:val="28"/>
        </w:rPr>
      </w:pPr>
    </w:p>
    <w:p w:rsidR="00715A03" w:rsidRDefault="00715A03" w:rsidP="005F1F11">
      <w:pPr>
        <w:ind w:left="144" w:right="144"/>
        <w:rPr>
          <w:rFonts w:asciiTheme="minorHAnsi" w:eastAsia="Calibri" w:hAnsiTheme="minorHAnsi" w:cs="Calibri"/>
          <w:b/>
          <w:sz w:val="28"/>
          <w:szCs w:val="28"/>
        </w:rPr>
      </w:pPr>
    </w:p>
    <w:p w:rsidR="00715A03" w:rsidRDefault="00715A03" w:rsidP="005F1F11">
      <w:pPr>
        <w:ind w:left="144" w:right="144"/>
        <w:rPr>
          <w:rFonts w:asciiTheme="minorHAnsi" w:eastAsia="Calibri" w:hAnsiTheme="minorHAnsi" w:cs="Calibri"/>
          <w:b/>
          <w:sz w:val="28"/>
          <w:szCs w:val="28"/>
        </w:rPr>
      </w:pPr>
    </w:p>
    <w:p w:rsidR="00715A03" w:rsidRDefault="00715A03" w:rsidP="005F1F11">
      <w:pPr>
        <w:ind w:left="144" w:right="144"/>
        <w:rPr>
          <w:rFonts w:asciiTheme="minorHAnsi" w:eastAsia="Calibri" w:hAnsiTheme="minorHAnsi" w:cs="Calibri"/>
          <w:b/>
          <w:sz w:val="28"/>
          <w:szCs w:val="28"/>
        </w:rPr>
      </w:pPr>
    </w:p>
    <w:p w:rsidR="00715A03" w:rsidRDefault="00715A03" w:rsidP="005F1F11">
      <w:pPr>
        <w:ind w:left="144" w:right="144"/>
        <w:rPr>
          <w:rFonts w:asciiTheme="minorHAnsi" w:eastAsia="Calibri" w:hAnsiTheme="minorHAnsi" w:cs="Calibri"/>
          <w:b/>
          <w:sz w:val="28"/>
          <w:szCs w:val="28"/>
        </w:rPr>
      </w:pPr>
    </w:p>
    <w:p w:rsidR="00715A03" w:rsidRDefault="008231C0" w:rsidP="005F1F11">
      <w:pPr>
        <w:ind w:left="144" w:right="144"/>
        <w:rPr>
          <w:rFonts w:asciiTheme="minorHAnsi" w:eastAsia="Calibri" w:hAnsiTheme="minorHAnsi" w:cs="Calibri"/>
          <w:b/>
          <w:sz w:val="28"/>
          <w:szCs w:val="28"/>
        </w:rPr>
      </w:pPr>
      <w:r>
        <w:rPr>
          <w:rFonts w:asciiTheme="minorHAnsi" w:eastAsia="Calibri" w:hAnsiTheme="minorHAnsi" w:cs="Calibri"/>
          <w:b/>
          <w:noProof/>
          <w:sz w:val="28"/>
          <w:szCs w:val="28"/>
        </w:rPr>
        <w:drawing>
          <wp:inline distT="0" distB="0" distL="0" distR="0">
            <wp:extent cx="5943600" cy="3293403"/>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943600" cy="3293403"/>
                    </a:xfrm>
                    <a:prstGeom prst="rect">
                      <a:avLst/>
                    </a:prstGeom>
                    <a:noFill/>
                    <a:ln w="9525">
                      <a:noFill/>
                      <a:miter lim="800000"/>
                      <a:headEnd/>
                      <a:tailEnd/>
                    </a:ln>
                  </pic:spPr>
                </pic:pic>
              </a:graphicData>
            </a:graphic>
          </wp:inline>
        </w:drawing>
      </w:r>
    </w:p>
    <w:p w:rsidR="00715A03" w:rsidRDefault="00715A03" w:rsidP="005F1F11">
      <w:pPr>
        <w:ind w:left="144" w:right="144"/>
        <w:rPr>
          <w:rFonts w:asciiTheme="minorHAnsi" w:eastAsia="Calibri" w:hAnsiTheme="minorHAnsi" w:cs="Calibri"/>
          <w:b/>
          <w:sz w:val="28"/>
          <w:szCs w:val="28"/>
        </w:rPr>
      </w:pPr>
    </w:p>
    <w:p w:rsidR="00715A03" w:rsidRDefault="00715A03" w:rsidP="005F1F11">
      <w:pPr>
        <w:ind w:left="144" w:right="144"/>
        <w:rPr>
          <w:rFonts w:asciiTheme="minorHAnsi" w:eastAsia="Calibri" w:hAnsiTheme="minorHAnsi" w:cs="Calibri"/>
          <w:b/>
          <w:sz w:val="28"/>
          <w:szCs w:val="28"/>
        </w:rPr>
      </w:pPr>
    </w:p>
    <w:p w:rsidR="007E585D" w:rsidRDefault="007E585D" w:rsidP="008231C0">
      <w:pPr>
        <w:pStyle w:val="Caption"/>
        <w:jc w:val="center"/>
        <w:rPr>
          <w:sz w:val="28"/>
        </w:rPr>
      </w:pPr>
      <w:r>
        <w:rPr>
          <w:sz w:val="28"/>
        </w:rPr>
        <w:t>FIGURE 2:</w:t>
      </w:r>
    </w:p>
    <w:p w:rsidR="008231C0" w:rsidRPr="008231C0" w:rsidRDefault="008231C0" w:rsidP="008231C0">
      <w:pPr>
        <w:pStyle w:val="Caption"/>
        <w:jc w:val="center"/>
        <w:rPr>
          <w:rFonts w:asciiTheme="minorHAnsi" w:eastAsia="Calibri" w:hAnsiTheme="minorHAnsi" w:cs="Calibri"/>
          <w:b w:val="0"/>
          <w:sz w:val="44"/>
          <w:szCs w:val="28"/>
        </w:rPr>
      </w:pPr>
      <w:r w:rsidRPr="008231C0">
        <w:rPr>
          <w:sz w:val="28"/>
        </w:rPr>
        <w:t>REPRESENTATION OF NORTH-SOUTH DIRECTION</w:t>
      </w:r>
    </w:p>
    <w:p w:rsidR="00715A03" w:rsidRDefault="00715A03" w:rsidP="005F1F11">
      <w:pPr>
        <w:ind w:left="144" w:right="144"/>
        <w:rPr>
          <w:rFonts w:asciiTheme="minorHAnsi" w:eastAsia="Calibri" w:hAnsiTheme="minorHAnsi" w:cs="Calibri"/>
          <w:b/>
          <w:sz w:val="28"/>
          <w:szCs w:val="28"/>
        </w:rPr>
      </w:pPr>
    </w:p>
    <w:p w:rsidR="00715A03" w:rsidRDefault="00715A03" w:rsidP="005F1F11">
      <w:pPr>
        <w:ind w:left="144" w:right="144"/>
        <w:rPr>
          <w:rFonts w:asciiTheme="minorHAnsi" w:eastAsia="Calibri" w:hAnsiTheme="minorHAnsi" w:cs="Calibri"/>
          <w:b/>
          <w:sz w:val="28"/>
          <w:szCs w:val="28"/>
        </w:rPr>
      </w:pPr>
    </w:p>
    <w:p w:rsidR="00715A03" w:rsidRDefault="00715A03" w:rsidP="005F1F11">
      <w:pPr>
        <w:ind w:left="144" w:right="144"/>
        <w:rPr>
          <w:rFonts w:asciiTheme="minorHAnsi" w:eastAsia="Calibri" w:hAnsiTheme="minorHAnsi" w:cs="Calibri"/>
          <w:b/>
          <w:sz w:val="28"/>
          <w:szCs w:val="28"/>
        </w:rPr>
      </w:pPr>
    </w:p>
    <w:p w:rsidR="00715A03" w:rsidRDefault="00715A03" w:rsidP="005F1F11">
      <w:pPr>
        <w:ind w:left="144" w:right="144"/>
        <w:rPr>
          <w:rFonts w:asciiTheme="minorHAnsi" w:eastAsia="Calibri" w:hAnsiTheme="minorHAnsi" w:cs="Calibri"/>
          <w:b/>
          <w:sz w:val="28"/>
          <w:szCs w:val="28"/>
        </w:rPr>
      </w:pPr>
    </w:p>
    <w:p w:rsidR="00715A03" w:rsidRDefault="00715A03" w:rsidP="005F1F11">
      <w:pPr>
        <w:ind w:left="144" w:right="144"/>
        <w:rPr>
          <w:rFonts w:asciiTheme="minorHAnsi" w:eastAsia="Calibri" w:hAnsiTheme="minorHAnsi" w:cs="Calibri"/>
          <w:b/>
          <w:sz w:val="28"/>
          <w:szCs w:val="28"/>
        </w:rPr>
      </w:pPr>
    </w:p>
    <w:p w:rsidR="00715A03" w:rsidRDefault="00715A03" w:rsidP="005F1F11">
      <w:pPr>
        <w:ind w:left="144" w:right="144"/>
        <w:rPr>
          <w:rFonts w:asciiTheme="minorHAnsi" w:eastAsia="Calibri" w:hAnsiTheme="minorHAnsi" w:cs="Calibri"/>
          <w:b/>
          <w:sz w:val="28"/>
          <w:szCs w:val="28"/>
        </w:rPr>
      </w:pPr>
    </w:p>
    <w:p w:rsidR="00715A03" w:rsidRDefault="00715A03" w:rsidP="005F1F11">
      <w:pPr>
        <w:ind w:left="144" w:right="144"/>
        <w:rPr>
          <w:rFonts w:asciiTheme="minorHAnsi" w:eastAsia="Calibri" w:hAnsiTheme="minorHAnsi" w:cs="Calibri"/>
          <w:b/>
          <w:sz w:val="28"/>
          <w:szCs w:val="28"/>
        </w:rPr>
      </w:pPr>
    </w:p>
    <w:p w:rsidR="00715A03" w:rsidRDefault="00715A03" w:rsidP="005F1F11">
      <w:pPr>
        <w:ind w:left="144" w:right="144"/>
        <w:rPr>
          <w:rFonts w:asciiTheme="minorHAnsi" w:eastAsia="Calibri" w:hAnsiTheme="minorHAnsi" w:cs="Calibri"/>
          <w:b/>
          <w:sz w:val="28"/>
          <w:szCs w:val="28"/>
        </w:rPr>
      </w:pPr>
    </w:p>
    <w:p w:rsidR="008231C0" w:rsidRDefault="00DC7CEC" w:rsidP="008231C0">
      <w:pPr>
        <w:keepNext/>
        <w:ind w:left="144" w:right="144"/>
        <w:rPr>
          <w:b/>
        </w:rPr>
      </w:pPr>
      <w:r w:rsidRPr="00DC7CEC">
        <w:rPr>
          <w:b/>
        </w:rPr>
        <w:t>RESULTS</w:t>
      </w:r>
    </w:p>
    <w:p w:rsidR="00DC7CEC" w:rsidRPr="00DC7CEC" w:rsidRDefault="00DC7CEC" w:rsidP="008231C0">
      <w:pPr>
        <w:keepNext/>
        <w:ind w:left="144" w:right="144"/>
        <w:rPr>
          <w:b/>
        </w:rPr>
      </w:pPr>
    </w:p>
    <w:p w:rsidR="00715A03" w:rsidRDefault="00715A03" w:rsidP="005F1F11">
      <w:pPr>
        <w:ind w:left="144" w:right="144"/>
        <w:rPr>
          <w:rFonts w:asciiTheme="minorHAnsi" w:eastAsia="Calibri" w:hAnsiTheme="minorHAnsi" w:cs="Calibri"/>
          <w:b/>
          <w:sz w:val="28"/>
          <w:szCs w:val="28"/>
        </w:rPr>
      </w:pPr>
    </w:p>
    <w:p w:rsidR="00715A03" w:rsidRDefault="00DF3471" w:rsidP="005F1F11">
      <w:pPr>
        <w:ind w:left="144" w:right="144"/>
        <w:rPr>
          <w:rFonts w:asciiTheme="minorHAnsi" w:eastAsia="Calibri" w:hAnsiTheme="minorHAnsi" w:cs="Calibri"/>
          <w:b/>
          <w:sz w:val="28"/>
          <w:szCs w:val="28"/>
        </w:rPr>
      </w:pPr>
      <w:r w:rsidRPr="00DF3471">
        <w:rPr>
          <w:noProof/>
        </w:rPr>
        <w:pict>
          <v:shape id="_x0000_s1032" type="#_x0000_t202" style="position:absolute;left:0;text-align:left;margin-left:14.05pt;margin-top:370.05pt;width:467.7pt;height:.05pt;z-index:251671552" stroked="f">
            <v:textbox style="mso-fit-shape-to-text:t" inset="0,0,0,0">
              <w:txbxContent>
                <w:p w:rsidR="00DC7CEC" w:rsidRPr="00DC7CEC" w:rsidRDefault="00DC7CEC" w:rsidP="00DC7CEC">
                  <w:pPr>
                    <w:pStyle w:val="Caption"/>
                    <w:jc w:val="center"/>
                    <w:rPr>
                      <w:rFonts w:eastAsia="Calibri" w:cs="Calibri"/>
                      <w:noProof/>
                      <w:sz w:val="44"/>
                      <w:szCs w:val="28"/>
                    </w:rPr>
                  </w:pPr>
                  <w:r w:rsidRPr="00DC7CEC">
                    <w:rPr>
                      <w:sz w:val="28"/>
                    </w:rPr>
                    <w:t>RTL SCHEMATIC (TOP-LEVEL)</w:t>
                  </w:r>
                </w:p>
              </w:txbxContent>
            </v:textbox>
            <w10:wrap type="square"/>
          </v:shape>
        </w:pict>
      </w:r>
      <w:r w:rsidR="00DC7CEC">
        <w:rPr>
          <w:rFonts w:asciiTheme="minorHAnsi" w:eastAsia="Calibri" w:hAnsiTheme="minorHAnsi" w:cs="Calibri"/>
          <w:b/>
          <w:noProof/>
          <w:sz w:val="28"/>
          <w:szCs w:val="28"/>
        </w:rPr>
        <w:drawing>
          <wp:anchor distT="0" distB="0" distL="114300" distR="114300" simplePos="0" relativeHeight="251669504" behindDoc="0" locked="0" layoutInCell="1" allowOverlap="1">
            <wp:simplePos x="0" y="0"/>
            <wp:positionH relativeFrom="column">
              <wp:posOffset>178435</wp:posOffset>
            </wp:positionH>
            <wp:positionV relativeFrom="paragraph">
              <wp:posOffset>294005</wp:posOffset>
            </wp:positionV>
            <wp:extent cx="5939790" cy="4348480"/>
            <wp:effectExtent l="1905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939790" cy="4348480"/>
                    </a:xfrm>
                    <a:prstGeom prst="rect">
                      <a:avLst/>
                    </a:prstGeom>
                    <a:noFill/>
                    <a:ln w="9525">
                      <a:noFill/>
                      <a:miter lim="800000"/>
                      <a:headEnd/>
                      <a:tailEnd/>
                    </a:ln>
                  </pic:spPr>
                </pic:pic>
              </a:graphicData>
            </a:graphic>
          </wp:anchor>
        </w:drawing>
      </w:r>
    </w:p>
    <w:p w:rsidR="00614513" w:rsidRDefault="00614513" w:rsidP="005F1F11">
      <w:pPr>
        <w:ind w:left="144" w:right="144"/>
        <w:rPr>
          <w:rFonts w:asciiTheme="minorHAnsi" w:eastAsia="Calibri" w:hAnsiTheme="minorHAnsi" w:cs="Calibri"/>
          <w:b/>
          <w:sz w:val="36"/>
          <w:szCs w:val="28"/>
        </w:rPr>
      </w:pPr>
    </w:p>
    <w:p w:rsidR="00614513" w:rsidRDefault="00614513" w:rsidP="005F1F11">
      <w:pPr>
        <w:ind w:left="144" w:right="144"/>
        <w:rPr>
          <w:rFonts w:asciiTheme="minorHAnsi" w:eastAsia="Calibri" w:hAnsiTheme="minorHAnsi" w:cs="Calibri"/>
          <w:b/>
          <w:sz w:val="36"/>
          <w:szCs w:val="28"/>
        </w:rPr>
      </w:pPr>
    </w:p>
    <w:p w:rsidR="00614513" w:rsidRDefault="00614513" w:rsidP="005F1F11">
      <w:pPr>
        <w:ind w:left="144" w:right="144"/>
        <w:rPr>
          <w:rFonts w:asciiTheme="minorHAnsi" w:eastAsia="Calibri" w:hAnsiTheme="minorHAnsi" w:cs="Calibri"/>
          <w:b/>
          <w:sz w:val="36"/>
          <w:szCs w:val="28"/>
        </w:rPr>
      </w:pPr>
    </w:p>
    <w:p w:rsidR="00614513" w:rsidRDefault="00614513" w:rsidP="005F1F11">
      <w:pPr>
        <w:ind w:left="144" w:right="144"/>
        <w:rPr>
          <w:rFonts w:asciiTheme="minorHAnsi" w:eastAsia="Calibri" w:hAnsiTheme="minorHAnsi" w:cs="Calibri"/>
          <w:b/>
          <w:sz w:val="36"/>
          <w:szCs w:val="28"/>
        </w:rPr>
      </w:pPr>
    </w:p>
    <w:p w:rsidR="00614513" w:rsidRDefault="00614513" w:rsidP="005F1F11">
      <w:pPr>
        <w:ind w:left="144" w:right="144"/>
        <w:rPr>
          <w:rFonts w:asciiTheme="minorHAnsi" w:eastAsia="Calibri" w:hAnsiTheme="minorHAnsi" w:cs="Calibri"/>
          <w:b/>
          <w:sz w:val="36"/>
          <w:szCs w:val="28"/>
        </w:rPr>
      </w:pPr>
    </w:p>
    <w:p w:rsidR="00614513" w:rsidRDefault="00614513" w:rsidP="005F1F11">
      <w:pPr>
        <w:ind w:left="144" w:right="144"/>
        <w:rPr>
          <w:rFonts w:asciiTheme="minorHAnsi" w:eastAsia="Calibri" w:hAnsiTheme="minorHAnsi" w:cs="Calibri"/>
          <w:b/>
          <w:sz w:val="36"/>
          <w:szCs w:val="28"/>
        </w:rPr>
      </w:pPr>
    </w:p>
    <w:p w:rsidR="00614513" w:rsidRDefault="00614513" w:rsidP="005F1F11">
      <w:pPr>
        <w:ind w:left="144" w:right="144"/>
        <w:rPr>
          <w:rFonts w:asciiTheme="minorHAnsi" w:eastAsia="Calibri" w:hAnsiTheme="minorHAnsi" w:cs="Calibri"/>
          <w:b/>
          <w:sz w:val="36"/>
          <w:szCs w:val="28"/>
        </w:rPr>
      </w:pPr>
    </w:p>
    <w:p w:rsidR="00614513" w:rsidRDefault="00614513" w:rsidP="005F1F11">
      <w:pPr>
        <w:ind w:left="144" w:right="144"/>
        <w:rPr>
          <w:rFonts w:asciiTheme="minorHAnsi" w:eastAsia="Calibri" w:hAnsiTheme="minorHAnsi" w:cs="Calibri"/>
          <w:b/>
          <w:sz w:val="36"/>
          <w:szCs w:val="28"/>
        </w:rPr>
      </w:pPr>
    </w:p>
    <w:p w:rsidR="00715A03" w:rsidRPr="007F5E2F" w:rsidRDefault="00614513" w:rsidP="005F1F11">
      <w:pPr>
        <w:ind w:left="144" w:right="144"/>
        <w:rPr>
          <w:rFonts w:asciiTheme="minorHAnsi" w:eastAsia="Calibri" w:hAnsiTheme="minorHAnsi" w:cs="Calibri"/>
          <w:b/>
          <w:color w:val="00B0F0"/>
          <w:sz w:val="36"/>
          <w:szCs w:val="28"/>
        </w:rPr>
      </w:pPr>
      <w:r w:rsidRPr="007F5E2F">
        <w:rPr>
          <w:rFonts w:asciiTheme="minorHAnsi" w:eastAsia="Calibri" w:hAnsiTheme="minorHAnsi" w:cs="Calibri"/>
          <w:b/>
          <w:color w:val="00B0F0"/>
          <w:sz w:val="36"/>
          <w:szCs w:val="28"/>
        </w:rPr>
        <w:t>DETAILED VIEW OF ALL RTL SCHEMATICS:</w:t>
      </w:r>
    </w:p>
    <w:p w:rsidR="00715A03" w:rsidRDefault="00715A03" w:rsidP="005F1F11">
      <w:pPr>
        <w:ind w:left="144" w:right="144"/>
        <w:rPr>
          <w:rFonts w:asciiTheme="minorHAnsi" w:eastAsia="Calibri" w:hAnsiTheme="minorHAnsi" w:cs="Calibri"/>
          <w:b/>
          <w:sz w:val="28"/>
          <w:szCs w:val="28"/>
        </w:rPr>
      </w:pPr>
    </w:p>
    <w:p w:rsidR="00715A03" w:rsidRDefault="00715A03" w:rsidP="005F1F11">
      <w:pPr>
        <w:ind w:left="144" w:right="144"/>
        <w:rPr>
          <w:rFonts w:asciiTheme="minorHAnsi" w:eastAsia="Calibri" w:hAnsiTheme="minorHAnsi" w:cs="Calibri"/>
          <w:b/>
          <w:sz w:val="28"/>
          <w:szCs w:val="28"/>
        </w:rPr>
      </w:pPr>
    </w:p>
    <w:p w:rsidR="00715A03" w:rsidRDefault="00715A03" w:rsidP="005F1F11">
      <w:pPr>
        <w:ind w:left="144" w:right="144"/>
        <w:rPr>
          <w:rFonts w:asciiTheme="minorHAnsi" w:eastAsia="Calibri" w:hAnsiTheme="minorHAnsi" w:cs="Calibri"/>
          <w:b/>
          <w:sz w:val="28"/>
          <w:szCs w:val="28"/>
        </w:rPr>
      </w:pPr>
    </w:p>
    <w:p w:rsidR="008231C0" w:rsidRDefault="00DC7CEC" w:rsidP="005F1F11">
      <w:pPr>
        <w:ind w:left="144" w:right="144"/>
        <w:rPr>
          <w:rFonts w:asciiTheme="minorHAnsi" w:eastAsia="Calibri" w:hAnsiTheme="minorHAnsi" w:cs="Calibri"/>
          <w:b/>
          <w:sz w:val="28"/>
          <w:szCs w:val="28"/>
        </w:rPr>
      </w:pPr>
      <w:r>
        <w:rPr>
          <w:rFonts w:asciiTheme="minorHAnsi" w:eastAsia="Calibri" w:hAnsiTheme="minorHAnsi" w:cs="Calibri"/>
          <w:b/>
          <w:noProof/>
          <w:sz w:val="28"/>
          <w:szCs w:val="28"/>
        </w:rPr>
        <w:drawing>
          <wp:inline distT="0" distB="0" distL="0" distR="0">
            <wp:extent cx="5932591" cy="4391247"/>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5932805" cy="4391406"/>
                    </a:xfrm>
                    <a:prstGeom prst="rect">
                      <a:avLst/>
                    </a:prstGeom>
                    <a:noFill/>
                    <a:ln w="9525">
                      <a:noFill/>
                      <a:miter lim="800000"/>
                      <a:headEnd/>
                      <a:tailEnd/>
                    </a:ln>
                  </pic:spPr>
                </pic:pic>
              </a:graphicData>
            </a:graphic>
          </wp:inline>
        </w:drawing>
      </w:r>
    </w:p>
    <w:p w:rsidR="008231C0" w:rsidRDefault="008231C0" w:rsidP="005F1F11">
      <w:pPr>
        <w:ind w:left="144" w:right="144"/>
        <w:rPr>
          <w:rFonts w:asciiTheme="minorHAnsi" w:eastAsia="Calibri" w:hAnsiTheme="minorHAnsi" w:cs="Calibri"/>
          <w:b/>
          <w:sz w:val="28"/>
          <w:szCs w:val="28"/>
        </w:rPr>
      </w:pPr>
    </w:p>
    <w:p w:rsidR="008231C0" w:rsidRDefault="00614513" w:rsidP="008231C0">
      <w:pPr>
        <w:ind w:right="144"/>
        <w:rPr>
          <w:rFonts w:asciiTheme="minorHAnsi" w:eastAsia="Calibri" w:hAnsiTheme="minorHAnsi" w:cs="Calibri"/>
          <w:b/>
          <w:sz w:val="28"/>
          <w:szCs w:val="28"/>
        </w:rPr>
      </w:pPr>
      <w:r>
        <w:rPr>
          <w:rFonts w:asciiTheme="minorHAnsi" w:eastAsia="Calibri" w:hAnsiTheme="minorHAnsi" w:cs="Calibri"/>
          <w:b/>
          <w:noProof/>
          <w:sz w:val="28"/>
          <w:szCs w:val="28"/>
        </w:rPr>
        <w:lastRenderedPageBreak/>
        <w:drawing>
          <wp:inline distT="0" distB="0" distL="0" distR="0">
            <wp:extent cx="5932094" cy="4157330"/>
            <wp:effectExtent l="1905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5932805" cy="4157828"/>
                    </a:xfrm>
                    <a:prstGeom prst="rect">
                      <a:avLst/>
                    </a:prstGeom>
                    <a:noFill/>
                    <a:ln w="9525">
                      <a:noFill/>
                      <a:miter lim="800000"/>
                      <a:headEnd/>
                      <a:tailEnd/>
                    </a:ln>
                  </pic:spPr>
                </pic:pic>
              </a:graphicData>
            </a:graphic>
          </wp:inline>
        </w:drawing>
      </w:r>
    </w:p>
    <w:p w:rsidR="008231C0" w:rsidRDefault="008231C0" w:rsidP="008231C0">
      <w:pPr>
        <w:ind w:right="144"/>
        <w:rPr>
          <w:rFonts w:asciiTheme="minorHAnsi" w:eastAsia="Calibri" w:hAnsiTheme="minorHAnsi" w:cs="Calibri"/>
          <w:b/>
          <w:sz w:val="28"/>
          <w:szCs w:val="28"/>
        </w:rPr>
      </w:pPr>
    </w:p>
    <w:p w:rsidR="003151C1" w:rsidRDefault="00614513" w:rsidP="005F1F11">
      <w:pPr>
        <w:ind w:left="144" w:right="144"/>
        <w:rPr>
          <w:rFonts w:asciiTheme="minorHAnsi" w:eastAsia="Calibri" w:hAnsiTheme="minorHAnsi" w:cs="Calibri"/>
          <w:sz w:val="28"/>
          <w:szCs w:val="28"/>
        </w:rPr>
      </w:pPr>
      <w:r>
        <w:rPr>
          <w:rFonts w:asciiTheme="minorHAnsi" w:eastAsia="Calibri" w:hAnsiTheme="minorHAnsi" w:cs="Calibri"/>
          <w:noProof/>
          <w:sz w:val="28"/>
          <w:szCs w:val="28"/>
        </w:rPr>
        <w:lastRenderedPageBreak/>
        <w:drawing>
          <wp:inline distT="0" distB="0" distL="0" distR="0">
            <wp:extent cx="5942863" cy="4635796"/>
            <wp:effectExtent l="19050" t="0" r="737"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943600" cy="4636371"/>
                    </a:xfrm>
                    <a:prstGeom prst="rect">
                      <a:avLst/>
                    </a:prstGeom>
                    <a:noFill/>
                    <a:ln w="9525">
                      <a:noFill/>
                      <a:miter lim="800000"/>
                      <a:headEnd/>
                      <a:tailEnd/>
                    </a:ln>
                  </pic:spPr>
                </pic:pic>
              </a:graphicData>
            </a:graphic>
          </wp:inline>
        </w:drawing>
      </w:r>
    </w:p>
    <w:p w:rsidR="00614513" w:rsidRDefault="00614513" w:rsidP="005F1F11">
      <w:pPr>
        <w:ind w:left="144" w:right="144"/>
        <w:rPr>
          <w:rFonts w:asciiTheme="minorHAnsi" w:eastAsia="Calibri" w:hAnsiTheme="minorHAnsi" w:cs="Calibri"/>
          <w:sz w:val="28"/>
          <w:szCs w:val="28"/>
        </w:rPr>
      </w:pPr>
      <w:r>
        <w:rPr>
          <w:rFonts w:asciiTheme="minorHAnsi" w:eastAsia="Calibri" w:hAnsiTheme="minorHAnsi" w:cs="Calibri"/>
          <w:noProof/>
          <w:sz w:val="28"/>
          <w:szCs w:val="28"/>
        </w:rPr>
        <w:lastRenderedPageBreak/>
        <w:drawing>
          <wp:inline distT="0" distB="0" distL="0" distR="0">
            <wp:extent cx="5943600" cy="4253230"/>
            <wp:effectExtent l="1905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5943600" cy="4253230"/>
                    </a:xfrm>
                    <a:prstGeom prst="rect">
                      <a:avLst/>
                    </a:prstGeom>
                    <a:noFill/>
                    <a:ln w="9525">
                      <a:noFill/>
                      <a:miter lim="800000"/>
                      <a:headEnd/>
                      <a:tailEnd/>
                    </a:ln>
                  </pic:spPr>
                </pic:pic>
              </a:graphicData>
            </a:graphic>
          </wp:inline>
        </w:drawing>
      </w:r>
    </w:p>
    <w:p w:rsidR="00614513" w:rsidRDefault="00614513" w:rsidP="005F1F11">
      <w:pPr>
        <w:ind w:left="144" w:right="144"/>
        <w:rPr>
          <w:rFonts w:asciiTheme="minorHAnsi" w:eastAsia="Calibri" w:hAnsiTheme="minorHAnsi" w:cs="Calibri"/>
          <w:sz w:val="28"/>
          <w:szCs w:val="28"/>
        </w:rPr>
      </w:pPr>
      <w:r>
        <w:rPr>
          <w:rFonts w:asciiTheme="minorHAnsi" w:eastAsia="Calibri" w:hAnsiTheme="minorHAnsi" w:cs="Calibri"/>
          <w:noProof/>
          <w:sz w:val="28"/>
          <w:szCs w:val="28"/>
        </w:rPr>
        <w:lastRenderedPageBreak/>
        <w:drawing>
          <wp:inline distT="0" distB="0" distL="0" distR="0">
            <wp:extent cx="3689350" cy="4614545"/>
            <wp:effectExtent l="19050" t="0" r="635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srcRect/>
                    <a:stretch>
                      <a:fillRect/>
                    </a:stretch>
                  </pic:blipFill>
                  <pic:spPr bwMode="auto">
                    <a:xfrm>
                      <a:off x="0" y="0"/>
                      <a:ext cx="3689350" cy="4614545"/>
                    </a:xfrm>
                    <a:prstGeom prst="rect">
                      <a:avLst/>
                    </a:prstGeom>
                    <a:noFill/>
                    <a:ln w="9525">
                      <a:noFill/>
                      <a:miter lim="800000"/>
                      <a:headEnd/>
                      <a:tailEnd/>
                    </a:ln>
                  </pic:spPr>
                </pic:pic>
              </a:graphicData>
            </a:graphic>
          </wp:inline>
        </w:drawing>
      </w:r>
      <w:r>
        <w:rPr>
          <w:rFonts w:asciiTheme="minorHAnsi" w:eastAsia="Calibri" w:hAnsiTheme="minorHAnsi" w:cs="Calibri"/>
          <w:noProof/>
          <w:sz w:val="28"/>
          <w:szCs w:val="28"/>
        </w:rPr>
        <w:lastRenderedPageBreak/>
        <w:drawing>
          <wp:inline distT="0" distB="0" distL="0" distR="0">
            <wp:extent cx="3668395" cy="4582795"/>
            <wp:effectExtent l="19050" t="0" r="8255"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3668395" cy="4582795"/>
                    </a:xfrm>
                    <a:prstGeom prst="rect">
                      <a:avLst/>
                    </a:prstGeom>
                    <a:noFill/>
                    <a:ln w="9525">
                      <a:noFill/>
                      <a:miter lim="800000"/>
                      <a:headEnd/>
                      <a:tailEnd/>
                    </a:ln>
                  </pic:spPr>
                </pic:pic>
              </a:graphicData>
            </a:graphic>
          </wp:inline>
        </w:drawing>
      </w:r>
    </w:p>
    <w:p w:rsidR="00614513" w:rsidRDefault="00614513" w:rsidP="005F1F11">
      <w:pPr>
        <w:ind w:left="144" w:right="144"/>
        <w:rPr>
          <w:rFonts w:asciiTheme="minorHAnsi" w:eastAsia="Calibri" w:hAnsiTheme="minorHAnsi" w:cs="Calibri"/>
          <w:sz w:val="28"/>
          <w:szCs w:val="28"/>
        </w:rPr>
      </w:pPr>
    </w:p>
    <w:p w:rsidR="00614513" w:rsidRPr="00CE2282" w:rsidRDefault="00614513" w:rsidP="005F1F11">
      <w:pPr>
        <w:ind w:left="144" w:right="144"/>
        <w:rPr>
          <w:rFonts w:asciiTheme="minorHAnsi" w:eastAsia="Calibri" w:hAnsiTheme="minorHAnsi" w:cs="Calibri"/>
          <w:b/>
          <w:sz w:val="28"/>
          <w:szCs w:val="28"/>
        </w:rPr>
      </w:pPr>
    </w:p>
    <w:p w:rsidR="00614513" w:rsidRDefault="00CE2282" w:rsidP="005F1F11">
      <w:pPr>
        <w:ind w:left="144" w:right="144"/>
        <w:rPr>
          <w:rFonts w:asciiTheme="minorHAnsi" w:eastAsia="Calibri" w:hAnsiTheme="minorHAnsi" w:cs="Calibri"/>
          <w:b/>
          <w:sz w:val="28"/>
          <w:szCs w:val="28"/>
        </w:rPr>
      </w:pPr>
      <w:r w:rsidRPr="00CE2282">
        <w:rPr>
          <w:rFonts w:asciiTheme="minorHAnsi" w:eastAsia="Calibri" w:hAnsiTheme="minorHAnsi" w:cs="Calibri"/>
          <w:b/>
          <w:sz w:val="28"/>
          <w:szCs w:val="28"/>
        </w:rPr>
        <w:t>CONCLUSION:</w:t>
      </w:r>
    </w:p>
    <w:p w:rsidR="00CE2282" w:rsidRPr="00CE2282" w:rsidRDefault="00CE2282" w:rsidP="005F1F11">
      <w:pPr>
        <w:ind w:left="144" w:right="144"/>
        <w:rPr>
          <w:rFonts w:asciiTheme="minorHAnsi" w:eastAsia="Calibri" w:hAnsiTheme="minorHAnsi" w:cs="Calibri"/>
          <w:sz w:val="32"/>
          <w:szCs w:val="32"/>
        </w:rPr>
      </w:pPr>
      <w:r w:rsidRPr="00CE2282">
        <w:rPr>
          <w:rFonts w:asciiTheme="minorHAnsi" w:eastAsia="Calibri" w:hAnsiTheme="minorHAnsi" w:cs="Calibri"/>
          <w:sz w:val="32"/>
          <w:szCs w:val="32"/>
        </w:rPr>
        <w:t xml:space="preserve">My term project of this course worked as proposed by me in the proposal. All of the objectives of this project were met. Moreover, </w:t>
      </w:r>
    </w:p>
    <w:p w:rsidR="007F0F22" w:rsidRDefault="007F0F22" w:rsidP="005F1F11">
      <w:pPr>
        <w:ind w:left="144" w:right="144"/>
        <w:rPr>
          <w:rFonts w:asciiTheme="minorHAnsi" w:eastAsia="Calibri" w:hAnsiTheme="minorHAnsi" w:cs="Calibri"/>
          <w:sz w:val="32"/>
          <w:szCs w:val="28"/>
        </w:rPr>
      </w:pPr>
      <w:r>
        <w:rPr>
          <w:rFonts w:asciiTheme="minorHAnsi" w:eastAsia="Calibri" w:hAnsiTheme="minorHAnsi" w:cs="Calibri"/>
          <w:sz w:val="32"/>
          <w:szCs w:val="32"/>
        </w:rPr>
        <w:t>In</w:t>
      </w:r>
      <w:r w:rsidR="00CE2282" w:rsidRPr="00CE2282">
        <w:rPr>
          <w:rFonts w:asciiTheme="minorHAnsi" w:eastAsia="Calibri" w:hAnsiTheme="minorHAnsi" w:cs="Calibri"/>
          <w:sz w:val="32"/>
          <w:szCs w:val="32"/>
        </w:rPr>
        <w:t xml:space="preserve"> this individual project, I learned a lot. First of all,</w:t>
      </w:r>
      <w:r w:rsidR="00CE2282">
        <w:rPr>
          <w:rFonts w:asciiTheme="minorHAnsi" w:eastAsia="Calibri" w:hAnsiTheme="minorHAnsi" w:cs="Calibri"/>
          <w:sz w:val="32"/>
          <w:szCs w:val="28"/>
        </w:rPr>
        <w:t xml:space="preserve"> I learned finite state machines much better when I used two traffic system; Heavy and Light traffic.</w:t>
      </w:r>
    </w:p>
    <w:p w:rsidR="00614513" w:rsidRDefault="00CE2282" w:rsidP="005F1F11">
      <w:pPr>
        <w:ind w:left="144" w:right="144"/>
        <w:rPr>
          <w:rFonts w:asciiTheme="minorHAnsi" w:eastAsia="Calibri" w:hAnsiTheme="minorHAnsi" w:cs="Calibri"/>
          <w:sz w:val="32"/>
          <w:szCs w:val="28"/>
        </w:rPr>
      </w:pPr>
      <w:r>
        <w:rPr>
          <w:rFonts w:asciiTheme="minorHAnsi" w:eastAsia="Calibri" w:hAnsiTheme="minorHAnsi" w:cs="Calibri"/>
          <w:sz w:val="32"/>
          <w:szCs w:val="28"/>
        </w:rPr>
        <w:t xml:space="preserve">Secondly, I learned how to code LED matrix and learned how to understand </w:t>
      </w:r>
      <w:r w:rsidR="007F0F22">
        <w:rPr>
          <w:rFonts w:asciiTheme="minorHAnsi" w:eastAsia="Calibri" w:hAnsiTheme="minorHAnsi" w:cs="Calibri"/>
          <w:sz w:val="32"/>
          <w:szCs w:val="28"/>
        </w:rPr>
        <w:t>its</w:t>
      </w:r>
      <w:r>
        <w:rPr>
          <w:rFonts w:asciiTheme="minorHAnsi" w:eastAsia="Calibri" w:hAnsiTheme="minorHAnsi" w:cs="Calibri"/>
          <w:sz w:val="32"/>
          <w:szCs w:val="28"/>
        </w:rPr>
        <w:t xml:space="preserve"> datasheet. Since there were only 14 pins of the led matrix as I used 5*7 led matrix, but there were 35 </w:t>
      </w:r>
      <w:r w:rsidR="007F0F22">
        <w:rPr>
          <w:rFonts w:asciiTheme="minorHAnsi" w:eastAsia="Calibri" w:hAnsiTheme="minorHAnsi" w:cs="Calibri"/>
          <w:sz w:val="32"/>
          <w:szCs w:val="28"/>
        </w:rPr>
        <w:t xml:space="preserve">LEDs. </w:t>
      </w:r>
      <w:r>
        <w:rPr>
          <w:rFonts w:asciiTheme="minorHAnsi" w:eastAsia="Calibri" w:hAnsiTheme="minorHAnsi" w:cs="Calibri"/>
          <w:sz w:val="32"/>
          <w:szCs w:val="28"/>
        </w:rPr>
        <w:t xml:space="preserve">The problem </w:t>
      </w:r>
      <w:r w:rsidR="007F0F22">
        <w:rPr>
          <w:rFonts w:asciiTheme="minorHAnsi" w:eastAsia="Calibri" w:hAnsiTheme="minorHAnsi" w:cs="Calibri"/>
          <w:sz w:val="32"/>
          <w:szCs w:val="28"/>
        </w:rPr>
        <w:t>was thus to find which pins represented which LEDs which I found after some strenuous trials.</w:t>
      </w:r>
    </w:p>
    <w:p w:rsidR="007F0F22" w:rsidRDefault="007F0F22" w:rsidP="005F1F11">
      <w:pPr>
        <w:ind w:left="144" w:right="144"/>
        <w:rPr>
          <w:rFonts w:asciiTheme="minorHAnsi" w:eastAsia="Calibri" w:hAnsiTheme="minorHAnsi" w:cs="Calibri"/>
          <w:sz w:val="32"/>
          <w:szCs w:val="28"/>
        </w:rPr>
      </w:pPr>
      <w:r>
        <w:rPr>
          <w:rFonts w:asciiTheme="minorHAnsi" w:eastAsia="Calibri" w:hAnsiTheme="minorHAnsi" w:cs="Calibri"/>
          <w:sz w:val="32"/>
          <w:szCs w:val="28"/>
        </w:rPr>
        <w:lastRenderedPageBreak/>
        <w:t xml:space="preserve">Thirdly, I learned how to write a Vhdl code for a buzzer. I came to know that for us to listen a sound from the buzzer we need a specific band of frequency which was successfully implemented. </w:t>
      </w:r>
    </w:p>
    <w:p w:rsidR="00614513" w:rsidRPr="007F0F22" w:rsidRDefault="007F0F22" w:rsidP="007F0F22">
      <w:pPr>
        <w:ind w:left="144" w:right="144"/>
        <w:rPr>
          <w:rFonts w:asciiTheme="minorHAnsi" w:eastAsia="Calibri" w:hAnsiTheme="minorHAnsi" w:cs="Calibri"/>
          <w:sz w:val="32"/>
          <w:szCs w:val="32"/>
        </w:rPr>
      </w:pPr>
      <w:r w:rsidRPr="007F0F22">
        <w:rPr>
          <w:rFonts w:asciiTheme="minorHAnsi" w:eastAsia="Calibri" w:hAnsiTheme="minorHAnsi" w:cs="Calibri"/>
          <w:sz w:val="32"/>
          <w:szCs w:val="32"/>
        </w:rPr>
        <w:t>Last but not the least working individually after CS 102 group project was very fruitful.</w:t>
      </w:r>
      <w:r w:rsidRPr="007F0F22">
        <w:rPr>
          <w:rFonts w:asciiTheme="minorHAnsi" w:hAnsiTheme="minorHAnsi"/>
          <w:color w:val="222222"/>
          <w:sz w:val="32"/>
          <w:szCs w:val="32"/>
          <w:shd w:val="clear" w:color="auto" w:fill="FFFFFF"/>
        </w:rPr>
        <w:t xml:space="preserve"> I learnt that </w:t>
      </w:r>
      <w:r w:rsidRPr="007F0F22">
        <w:rPr>
          <w:rFonts w:asciiTheme="minorHAnsi" w:eastAsia="Calibri" w:hAnsiTheme="minorHAnsi" w:cs="Calibri"/>
          <w:sz w:val="32"/>
          <w:szCs w:val="32"/>
        </w:rPr>
        <w:t>when you are alone doing a job or a project, it becomes more convenient for one to concentrate properly. Interruptions are as well, much less, when the person works alone. On the other hand, when we are working as a group, it is pretty easy to get carried away while conversing. Although there were some disadvantages of working alone, but overal</w:t>
      </w:r>
      <w:r w:rsidR="00ED2122">
        <w:rPr>
          <w:rFonts w:asciiTheme="minorHAnsi" w:eastAsia="Calibri" w:hAnsiTheme="minorHAnsi" w:cs="Calibri"/>
          <w:sz w:val="32"/>
          <w:szCs w:val="32"/>
        </w:rPr>
        <w:t>l it was much better experience and I learned a lot in this project.</w:t>
      </w:r>
    </w:p>
    <w:p w:rsidR="00614513" w:rsidRDefault="00614513" w:rsidP="00614513">
      <w:pPr>
        <w:ind w:right="144"/>
        <w:rPr>
          <w:rFonts w:asciiTheme="minorHAnsi" w:eastAsia="Calibri" w:hAnsiTheme="minorHAnsi" w:cs="Calibri"/>
          <w:b/>
          <w:sz w:val="40"/>
          <w:szCs w:val="28"/>
        </w:rPr>
      </w:pPr>
    </w:p>
    <w:p w:rsidR="00614513" w:rsidRDefault="00614513" w:rsidP="00614513">
      <w:pPr>
        <w:ind w:right="144"/>
        <w:rPr>
          <w:rFonts w:asciiTheme="minorHAnsi" w:eastAsia="Calibri" w:hAnsiTheme="minorHAnsi" w:cs="Calibri"/>
          <w:b/>
          <w:sz w:val="40"/>
          <w:szCs w:val="28"/>
        </w:rPr>
      </w:pPr>
      <w:r w:rsidRPr="00614513">
        <w:rPr>
          <w:rFonts w:asciiTheme="minorHAnsi" w:eastAsia="Calibri" w:hAnsiTheme="minorHAnsi" w:cs="Calibri"/>
          <w:b/>
          <w:sz w:val="40"/>
          <w:szCs w:val="28"/>
        </w:rPr>
        <w:t>VHDL CODE OF THE PROJECT:</w:t>
      </w:r>
    </w:p>
    <w:p w:rsidR="00614513" w:rsidRPr="007F5E2F" w:rsidRDefault="00614513" w:rsidP="00614513">
      <w:pPr>
        <w:ind w:right="144"/>
        <w:rPr>
          <w:rFonts w:asciiTheme="minorHAnsi" w:eastAsia="Calibri" w:hAnsiTheme="minorHAnsi" w:cs="Calibri"/>
          <w:sz w:val="40"/>
          <w:szCs w:val="28"/>
        </w:rPr>
      </w:pP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library IEEE;</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use IEEE.STD_LOGIC_1164.ALL;</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use IEEE.STD_LOGIC_ARITH.ALL;</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use IEEE.STD_LOGIC_UNSIGNED.ALL ;</w:t>
      </w:r>
    </w:p>
    <w:p w:rsidR="00614513" w:rsidRPr="007F5E2F" w:rsidRDefault="00614513" w:rsidP="00614513">
      <w:pPr>
        <w:ind w:right="144"/>
        <w:rPr>
          <w:rFonts w:asciiTheme="minorHAnsi" w:eastAsia="Calibri" w:hAnsiTheme="minorHAnsi" w:cs="Calibri"/>
          <w:szCs w:val="28"/>
        </w:rPr>
      </w:pPr>
    </w:p>
    <w:p w:rsidR="00614513" w:rsidRPr="007F5E2F" w:rsidRDefault="00614513" w:rsidP="00614513">
      <w:pPr>
        <w:ind w:right="144"/>
        <w:rPr>
          <w:rFonts w:asciiTheme="minorHAnsi" w:eastAsia="Calibri" w:hAnsiTheme="minorHAnsi" w:cs="Calibri"/>
          <w:szCs w:val="28"/>
        </w:rPr>
      </w:pPr>
    </w:p>
    <w:p w:rsidR="00614513" w:rsidRPr="007F5E2F" w:rsidRDefault="00614513" w:rsidP="00614513">
      <w:pPr>
        <w:ind w:right="144"/>
        <w:rPr>
          <w:rFonts w:asciiTheme="minorHAnsi" w:eastAsia="Calibri" w:hAnsiTheme="minorHAnsi" w:cs="Calibri"/>
          <w:szCs w:val="28"/>
        </w:rPr>
      </w:pP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entity trafficcontrol is</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 xml:space="preserve"> port(</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 xml:space="preserve"> clk : in  std_logic;</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 xml:space="preserve"> ROWS : out STD_LOGIC_VECTOR (4 downto 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button : in STD_LOGIC_VECTOR (1 downto 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COLS : out STD_LOGIC_VECTOR (2 downto 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speaker : out std_logic;</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Lights : out std_logic_vector (9 downto 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end trafficcontrol ;</w:t>
      </w:r>
    </w:p>
    <w:p w:rsidR="00614513" w:rsidRPr="007F5E2F" w:rsidRDefault="00614513" w:rsidP="00614513">
      <w:pPr>
        <w:ind w:right="144"/>
        <w:rPr>
          <w:rFonts w:asciiTheme="minorHAnsi" w:eastAsia="Calibri" w:hAnsiTheme="minorHAnsi" w:cs="Calibri"/>
          <w:szCs w:val="28"/>
        </w:rPr>
      </w:pP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architecture Behavioral of trafficcontrol  is</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 xml:space="preserve">type state_type1 is (s0, s1, s2, s3, s4, s5, s6);   </w:t>
      </w:r>
      <w:r w:rsidRPr="007F5E2F">
        <w:rPr>
          <w:rFonts w:asciiTheme="minorHAnsi" w:eastAsia="Calibri" w:hAnsiTheme="minorHAnsi" w:cs="Calibri"/>
          <w:color w:val="00B050"/>
          <w:szCs w:val="28"/>
        </w:rPr>
        <w:t>--Heavy Traffaic with 7 states</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 xml:space="preserve">type state_type is (s0, s1, s2, s3);                </w:t>
      </w:r>
      <w:r w:rsidRPr="007F5E2F">
        <w:rPr>
          <w:rFonts w:asciiTheme="minorHAnsi" w:eastAsia="Calibri" w:hAnsiTheme="minorHAnsi" w:cs="Calibri"/>
          <w:color w:val="00B050"/>
          <w:szCs w:val="28"/>
        </w:rPr>
        <w:t>--Light Traffic  with 4 states</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signal state: state_type;</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signal state1: state_type1;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 xml:space="preserve">signal value : std_logic_vector (3 downto 0) := "0000"; </w:t>
      </w:r>
      <w:r w:rsidRPr="007F5E2F">
        <w:rPr>
          <w:rFonts w:asciiTheme="minorHAnsi" w:eastAsia="Calibri" w:hAnsiTheme="minorHAnsi" w:cs="Calibri"/>
          <w:color w:val="00B050"/>
          <w:szCs w:val="28"/>
        </w:rPr>
        <w:t>--Number which has to decrement at every signal</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signal leds: std_logic_vector (9 downto 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signal counter2 : std_logic_vector (25 downto 0) := (others =&gt; '0');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signal counter3 : INTEGER RANGE 0 to 10000000:= 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signal counter1 : std_logic_vector (24 downto 0) := (others =&gt; '0');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signal row_s : std_logic_vector (4 downto 0) :="00000";</w:t>
      </w:r>
      <w:r w:rsidR="007F5E2F">
        <w:rPr>
          <w:rFonts w:asciiTheme="minorHAnsi" w:eastAsia="Calibri" w:hAnsiTheme="minorHAnsi" w:cs="Calibri"/>
          <w:szCs w:val="28"/>
        </w:rPr>
        <w:t xml:space="preserve">                </w:t>
      </w:r>
      <w:r w:rsidRPr="007F5E2F">
        <w:rPr>
          <w:rFonts w:asciiTheme="minorHAnsi" w:eastAsia="Calibri" w:hAnsiTheme="minorHAnsi" w:cs="Calibri"/>
          <w:szCs w:val="28"/>
        </w:rPr>
        <w:t xml:space="preserve"> </w:t>
      </w:r>
      <w:r w:rsidRPr="007F5E2F">
        <w:rPr>
          <w:rFonts w:asciiTheme="minorHAnsi" w:eastAsia="Calibri" w:hAnsiTheme="minorHAnsi" w:cs="Calibri"/>
          <w:color w:val="00B050"/>
          <w:szCs w:val="28"/>
        </w:rPr>
        <w:t>--5 ROWS</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lastRenderedPageBreak/>
        <w:t xml:space="preserve">signal col_s : std_logic_vector(2 downto 0) := "000";   </w:t>
      </w:r>
      <w:r w:rsidR="007F5E2F">
        <w:rPr>
          <w:rFonts w:asciiTheme="minorHAnsi" w:eastAsia="Calibri" w:hAnsiTheme="minorHAnsi" w:cs="Calibri"/>
          <w:szCs w:val="28"/>
        </w:rPr>
        <w:t xml:space="preserve">                        </w:t>
      </w:r>
      <w:r w:rsidRPr="007F5E2F">
        <w:rPr>
          <w:rFonts w:asciiTheme="minorHAnsi" w:eastAsia="Calibri" w:hAnsiTheme="minorHAnsi" w:cs="Calibri"/>
          <w:color w:val="00B050"/>
          <w:szCs w:val="28"/>
        </w:rPr>
        <w:t>-- 3 COLUMNS</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signal counter_column : std_logic_vector(2 downto 0) := "000";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signal speakersignal : std_logic; --Buzzer1</w:t>
      </w:r>
    </w:p>
    <w:p w:rsidR="00614513" w:rsidRPr="007F5E2F" w:rsidRDefault="00614513" w:rsidP="00614513">
      <w:pPr>
        <w:ind w:right="144"/>
        <w:rPr>
          <w:rFonts w:asciiTheme="minorHAnsi" w:eastAsia="Calibri" w:hAnsiTheme="minorHAnsi" w:cs="Calibri"/>
          <w:szCs w:val="28"/>
        </w:rPr>
      </w:pPr>
    </w:p>
    <w:p w:rsidR="00614513" w:rsidRPr="007F5E2F" w:rsidRDefault="00614513" w:rsidP="00614513">
      <w:pPr>
        <w:ind w:right="144"/>
        <w:rPr>
          <w:rFonts w:asciiTheme="minorHAnsi" w:eastAsia="Calibri" w:hAnsiTheme="minorHAnsi" w:cs="Calibri"/>
          <w:szCs w:val="28"/>
        </w:rPr>
      </w:pPr>
    </w:p>
    <w:p w:rsidR="00614513" w:rsidRPr="007F5E2F" w:rsidRDefault="00614513" w:rsidP="00614513">
      <w:pPr>
        <w:ind w:right="144"/>
        <w:rPr>
          <w:rFonts w:asciiTheme="minorHAnsi" w:eastAsia="Calibri" w:hAnsiTheme="minorHAnsi" w:cs="Calibri"/>
          <w:szCs w:val="28"/>
        </w:rPr>
      </w:pP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begin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process (clk)</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begin</w:t>
      </w:r>
    </w:p>
    <w:p w:rsidR="00614513" w:rsidRPr="007F5E2F" w:rsidRDefault="00614513" w:rsidP="00614513">
      <w:pPr>
        <w:ind w:right="144"/>
        <w:rPr>
          <w:rFonts w:asciiTheme="minorHAnsi" w:eastAsia="Calibri" w:hAnsiTheme="minorHAnsi" w:cs="Calibri"/>
          <w:szCs w:val="28"/>
        </w:rPr>
      </w:pP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 xml:space="preserve">     if rising_edge(clk) 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t xml:space="preserve">   if (counter3 = 600000 and (button(0)= '1' or button(1) = '1') )then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if((state = s2) OR state1 =s2 ) then</w:t>
      </w: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speakersignal &lt;= not speakersignal;</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counter3 &lt;= 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else</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end if;</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 xml:space="preserve">         else</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counter3 &lt;= counter3 + 1;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end if;</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 xml:space="preserve">        if (counter2 &lt; "10111110101111000010000000") 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 xml:space="preserve">         counter2 &lt;= counter2 + '1';</w:t>
      </w:r>
    </w:p>
    <w:p w:rsidR="00614513" w:rsidRPr="007F5E2F" w:rsidRDefault="00614513" w:rsidP="00614513">
      <w:pPr>
        <w:ind w:right="144"/>
        <w:rPr>
          <w:rFonts w:asciiTheme="minorHAnsi" w:eastAsia="Calibri" w:hAnsiTheme="minorHAnsi" w:cs="Calibri"/>
          <w:szCs w:val="28"/>
        </w:rPr>
      </w:pP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 xml:space="preserve">          else</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 xml:space="preserve">           value &lt;= value - '1';            </w:t>
      </w:r>
      <w:r w:rsidRPr="007F5E2F">
        <w:rPr>
          <w:rFonts w:asciiTheme="minorHAnsi" w:eastAsia="Calibri" w:hAnsiTheme="minorHAnsi" w:cs="Calibri"/>
          <w:color w:val="00B050"/>
          <w:szCs w:val="28"/>
        </w:rPr>
        <w:t>--This is because of we have a countdown situation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 xml:space="preserve">        counter2 &lt;= (others =&gt; '0');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 xml:space="preserve">          end if;</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 xml:space="preserve">     if (counter1 &lt; "0000000000000000010000000") 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 xml:space="preserve">        counter1 &lt;= counter1 + '1';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t xml:space="preserve">  </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else</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p>
    <w:p w:rsidR="00614513" w:rsidRPr="007F5E2F" w:rsidRDefault="00614513" w:rsidP="00614513">
      <w:pPr>
        <w:ind w:right="144"/>
        <w:rPr>
          <w:rFonts w:asciiTheme="minorHAnsi" w:eastAsia="Calibri" w:hAnsiTheme="minorHAnsi" w:cs="Calibri"/>
          <w:color w:val="00B050"/>
          <w:szCs w:val="28"/>
        </w:rPr>
      </w:pPr>
      <w:r w:rsidRPr="007F5E2F">
        <w:rPr>
          <w:rFonts w:asciiTheme="minorHAnsi" w:eastAsia="Calibri" w:hAnsiTheme="minorHAnsi" w:cs="Calibri"/>
          <w:color w:val="00B050"/>
          <w:szCs w:val="28"/>
        </w:rPr>
        <w:tab/>
      </w:r>
      <w:r w:rsidRPr="007F5E2F">
        <w:rPr>
          <w:rFonts w:asciiTheme="minorHAnsi" w:eastAsia="Calibri" w:hAnsiTheme="minorHAnsi" w:cs="Calibri"/>
          <w:color w:val="00B050"/>
          <w:szCs w:val="28"/>
        </w:rPr>
        <w:tab/>
      </w:r>
      <w:r w:rsidRPr="007F5E2F">
        <w:rPr>
          <w:rFonts w:asciiTheme="minorHAnsi" w:eastAsia="Calibri" w:hAnsiTheme="minorHAnsi" w:cs="Calibri"/>
          <w:color w:val="00B050"/>
          <w:szCs w:val="28"/>
        </w:rPr>
        <w:tab/>
        <w:t>--Representing number "0"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if (value &lt;= "0000") 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if(counter_column = "000")then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row_s &lt;= "01111"; --"01111" represents the row 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 xml:space="preserve">col_s &lt;= "000"; -- 000 represents all columns are "ON" and first 0 represents column 3 </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elsif(counter_column = "001")then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row_s &lt;= "10111";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col_s &lt;= "010";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elsif(counter_column = "010")then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row_s &lt;= "11011";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col_s &lt;= "010";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elsif(counter_column = "011")then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row_s &lt;= "11101";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col_s &lt;= "010";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elsif(counter_column = "100")then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row_s &lt;= "11110";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col_s &lt;= "000";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else</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lastRenderedPageBreak/>
        <w:tab/>
      </w:r>
      <w:r w:rsidRPr="007F5E2F">
        <w:rPr>
          <w:rFonts w:asciiTheme="minorHAnsi" w:eastAsia="Calibri" w:hAnsiTheme="minorHAnsi" w:cs="Calibri"/>
          <w:szCs w:val="28"/>
        </w:rPr>
        <w:tab/>
      </w:r>
      <w:r w:rsidRPr="007F5E2F">
        <w:rPr>
          <w:rFonts w:asciiTheme="minorHAnsi" w:eastAsia="Calibri" w:hAnsiTheme="minorHAnsi" w:cs="Calibri"/>
          <w:szCs w:val="28"/>
        </w:rPr>
        <w:tab/>
        <w:t>counter_column &lt;= "000";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end if;</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p>
    <w:p w:rsidR="00614513" w:rsidRPr="007F5E2F" w:rsidRDefault="00614513" w:rsidP="00614513">
      <w:pPr>
        <w:ind w:right="144"/>
        <w:rPr>
          <w:rFonts w:asciiTheme="minorHAnsi" w:eastAsia="Calibri" w:hAnsiTheme="minorHAnsi" w:cs="Calibri"/>
          <w:color w:val="00B050"/>
          <w:szCs w:val="28"/>
        </w:rPr>
      </w:pPr>
      <w:r w:rsidRPr="007F5E2F">
        <w:rPr>
          <w:rFonts w:asciiTheme="minorHAnsi" w:eastAsia="Calibri" w:hAnsiTheme="minorHAnsi" w:cs="Calibri"/>
          <w:color w:val="00B050"/>
          <w:szCs w:val="28"/>
        </w:rPr>
        <w:tab/>
      </w:r>
      <w:r w:rsidRPr="007F5E2F">
        <w:rPr>
          <w:rFonts w:asciiTheme="minorHAnsi" w:eastAsia="Calibri" w:hAnsiTheme="minorHAnsi" w:cs="Calibri"/>
          <w:color w:val="00B050"/>
          <w:szCs w:val="28"/>
        </w:rPr>
        <w:tab/>
      </w:r>
      <w:r w:rsidRPr="007F5E2F">
        <w:rPr>
          <w:rFonts w:asciiTheme="minorHAnsi" w:eastAsia="Calibri" w:hAnsiTheme="minorHAnsi" w:cs="Calibri"/>
          <w:color w:val="00B050"/>
          <w:szCs w:val="28"/>
        </w:rPr>
        <w:tab/>
        <w:t>--Representing number "1"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elsif (value &lt;= "0001") 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if(counter_column = "000")then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row_s &lt;= "01111";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col_s &lt;= "110";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elsif(counter_column = "001")then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row_s &lt;= "10111";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col_s &lt;= "110";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elsif(counter_column = "010")then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row_s &lt;= "11011";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col_s &lt;= "110";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elsif(counter_column = "011")then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row_s &lt;= "11101";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col_s &lt;= "110";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elsif(counter_column = "100")then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row_s &lt;= "11110";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col_s &lt;= "110";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else</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counter_column &lt;= "000";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end if;</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p>
    <w:p w:rsidR="00614513" w:rsidRPr="007F5E2F" w:rsidRDefault="00614513" w:rsidP="00614513">
      <w:pPr>
        <w:ind w:right="144"/>
        <w:rPr>
          <w:rFonts w:asciiTheme="minorHAnsi" w:eastAsia="Calibri" w:hAnsiTheme="minorHAnsi" w:cs="Calibri"/>
          <w:color w:val="00B050"/>
          <w:szCs w:val="28"/>
        </w:rPr>
      </w:pPr>
      <w:r w:rsidRPr="007F5E2F">
        <w:rPr>
          <w:rFonts w:asciiTheme="minorHAnsi" w:eastAsia="Calibri" w:hAnsiTheme="minorHAnsi" w:cs="Calibri"/>
          <w:color w:val="00B050"/>
          <w:szCs w:val="28"/>
        </w:rPr>
        <w:tab/>
      </w:r>
      <w:r w:rsidRPr="007F5E2F">
        <w:rPr>
          <w:rFonts w:asciiTheme="minorHAnsi" w:eastAsia="Calibri" w:hAnsiTheme="minorHAnsi" w:cs="Calibri"/>
          <w:color w:val="00B050"/>
          <w:szCs w:val="28"/>
        </w:rPr>
        <w:tab/>
      </w:r>
      <w:r w:rsidRPr="007F5E2F">
        <w:rPr>
          <w:rFonts w:asciiTheme="minorHAnsi" w:eastAsia="Calibri" w:hAnsiTheme="minorHAnsi" w:cs="Calibri"/>
          <w:color w:val="00B050"/>
          <w:szCs w:val="28"/>
        </w:rPr>
        <w:tab/>
        <w:t>--Representing number "2"</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elsif (value &lt;= "0010") 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if(counter_column = "000")then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row_s &lt;= "01111";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col_s &lt;= "000";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elsif(counter_column = "001")then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row_s &lt;= "10111";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col_s &lt;= "011";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elsif(counter_column = "010")then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row_s &lt;= "11011";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col_s &lt;= "000";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elsif(counter_column = "011")then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row_s &lt;= "11101";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col_s &lt;= "110";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elsif(counter_column = "100")then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row_s &lt;= "11110";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col_s &lt;= "000";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else</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counter_column &lt;= "000";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end if;</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p>
    <w:p w:rsidR="00614513" w:rsidRPr="007F5E2F" w:rsidRDefault="00614513" w:rsidP="00614513">
      <w:pPr>
        <w:ind w:right="144"/>
        <w:rPr>
          <w:rFonts w:asciiTheme="minorHAnsi" w:eastAsia="Calibri" w:hAnsiTheme="minorHAnsi" w:cs="Calibri"/>
          <w:color w:val="00B050"/>
          <w:szCs w:val="28"/>
        </w:rPr>
      </w:pPr>
      <w:r w:rsidRPr="007F5E2F">
        <w:rPr>
          <w:rFonts w:asciiTheme="minorHAnsi" w:eastAsia="Calibri" w:hAnsiTheme="minorHAnsi" w:cs="Calibri"/>
          <w:color w:val="00B050"/>
          <w:szCs w:val="28"/>
        </w:rPr>
        <w:tab/>
      </w:r>
      <w:r w:rsidRPr="007F5E2F">
        <w:rPr>
          <w:rFonts w:asciiTheme="minorHAnsi" w:eastAsia="Calibri" w:hAnsiTheme="minorHAnsi" w:cs="Calibri"/>
          <w:color w:val="00B050"/>
          <w:szCs w:val="28"/>
        </w:rPr>
        <w:tab/>
      </w:r>
      <w:r w:rsidRPr="007F5E2F">
        <w:rPr>
          <w:rFonts w:asciiTheme="minorHAnsi" w:eastAsia="Calibri" w:hAnsiTheme="minorHAnsi" w:cs="Calibri"/>
          <w:color w:val="00B050"/>
          <w:szCs w:val="28"/>
        </w:rPr>
        <w:tab/>
        <w:t>--Representing number "3"</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elsif(value &lt;= "0011") 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if(counter_column = "000")then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row_s &lt;= "01111";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col_s &lt;= "000";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elsif(counter_column = "001")then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lastRenderedPageBreak/>
        <w:tab/>
      </w:r>
      <w:r w:rsidRPr="007F5E2F">
        <w:rPr>
          <w:rFonts w:asciiTheme="minorHAnsi" w:eastAsia="Calibri" w:hAnsiTheme="minorHAnsi" w:cs="Calibri"/>
          <w:szCs w:val="28"/>
        </w:rPr>
        <w:tab/>
      </w:r>
      <w:r w:rsidRPr="007F5E2F">
        <w:rPr>
          <w:rFonts w:asciiTheme="minorHAnsi" w:eastAsia="Calibri" w:hAnsiTheme="minorHAnsi" w:cs="Calibri"/>
          <w:szCs w:val="28"/>
        </w:rPr>
        <w:tab/>
        <w:t>row_s &lt;= "10111";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col_s &lt;= "011";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elsif(counter_column = "010")then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row_s &lt;= "11011";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col_s &lt;= "000";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elsif(counter_column = "011")then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row_s &lt;= "11101";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col_s &lt;= "011";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elsif(counter_column = "100")then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row_s &lt;= "11110";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col_s &lt;= "000";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else</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counter_column &lt;= "000";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end if;</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p>
    <w:p w:rsidR="00614513" w:rsidRPr="007F5E2F" w:rsidRDefault="00614513" w:rsidP="00614513">
      <w:pPr>
        <w:ind w:right="144"/>
        <w:rPr>
          <w:rFonts w:asciiTheme="minorHAnsi" w:eastAsia="Calibri" w:hAnsiTheme="minorHAnsi" w:cs="Calibri"/>
          <w:color w:val="00B050"/>
          <w:szCs w:val="28"/>
        </w:rPr>
      </w:pPr>
      <w:r w:rsidRPr="007F5E2F">
        <w:rPr>
          <w:rFonts w:asciiTheme="minorHAnsi" w:eastAsia="Calibri" w:hAnsiTheme="minorHAnsi" w:cs="Calibri"/>
          <w:color w:val="00B050"/>
          <w:szCs w:val="28"/>
        </w:rPr>
        <w:tab/>
      </w:r>
      <w:r w:rsidRPr="007F5E2F">
        <w:rPr>
          <w:rFonts w:asciiTheme="minorHAnsi" w:eastAsia="Calibri" w:hAnsiTheme="minorHAnsi" w:cs="Calibri"/>
          <w:color w:val="00B050"/>
          <w:szCs w:val="28"/>
        </w:rPr>
        <w:tab/>
      </w:r>
      <w:r w:rsidRPr="007F5E2F">
        <w:rPr>
          <w:rFonts w:asciiTheme="minorHAnsi" w:eastAsia="Calibri" w:hAnsiTheme="minorHAnsi" w:cs="Calibri"/>
          <w:color w:val="00B050"/>
          <w:szCs w:val="28"/>
        </w:rPr>
        <w:tab/>
      </w:r>
      <w:r w:rsidRPr="007F5E2F">
        <w:rPr>
          <w:rFonts w:asciiTheme="minorHAnsi" w:eastAsia="Calibri" w:hAnsiTheme="minorHAnsi" w:cs="Calibri"/>
          <w:color w:val="00B050"/>
          <w:szCs w:val="28"/>
        </w:rPr>
        <w:tab/>
      </w:r>
      <w:r w:rsidRPr="007F5E2F">
        <w:rPr>
          <w:rFonts w:asciiTheme="minorHAnsi" w:eastAsia="Calibri" w:hAnsiTheme="minorHAnsi" w:cs="Calibri"/>
          <w:color w:val="00B050"/>
          <w:szCs w:val="28"/>
        </w:rPr>
        <w:tab/>
      </w:r>
      <w:r w:rsidRPr="007F5E2F">
        <w:rPr>
          <w:rFonts w:asciiTheme="minorHAnsi" w:eastAsia="Calibri" w:hAnsiTheme="minorHAnsi" w:cs="Calibri"/>
          <w:color w:val="00B050"/>
          <w:szCs w:val="28"/>
        </w:rPr>
        <w:tab/>
        <w:t>--Representing number "4"</w:t>
      </w:r>
    </w:p>
    <w:p w:rsidR="00614513" w:rsidRPr="007F5E2F" w:rsidRDefault="00614513" w:rsidP="00614513">
      <w:pPr>
        <w:ind w:right="144"/>
        <w:rPr>
          <w:rFonts w:asciiTheme="minorHAnsi" w:eastAsia="Calibri" w:hAnsiTheme="minorHAnsi" w:cs="Calibri"/>
          <w:szCs w:val="28"/>
        </w:rPr>
      </w:pP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elsif (value &lt;= "0100") 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if(counter_column = "000")then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row_s &lt;= "01111";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col_s &lt;= "010";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elsif(counter_column = "001")then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row_s &lt;= "10111";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col_s &lt;= "010";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elsif(counter_column = "010")then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row_s &lt;= "11011";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col_s &lt;= "000";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elsif(counter_column = "011")then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row_s &lt;= "11101";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col_s &lt;= "011";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elsif(counter_column = "100")then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row_s &lt;= "11110";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col_s &lt;= "011";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else</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counter_column &lt;= "000";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end if;</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p>
    <w:p w:rsidR="00614513" w:rsidRPr="007F5E2F" w:rsidRDefault="00614513" w:rsidP="00614513">
      <w:pPr>
        <w:ind w:right="144"/>
        <w:rPr>
          <w:rFonts w:asciiTheme="minorHAnsi" w:eastAsia="Calibri" w:hAnsiTheme="minorHAnsi" w:cs="Calibri"/>
          <w:color w:val="00B050"/>
          <w:szCs w:val="28"/>
        </w:rPr>
      </w:pPr>
      <w:r w:rsidRPr="007F5E2F">
        <w:rPr>
          <w:rFonts w:asciiTheme="minorHAnsi" w:eastAsia="Calibri" w:hAnsiTheme="minorHAnsi" w:cs="Calibri"/>
          <w:color w:val="00B050"/>
          <w:szCs w:val="28"/>
        </w:rPr>
        <w:tab/>
      </w:r>
      <w:r w:rsidRPr="007F5E2F">
        <w:rPr>
          <w:rFonts w:asciiTheme="minorHAnsi" w:eastAsia="Calibri" w:hAnsiTheme="minorHAnsi" w:cs="Calibri"/>
          <w:color w:val="00B050"/>
          <w:szCs w:val="28"/>
        </w:rPr>
        <w:tab/>
      </w:r>
      <w:r w:rsidRPr="007F5E2F">
        <w:rPr>
          <w:rFonts w:asciiTheme="minorHAnsi" w:eastAsia="Calibri" w:hAnsiTheme="minorHAnsi" w:cs="Calibri"/>
          <w:color w:val="00B050"/>
          <w:szCs w:val="28"/>
        </w:rPr>
        <w:tab/>
      </w:r>
      <w:r w:rsidRPr="007F5E2F">
        <w:rPr>
          <w:rFonts w:asciiTheme="minorHAnsi" w:eastAsia="Calibri" w:hAnsiTheme="minorHAnsi" w:cs="Calibri"/>
          <w:color w:val="00B050"/>
          <w:szCs w:val="28"/>
        </w:rPr>
        <w:tab/>
      </w:r>
      <w:r w:rsidRPr="007F5E2F">
        <w:rPr>
          <w:rFonts w:asciiTheme="minorHAnsi" w:eastAsia="Calibri" w:hAnsiTheme="minorHAnsi" w:cs="Calibri"/>
          <w:color w:val="00B050"/>
          <w:szCs w:val="28"/>
        </w:rPr>
        <w:tab/>
      </w:r>
      <w:r w:rsidRPr="007F5E2F">
        <w:rPr>
          <w:rFonts w:asciiTheme="minorHAnsi" w:eastAsia="Calibri" w:hAnsiTheme="minorHAnsi" w:cs="Calibri"/>
          <w:color w:val="00B050"/>
          <w:szCs w:val="28"/>
        </w:rPr>
        <w:tab/>
        <w:t>--Representing number "5"</w:t>
      </w:r>
    </w:p>
    <w:p w:rsidR="00614513" w:rsidRPr="007F5E2F" w:rsidRDefault="00614513" w:rsidP="00614513">
      <w:pPr>
        <w:ind w:right="144"/>
        <w:rPr>
          <w:rFonts w:asciiTheme="minorHAnsi" w:eastAsia="Calibri" w:hAnsiTheme="minorHAnsi" w:cs="Calibri"/>
          <w:szCs w:val="28"/>
        </w:rPr>
      </w:pP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elsif (value &lt;= "0101") 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if(counter_column = "000")then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row_s &lt;= "01111";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col_s &lt;= "000";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elsif(counter_column = "001")then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row_s &lt;= "10111";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col_s &lt;= "110";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elsif(counter_column = "010")then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row_s &lt;= "11011";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col_s &lt;= "000";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elsif(counter_column = "011")then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row_s &lt;= "11101";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col_s &lt;= "011";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elsif(counter_column = "100")then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lastRenderedPageBreak/>
        <w:tab/>
      </w:r>
      <w:r w:rsidRPr="007F5E2F">
        <w:rPr>
          <w:rFonts w:asciiTheme="minorHAnsi" w:eastAsia="Calibri" w:hAnsiTheme="minorHAnsi" w:cs="Calibri"/>
          <w:szCs w:val="28"/>
        </w:rPr>
        <w:tab/>
      </w:r>
      <w:r w:rsidRPr="007F5E2F">
        <w:rPr>
          <w:rFonts w:asciiTheme="minorHAnsi" w:eastAsia="Calibri" w:hAnsiTheme="minorHAnsi" w:cs="Calibri"/>
          <w:szCs w:val="28"/>
        </w:rPr>
        <w:tab/>
        <w:t>row_s &lt;= "11110";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col_s &lt;= "000";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else</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counter_column &lt;= "000";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end if;</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p>
    <w:p w:rsidR="00614513" w:rsidRPr="007F5E2F" w:rsidRDefault="00614513" w:rsidP="00614513">
      <w:pPr>
        <w:ind w:right="144"/>
        <w:rPr>
          <w:rFonts w:asciiTheme="minorHAnsi" w:eastAsia="Calibri" w:hAnsiTheme="minorHAnsi" w:cs="Calibri"/>
          <w:color w:val="00B050"/>
          <w:szCs w:val="28"/>
        </w:rPr>
      </w:pPr>
      <w:r w:rsidRPr="007F5E2F">
        <w:rPr>
          <w:rFonts w:asciiTheme="minorHAnsi" w:eastAsia="Calibri" w:hAnsiTheme="minorHAnsi" w:cs="Calibri"/>
          <w:color w:val="00B050"/>
          <w:szCs w:val="28"/>
        </w:rPr>
        <w:tab/>
      </w:r>
      <w:r w:rsidRPr="007F5E2F">
        <w:rPr>
          <w:rFonts w:asciiTheme="minorHAnsi" w:eastAsia="Calibri" w:hAnsiTheme="minorHAnsi" w:cs="Calibri"/>
          <w:color w:val="00B050"/>
          <w:szCs w:val="28"/>
        </w:rPr>
        <w:tab/>
      </w:r>
      <w:r w:rsidRPr="007F5E2F">
        <w:rPr>
          <w:rFonts w:asciiTheme="minorHAnsi" w:eastAsia="Calibri" w:hAnsiTheme="minorHAnsi" w:cs="Calibri"/>
          <w:color w:val="00B050"/>
          <w:szCs w:val="28"/>
        </w:rPr>
        <w:tab/>
      </w:r>
      <w:r w:rsidRPr="007F5E2F">
        <w:rPr>
          <w:rFonts w:asciiTheme="minorHAnsi" w:eastAsia="Calibri" w:hAnsiTheme="minorHAnsi" w:cs="Calibri"/>
          <w:color w:val="00B050"/>
          <w:szCs w:val="28"/>
        </w:rPr>
        <w:tab/>
      </w:r>
      <w:r w:rsidRPr="007F5E2F">
        <w:rPr>
          <w:rFonts w:asciiTheme="minorHAnsi" w:eastAsia="Calibri" w:hAnsiTheme="minorHAnsi" w:cs="Calibri"/>
          <w:color w:val="00B050"/>
          <w:szCs w:val="28"/>
        </w:rPr>
        <w:tab/>
      </w:r>
      <w:r w:rsidRPr="007F5E2F">
        <w:rPr>
          <w:rFonts w:asciiTheme="minorHAnsi" w:eastAsia="Calibri" w:hAnsiTheme="minorHAnsi" w:cs="Calibri"/>
          <w:color w:val="00B050"/>
          <w:szCs w:val="28"/>
        </w:rPr>
        <w:tab/>
        <w:t>--Representing number "6"</w:t>
      </w:r>
    </w:p>
    <w:p w:rsidR="00614513" w:rsidRPr="007F5E2F" w:rsidRDefault="00614513" w:rsidP="00614513">
      <w:pPr>
        <w:ind w:right="144"/>
        <w:rPr>
          <w:rFonts w:asciiTheme="minorHAnsi" w:eastAsia="Calibri" w:hAnsiTheme="minorHAnsi" w:cs="Calibri"/>
          <w:szCs w:val="28"/>
        </w:rPr>
      </w:pP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elsif (value &lt;= "0110") 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if(counter_column = "000")then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row_s &lt;= "01111";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col_s &lt;= "000";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elsif(counter_column = "001")then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row_s &lt;= "10111";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col_s &lt;= "110";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elsif(counter_column = "010")then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row_s &lt;= "11011";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col_s &lt;= "000";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elsif(counter_column = "011")then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row_s &lt;= "11101";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col_s &lt;= "010";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elsif(counter_column = "100")then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row_s &lt;= "11110";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col_s &lt;= "000";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else</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counter_column &lt;= "000";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end if;</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p>
    <w:p w:rsidR="00614513" w:rsidRPr="007F5E2F" w:rsidRDefault="00614513" w:rsidP="00614513">
      <w:pPr>
        <w:ind w:right="144"/>
        <w:rPr>
          <w:rFonts w:asciiTheme="minorHAnsi" w:eastAsia="Calibri" w:hAnsiTheme="minorHAnsi" w:cs="Calibri"/>
          <w:color w:val="00B050"/>
          <w:szCs w:val="28"/>
        </w:rPr>
      </w:pPr>
      <w:r w:rsidRPr="007F5E2F">
        <w:rPr>
          <w:rFonts w:asciiTheme="minorHAnsi" w:eastAsia="Calibri" w:hAnsiTheme="minorHAnsi" w:cs="Calibri"/>
          <w:color w:val="00B050"/>
          <w:szCs w:val="28"/>
        </w:rPr>
        <w:tab/>
      </w:r>
      <w:r w:rsidRPr="007F5E2F">
        <w:rPr>
          <w:rFonts w:asciiTheme="minorHAnsi" w:eastAsia="Calibri" w:hAnsiTheme="minorHAnsi" w:cs="Calibri"/>
          <w:color w:val="00B050"/>
          <w:szCs w:val="28"/>
        </w:rPr>
        <w:tab/>
      </w:r>
      <w:r w:rsidRPr="007F5E2F">
        <w:rPr>
          <w:rFonts w:asciiTheme="minorHAnsi" w:eastAsia="Calibri" w:hAnsiTheme="minorHAnsi" w:cs="Calibri"/>
          <w:color w:val="00B050"/>
          <w:szCs w:val="28"/>
        </w:rPr>
        <w:tab/>
      </w:r>
      <w:r w:rsidRPr="007F5E2F">
        <w:rPr>
          <w:rFonts w:asciiTheme="minorHAnsi" w:eastAsia="Calibri" w:hAnsiTheme="minorHAnsi" w:cs="Calibri"/>
          <w:color w:val="00B050"/>
          <w:szCs w:val="28"/>
        </w:rPr>
        <w:tab/>
      </w:r>
      <w:r w:rsidRPr="007F5E2F">
        <w:rPr>
          <w:rFonts w:asciiTheme="minorHAnsi" w:eastAsia="Calibri" w:hAnsiTheme="minorHAnsi" w:cs="Calibri"/>
          <w:color w:val="00B050"/>
          <w:szCs w:val="28"/>
        </w:rPr>
        <w:tab/>
      </w:r>
      <w:r w:rsidRPr="007F5E2F">
        <w:rPr>
          <w:rFonts w:asciiTheme="minorHAnsi" w:eastAsia="Calibri" w:hAnsiTheme="minorHAnsi" w:cs="Calibri"/>
          <w:color w:val="00B050"/>
          <w:szCs w:val="28"/>
        </w:rPr>
        <w:tab/>
        <w:t>--Representing number "7"</w:t>
      </w:r>
    </w:p>
    <w:p w:rsidR="00614513" w:rsidRPr="007F5E2F" w:rsidRDefault="00614513" w:rsidP="00614513">
      <w:pPr>
        <w:ind w:right="144"/>
        <w:rPr>
          <w:rFonts w:asciiTheme="minorHAnsi" w:eastAsia="Calibri" w:hAnsiTheme="minorHAnsi" w:cs="Calibri"/>
          <w:szCs w:val="28"/>
        </w:rPr>
      </w:pP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elsif (value &lt;= "0111") 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if(counter_column = "000")then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row_s &lt;= "01111";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col_s &lt;= "000";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elsif(counter_column = "001")then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row_s &lt;= "10111";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col_s &lt;= "011";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elsif(counter_column = "010")then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row_s &lt;= "11011";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col_s &lt;= "011";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elsif(counter_column = "011")then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row_s &lt;= "11101";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col_s &lt;= "011";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elsif(counter_column = "100")then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row_s &lt;= "11110";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col_s &lt;= "011";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else</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counter_column &lt;= "000";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end if;</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p>
    <w:p w:rsidR="00614513" w:rsidRPr="007F5E2F" w:rsidRDefault="00614513" w:rsidP="00614513">
      <w:pPr>
        <w:ind w:right="144"/>
        <w:rPr>
          <w:rFonts w:asciiTheme="minorHAnsi" w:eastAsia="Calibri" w:hAnsiTheme="minorHAnsi" w:cs="Calibri"/>
          <w:color w:val="00B050"/>
          <w:szCs w:val="28"/>
        </w:rPr>
      </w:pPr>
      <w:r w:rsidRPr="007F5E2F">
        <w:rPr>
          <w:rFonts w:asciiTheme="minorHAnsi" w:eastAsia="Calibri" w:hAnsiTheme="minorHAnsi" w:cs="Calibri"/>
          <w:color w:val="00B050"/>
          <w:szCs w:val="28"/>
        </w:rPr>
        <w:tab/>
      </w:r>
      <w:r w:rsidRPr="007F5E2F">
        <w:rPr>
          <w:rFonts w:asciiTheme="minorHAnsi" w:eastAsia="Calibri" w:hAnsiTheme="minorHAnsi" w:cs="Calibri"/>
          <w:color w:val="00B050"/>
          <w:szCs w:val="28"/>
        </w:rPr>
        <w:tab/>
      </w:r>
      <w:r w:rsidRPr="007F5E2F">
        <w:rPr>
          <w:rFonts w:asciiTheme="minorHAnsi" w:eastAsia="Calibri" w:hAnsiTheme="minorHAnsi" w:cs="Calibri"/>
          <w:color w:val="00B050"/>
          <w:szCs w:val="28"/>
        </w:rPr>
        <w:tab/>
      </w:r>
      <w:r w:rsidRPr="007F5E2F">
        <w:rPr>
          <w:rFonts w:asciiTheme="minorHAnsi" w:eastAsia="Calibri" w:hAnsiTheme="minorHAnsi" w:cs="Calibri"/>
          <w:color w:val="00B050"/>
          <w:szCs w:val="28"/>
        </w:rPr>
        <w:tab/>
      </w:r>
      <w:r w:rsidRPr="007F5E2F">
        <w:rPr>
          <w:rFonts w:asciiTheme="minorHAnsi" w:eastAsia="Calibri" w:hAnsiTheme="minorHAnsi" w:cs="Calibri"/>
          <w:color w:val="00B050"/>
          <w:szCs w:val="28"/>
        </w:rPr>
        <w:tab/>
      </w:r>
      <w:r w:rsidRPr="007F5E2F">
        <w:rPr>
          <w:rFonts w:asciiTheme="minorHAnsi" w:eastAsia="Calibri" w:hAnsiTheme="minorHAnsi" w:cs="Calibri"/>
          <w:color w:val="00B050"/>
          <w:szCs w:val="28"/>
        </w:rPr>
        <w:tab/>
        <w:t>--Representing number "8"</w:t>
      </w:r>
    </w:p>
    <w:p w:rsidR="00614513" w:rsidRPr="007F5E2F" w:rsidRDefault="00614513" w:rsidP="00614513">
      <w:pPr>
        <w:ind w:right="144"/>
        <w:rPr>
          <w:rFonts w:asciiTheme="minorHAnsi" w:eastAsia="Calibri" w:hAnsiTheme="minorHAnsi" w:cs="Calibri"/>
          <w:szCs w:val="28"/>
        </w:rPr>
      </w:pP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elsif (value &lt;= "1000") 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if(counter_column = "000")then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row_s &lt;= "01111";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col_s &lt;= "000";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elsif(counter_column = "001")then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row_s &lt;= "10111";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col_s &lt;= "010";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elsif(counter_column = "010")then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row_s &lt;= "11011";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col_s &lt;= "000";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elsif(counter_column = "011")then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row_s &lt;= "11101";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col_s &lt;= "010";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elsif(counter_column = "100")then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row_s &lt;= "11110";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col_s &lt;= "000";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else</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counter_column &lt;= "000";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end if;</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p>
    <w:p w:rsidR="00614513" w:rsidRPr="007F5E2F" w:rsidRDefault="00614513" w:rsidP="00614513">
      <w:pPr>
        <w:ind w:right="144"/>
        <w:rPr>
          <w:rFonts w:asciiTheme="minorHAnsi" w:eastAsia="Calibri" w:hAnsiTheme="minorHAnsi" w:cs="Calibri"/>
          <w:color w:val="00B050"/>
          <w:szCs w:val="28"/>
        </w:rPr>
      </w:pPr>
      <w:r w:rsidRPr="007F5E2F">
        <w:rPr>
          <w:rFonts w:asciiTheme="minorHAnsi" w:eastAsia="Calibri" w:hAnsiTheme="minorHAnsi" w:cs="Calibri"/>
          <w:color w:val="00B050"/>
          <w:szCs w:val="28"/>
        </w:rPr>
        <w:tab/>
      </w:r>
      <w:r w:rsidRPr="007F5E2F">
        <w:rPr>
          <w:rFonts w:asciiTheme="minorHAnsi" w:eastAsia="Calibri" w:hAnsiTheme="minorHAnsi" w:cs="Calibri"/>
          <w:color w:val="00B050"/>
          <w:szCs w:val="28"/>
        </w:rPr>
        <w:tab/>
      </w:r>
      <w:r w:rsidRPr="007F5E2F">
        <w:rPr>
          <w:rFonts w:asciiTheme="minorHAnsi" w:eastAsia="Calibri" w:hAnsiTheme="minorHAnsi" w:cs="Calibri"/>
          <w:color w:val="00B050"/>
          <w:szCs w:val="28"/>
        </w:rPr>
        <w:tab/>
      </w:r>
      <w:r w:rsidRPr="007F5E2F">
        <w:rPr>
          <w:rFonts w:asciiTheme="minorHAnsi" w:eastAsia="Calibri" w:hAnsiTheme="minorHAnsi" w:cs="Calibri"/>
          <w:color w:val="00B050"/>
          <w:szCs w:val="28"/>
        </w:rPr>
        <w:tab/>
      </w:r>
      <w:r w:rsidRPr="007F5E2F">
        <w:rPr>
          <w:rFonts w:asciiTheme="minorHAnsi" w:eastAsia="Calibri" w:hAnsiTheme="minorHAnsi" w:cs="Calibri"/>
          <w:color w:val="00B050"/>
          <w:szCs w:val="28"/>
        </w:rPr>
        <w:tab/>
      </w:r>
      <w:r w:rsidRPr="007F5E2F">
        <w:rPr>
          <w:rFonts w:asciiTheme="minorHAnsi" w:eastAsia="Calibri" w:hAnsiTheme="minorHAnsi" w:cs="Calibri"/>
          <w:color w:val="00B050"/>
          <w:szCs w:val="28"/>
        </w:rPr>
        <w:tab/>
        <w:t>--Representing number "9"</w:t>
      </w:r>
    </w:p>
    <w:p w:rsidR="00614513" w:rsidRPr="007F5E2F" w:rsidRDefault="00614513" w:rsidP="00614513">
      <w:pPr>
        <w:ind w:right="144"/>
        <w:rPr>
          <w:rFonts w:asciiTheme="minorHAnsi" w:eastAsia="Calibri" w:hAnsiTheme="minorHAnsi" w:cs="Calibri"/>
          <w:szCs w:val="28"/>
        </w:rPr>
      </w:pP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elsif (value &lt;= "1001") 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if(counter_column = "000")then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row_s &lt;= "01111";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col_s &lt;= "000";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elsif(counter_column = "001")then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row_s &lt;= "10111";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col_s &lt;= "010";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elsif(counter_column = "010")then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row_s &lt;= "11011";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col_s &lt;= "000";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elsif(counter_column = "011")then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row_s &lt;= "11101";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col_s &lt;= "011";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elsif(counter_column = "100")then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row_s &lt;= "11110";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col_s &lt;= "000";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else</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counter_column &lt;= "000";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end if;</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p>
    <w:p w:rsidR="00614513" w:rsidRPr="007F5E2F" w:rsidRDefault="00614513" w:rsidP="00614513">
      <w:pPr>
        <w:ind w:right="144"/>
        <w:rPr>
          <w:rFonts w:asciiTheme="minorHAnsi" w:eastAsia="Calibri" w:hAnsiTheme="minorHAnsi" w:cs="Calibri"/>
          <w:color w:val="00B050"/>
          <w:szCs w:val="28"/>
        </w:rPr>
      </w:pPr>
      <w:r w:rsidRPr="007F5E2F">
        <w:rPr>
          <w:rFonts w:asciiTheme="minorHAnsi" w:eastAsia="Calibri" w:hAnsiTheme="minorHAnsi" w:cs="Calibri"/>
          <w:color w:val="00B050"/>
          <w:szCs w:val="28"/>
        </w:rPr>
        <w:tab/>
      </w:r>
      <w:r w:rsidRPr="007F5E2F">
        <w:rPr>
          <w:rFonts w:asciiTheme="minorHAnsi" w:eastAsia="Calibri" w:hAnsiTheme="minorHAnsi" w:cs="Calibri"/>
          <w:color w:val="00B050"/>
          <w:szCs w:val="28"/>
        </w:rPr>
        <w:tab/>
      </w:r>
      <w:r w:rsidRPr="007F5E2F">
        <w:rPr>
          <w:rFonts w:asciiTheme="minorHAnsi" w:eastAsia="Calibri" w:hAnsiTheme="minorHAnsi" w:cs="Calibri"/>
          <w:color w:val="00B050"/>
          <w:szCs w:val="28"/>
        </w:rPr>
        <w:tab/>
      </w:r>
      <w:r w:rsidRPr="007F5E2F">
        <w:rPr>
          <w:rFonts w:asciiTheme="minorHAnsi" w:eastAsia="Calibri" w:hAnsiTheme="minorHAnsi" w:cs="Calibri"/>
          <w:color w:val="00B050"/>
          <w:szCs w:val="28"/>
        </w:rPr>
        <w:tab/>
      </w:r>
      <w:r w:rsidRPr="007F5E2F">
        <w:rPr>
          <w:rFonts w:asciiTheme="minorHAnsi" w:eastAsia="Calibri" w:hAnsiTheme="minorHAnsi" w:cs="Calibri"/>
          <w:color w:val="00B050"/>
          <w:szCs w:val="28"/>
        </w:rPr>
        <w:tab/>
      </w:r>
      <w:r w:rsidRPr="007F5E2F">
        <w:rPr>
          <w:rFonts w:asciiTheme="minorHAnsi" w:eastAsia="Calibri" w:hAnsiTheme="minorHAnsi" w:cs="Calibri"/>
          <w:color w:val="00B050"/>
          <w:szCs w:val="28"/>
        </w:rPr>
        <w:tab/>
        <w:t>--Representing number "A"</w:t>
      </w:r>
    </w:p>
    <w:p w:rsidR="00614513" w:rsidRPr="007F5E2F" w:rsidRDefault="00614513" w:rsidP="00614513">
      <w:pPr>
        <w:ind w:right="144"/>
        <w:rPr>
          <w:rFonts w:asciiTheme="minorHAnsi" w:eastAsia="Calibri" w:hAnsiTheme="minorHAnsi" w:cs="Calibri"/>
          <w:szCs w:val="28"/>
        </w:rPr>
      </w:pP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elsif (value &lt;= "1010") 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if(counter_column = "000")then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row_s &lt;= "01111";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col_s &lt;= "000";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elsif(counter_column = "001")then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row_s &lt;= "10111";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col_s &lt;= "010";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lastRenderedPageBreak/>
        <w:tab/>
      </w:r>
      <w:r w:rsidRPr="007F5E2F">
        <w:rPr>
          <w:rFonts w:asciiTheme="minorHAnsi" w:eastAsia="Calibri" w:hAnsiTheme="minorHAnsi" w:cs="Calibri"/>
          <w:szCs w:val="28"/>
        </w:rPr>
        <w:tab/>
      </w:r>
      <w:r w:rsidRPr="007F5E2F">
        <w:rPr>
          <w:rFonts w:asciiTheme="minorHAnsi" w:eastAsia="Calibri" w:hAnsiTheme="minorHAnsi" w:cs="Calibri"/>
          <w:szCs w:val="28"/>
        </w:rPr>
        <w:tab/>
        <w:t>elsif(counter_column = "010")then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row_s &lt;= "11011";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col_s &lt;= "000";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elsif(counter_column = "011")then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row_s &lt;= "11101";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col_s &lt;= "010";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elsif(counter_column = "100")then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row_s &lt;= "11110";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col_s &lt;= "010";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else</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counter_column &lt;= "000";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end if;</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p>
    <w:p w:rsidR="00614513" w:rsidRPr="007F5E2F" w:rsidRDefault="00614513" w:rsidP="00614513">
      <w:pPr>
        <w:ind w:right="144"/>
        <w:rPr>
          <w:rFonts w:asciiTheme="minorHAnsi" w:eastAsia="Calibri" w:hAnsiTheme="minorHAnsi" w:cs="Calibri"/>
          <w:color w:val="00B050"/>
          <w:szCs w:val="28"/>
        </w:rPr>
      </w:pPr>
      <w:r w:rsidRPr="007F5E2F">
        <w:rPr>
          <w:rFonts w:asciiTheme="minorHAnsi" w:eastAsia="Calibri" w:hAnsiTheme="minorHAnsi" w:cs="Calibri"/>
          <w:color w:val="00B050"/>
          <w:szCs w:val="28"/>
        </w:rPr>
        <w:tab/>
      </w:r>
      <w:r w:rsidRPr="007F5E2F">
        <w:rPr>
          <w:rFonts w:asciiTheme="minorHAnsi" w:eastAsia="Calibri" w:hAnsiTheme="minorHAnsi" w:cs="Calibri"/>
          <w:color w:val="00B050"/>
          <w:szCs w:val="28"/>
        </w:rPr>
        <w:tab/>
      </w:r>
      <w:r w:rsidRPr="007F5E2F">
        <w:rPr>
          <w:rFonts w:asciiTheme="minorHAnsi" w:eastAsia="Calibri" w:hAnsiTheme="minorHAnsi" w:cs="Calibri"/>
          <w:color w:val="00B050"/>
          <w:szCs w:val="28"/>
        </w:rPr>
        <w:tab/>
      </w:r>
      <w:r w:rsidRPr="007F5E2F">
        <w:rPr>
          <w:rFonts w:asciiTheme="minorHAnsi" w:eastAsia="Calibri" w:hAnsiTheme="minorHAnsi" w:cs="Calibri"/>
          <w:color w:val="00B050"/>
          <w:szCs w:val="28"/>
        </w:rPr>
        <w:tab/>
      </w:r>
      <w:r w:rsidRPr="007F5E2F">
        <w:rPr>
          <w:rFonts w:asciiTheme="minorHAnsi" w:eastAsia="Calibri" w:hAnsiTheme="minorHAnsi" w:cs="Calibri"/>
          <w:color w:val="00B050"/>
          <w:szCs w:val="28"/>
        </w:rPr>
        <w:tab/>
      </w:r>
      <w:r w:rsidRPr="007F5E2F">
        <w:rPr>
          <w:rFonts w:asciiTheme="minorHAnsi" w:eastAsia="Calibri" w:hAnsiTheme="minorHAnsi" w:cs="Calibri"/>
          <w:color w:val="00B050"/>
          <w:szCs w:val="28"/>
        </w:rPr>
        <w:tab/>
        <w:t>--Representing number "B"</w:t>
      </w:r>
    </w:p>
    <w:p w:rsidR="00614513" w:rsidRPr="007F5E2F" w:rsidRDefault="00614513" w:rsidP="00614513">
      <w:pPr>
        <w:ind w:right="144"/>
        <w:rPr>
          <w:rFonts w:asciiTheme="minorHAnsi" w:eastAsia="Calibri" w:hAnsiTheme="minorHAnsi" w:cs="Calibri"/>
          <w:szCs w:val="28"/>
        </w:rPr>
      </w:pP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elsif (value &lt;= "1011") 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if(counter_column = "000")then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row_s &lt;= "01111";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col_s &lt;= "000";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elsif(counter_column = "001")then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row_s &lt;= "10111";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col_s &lt;= "010";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elsif(counter_column = "010")then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row_s &lt;= "11011";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col_s &lt;= "000";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elsif(counter_column = "011")then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row_s &lt;= "11101";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col_s &lt;= "010";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elsif(counter_column = "100")then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row_s &lt;= "11110";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col_s &lt;= "000";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else</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counter_column &lt;= "000";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end if;</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p>
    <w:p w:rsidR="00614513" w:rsidRPr="007F5E2F" w:rsidRDefault="00614513" w:rsidP="00614513">
      <w:pPr>
        <w:ind w:right="144"/>
        <w:rPr>
          <w:rFonts w:asciiTheme="minorHAnsi" w:eastAsia="Calibri" w:hAnsiTheme="minorHAnsi" w:cs="Calibri"/>
          <w:color w:val="00B050"/>
          <w:szCs w:val="28"/>
        </w:rPr>
      </w:pPr>
      <w:r w:rsidRPr="007F5E2F">
        <w:rPr>
          <w:rFonts w:asciiTheme="minorHAnsi" w:eastAsia="Calibri" w:hAnsiTheme="minorHAnsi" w:cs="Calibri"/>
          <w:color w:val="00B050"/>
          <w:szCs w:val="28"/>
        </w:rPr>
        <w:tab/>
      </w:r>
      <w:r w:rsidRPr="007F5E2F">
        <w:rPr>
          <w:rFonts w:asciiTheme="minorHAnsi" w:eastAsia="Calibri" w:hAnsiTheme="minorHAnsi" w:cs="Calibri"/>
          <w:color w:val="00B050"/>
          <w:szCs w:val="28"/>
        </w:rPr>
        <w:tab/>
      </w:r>
      <w:r w:rsidRPr="007F5E2F">
        <w:rPr>
          <w:rFonts w:asciiTheme="minorHAnsi" w:eastAsia="Calibri" w:hAnsiTheme="minorHAnsi" w:cs="Calibri"/>
          <w:color w:val="00B050"/>
          <w:szCs w:val="28"/>
        </w:rPr>
        <w:tab/>
      </w:r>
      <w:r w:rsidRPr="007F5E2F">
        <w:rPr>
          <w:rFonts w:asciiTheme="minorHAnsi" w:eastAsia="Calibri" w:hAnsiTheme="minorHAnsi" w:cs="Calibri"/>
          <w:color w:val="00B050"/>
          <w:szCs w:val="28"/>
        </w:rPr>
        <w:tab/>
      </w:r>
      <w:r w:rsidRPr="007F5E2F">
        <w:rPr>
          <w:rFonts w:asciiTheme="minorHAnsi" w:eastAsia="Calibri" w:hAnsiTheme="minorHAnsi" w:cs="Calibri"/>
          <w:color w:val="00B050"/>
          <w:szCs w:val="28"/>
        </w:rPr>
        <w:tab/>
      </w:r>
      <w:r w:rsidRPr="007F5E2F">
        <w:rPr>
          <w:rFonts w:asciiTheme="minorHAnsi" w:eastAsia="Calibri" w:hAnsiTheme="minorHAnsi" w:cs="Calibri"/>
          <w:color w:val="00B050"/>
          <w:szCs w:val="28"/>
        </w:rPr>
        <w:tab/>
        <w:t>--Representing number "C"</w:t>
      </w:r>
    </w:p>
    <w:p w:rsidR="00614513" w:rsidRPr="007F5E2F" w:rsidRDefault="00614513" w:rsidP="00614513">
      <w:pPr>
        <w:ind w:right="144"/>
        <w:rPr>
          <w:rFonts w:asciiTheme="minorHAnsi" w:eastAsia="Calibri" w:hAnsiTheme="minorHAnsi" w:cs="Calibri"/>
          <w:szCs w:val="28"/>
        </w:rPr>
      </w:pP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elsif (value &lt;= "1100") 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if(counter_column = "000")then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row_s &lt;= "01111";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col_s &lt;= "000";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elsif(counter_column = "001")then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row_s &lt;= "10111";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col_s &lt;= "110";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elsif(counter_column = "010")then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row_s &lt;= "11011";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col_s &lt;= "110";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elsif(counter_column = "011")then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row_s &lt;= "11101";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col_s &lt;= "110";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elsif(counter_column = "100")then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row_s &lt;= "11110";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col_s &lt;= "000";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lastRenderedPageBreak/>
        <w:tab/>
      </w:r>
      <w:r w:rsidRPr="007F5E2F">
        <w:rPr>
          <w:rFonts w:asciiTheme="minorHAnsi" w:eastAsia="Calibri" w:hAnsiTheme="minorHAnsi" w:cs="Calibri"/>
          <w:szCs w:val="28"/>
        </w:rPr>
        <w:tab/>
      </w:r>
      <w:r w:rsidRPr="007F5E2F">
        <w:rPr>
          <w:rFonts w:asciiTheme="minorHAnsi" w:eastAsia="Calibri" w:hAnsiTheme="minorHAnsi" w:cs="Calibri"/>
          <w:szCs w:val="28"/>
        </w:rPr>
        <w:tab/>
        <w:t>else</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counter_column &lt;= "000";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end if;</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p>
    <w:p w:rsidR="00614513" w:rsidRPr="007F5E2F" w:rsidRDefault="00614513" w:rsidP="00614513">
      <w:pPr>
        <w:ind w:right="144"/>
        <w:rPr>
          <w:rFonts w:asciiTheme="minorHAnsi" w:eastAsia="Calibri" w:hAnsiTheme="minorHAnsi" w:cs="Calibri"/>
          <w:color w:val="00B050"/>
          <w:szCs w:val="28"/>
        </w:rPr>
      </w:pPr>
      <w:r w:rsidRPr="007F5E2F">
        <w:rPr>
          <w:rFonts w:asciiTheme="minorHAnsi" w:eastAsia="Calibri" w:hAnsiTheme="minorHAnsi" w:cs="Calibri"/>
          <w:color w:val="00B050"/>
          <w:szCs w:val="28"/>
        </w:rPr>
        <w:tab/>
      </w:r>
      <w:r w:rsidRPr="007F5E2F">
        <w:rPr>
          <w:rFonts w:asciiTheme="minorHAnsi" w:eastAsia="Calibri" w:hAnsiTheme="minorHAnsi" w:cs="Calibri"/>
          <w:color w:val="00B050"/>
          <w:szCs w:val="28"/>
        </w:rPr>
        <w:tab/>
      </w:r>
      <w:r w:rsidRPr="007F5E2F">
        <w:rPr>
          <w:rFonts w:asciiTheme="minorHAnsi" w:eastAsia="Calibri" w:hAnsiTheme="minorHAnsi" w:cs="Calibri"/>
          <w:color w:val="00B050"/>
          <w:szCs w:val="28"/>
        </w:rPr>
        <w:tab/>
      </w:r>
      <w:r w:rsidRPr="007F5E2F">
        <w:rPr>
          <w:rFonts w:asciiTheme="minorHAnsi" w:eastAsia="Calibri" w:hAnsiTheme="minorHAnsi" w:cs="Calibri"/>
          <w:color w:val="00B050"/>
          <w:szCs w:val="28"/>
        </w:rPr>
        <w:tab/>
      </w:r>
      <w:r w:rsidRPr="007F5E2F">
        <w:rPr>
          <w:rFonts w:asciiTheme="minorHAnsi" w:eastAsia="Calibri" w:hAnsiTheme="minorHAnsi" w:cs="Calibri"/>
          <w:color w:val="00B050"/>
          <w:szCs w:val="28"/>
        </w:rPr>
        <w:tab/>
      </w:r>
      <w:r w:rsidRPr="007F5E2F">
        <w:rPr>
          <w:rFonts w:asciiTheme="minorHAnsi" w:eastAsia="Calibri" w:hAnsiTheme="minorHAnsi" w:cs="Calibri"/>
          <w:color w:val="00B050"/>
          <w:szCs w:val="28"/>
        </w:rPr>
        <w:tab/>
        <w:t>--Representing number "D"</w:t>
      </w:r>
    </w:p>
    <w:p w:rsidR="00614513" w:rsidRPr="007F5E2F" w:rsidRDefault="00614513" w:rsidP="00614513">
      <w:pPr>
        <w:ind w:right="144"/>
        <w:rPr>
          <w:rFonts w:asciiTheme="minorHAnsi" w:eastAsia="Calibri" w:hAnsiTheme="minorHAnsi" w:cs="Calibri"/>
          <w:szCs w:val="28"/>
        </w:rPr>
      </w:pP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elsif (value &lt;= "1101") 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if(counter_column = "000")then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row_s &lt;= "01111";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col_s &lt;= "000";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elsif(counter_column = "001")then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row_s &lt;= "10111";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col_s &lt;= "010";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elsif(counter_column = "010")then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row_s &lt;= "11011";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col_s &lt;= "010";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elsif(counter_column = "011")then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row_s &lt;= "11101";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col_s &lt;= "010";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elsif(counter_column = "100")then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row_s &lt;= "11110";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col_s &lt;= "000";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else</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counter_column &lt;= "000";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end if;</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p>
    <w:p w:rsidR="00614513" w:rsidRPr="007F5E2F" w:rsidRDefault="00614513" w:rsidP="00614513">
      <w:pPr>
        <w:ind w:right="144"/>
        <w:rPr>
          <w:rFonts w:asciiTheme="minorHAnsi" w:eastAsia="Calibri" w:hAnsiTheme="minorHAnsi" w:cs="Calibri"/>
          <w:color w:val="00B050"/>
          <w:szCs w:val="28"/>
        </w:rPr>
      </w:pPr>
      <w:r w:rsidRPr="007F5E2F">
        <w:rPr>
          <w:rFonts w:asciiTheme="minorHAnsi" w:eastAsia="Calibri" w:hAnsiTheme="minorHAnsi" w:cs="Calibri"/>
          <w:color w:val="00B050"/>
          <w:szCs w:val="28"/>
        </w:rPr>
        <w:tab/>
      </w:r>
      <w:r w:rsidRPr="007F5E2F">
        <w:rPr>
          <w:rFonts w:asciiTheme="minorHAnsi" w:eastAsia="Calibri" w:hAnsiTheme="minorHAnsi" w:cs="Calibri"/>
          <w:color w:val="00B050"/>
          <w:szCs w:val="28"/>
        </w:rPr>
        <w:tab/>
      </w:r>
      <w:r w:rsidRPr="007F5E2F">
        <w:rPr>
          <w:rFonts w:asciiTheme="minorHAnsi" w:eastAsia="Calibri" w:hAnsiTheme="minorHAnsi" w:cs="Calibri"/>
          <w:color w:val="00B050"/>
          <w:szCs w:val="28"/>
        </w:rPr>
        <w:tab/>
      </w:r>
      <w:r w:rsidRPr="007F5E2F">
        <w:rPr>
          <w:rFonts w:asciiTheme="minorHAnsi" w:eastAsia="Calibri" w:hAnsiTheme="minorHAnsi" w:cs="Calibri"/>
          <w:color w:val="00B050"/>
          <w:szCs w:val="28"/>
        </w:rPr>
        <w:tab/>
      </w:r>
      <w:r w:rsidRPr="007F5E2F">
        <w:rPr>
          <w:rFonts w:asciiTheme="minorHAnsi" w:eastAsia="Calibri" w:hAnsiTheme="minorHAnsi" w:cs="Calibri"/>
          <w:color w:val="00B050"/>
          <w:szCs w:val="28"/>
        </w:rPr>
        <w:tab/>
      </w:r>
      <w:r w:rsidRPr="007F5E2F">
        <w:rPr>
          <w:rFonts w:asciiTheme="minorHAnsi" w:eastAsia="Calibri" w:hAnsiTheme="minorHAnsi" w:cs="Calibri"/>
          <w:color w:val="00B050"/>
          <w:szCs w:val="28"/>
        </w:rPr>
        <w:tab/>
        <w:t>--Representing number "E"</w:t>
      </w:r>
    </w:p>
    <w:p w:rsidR="00614513" w:rsidRPr="007F5E2F" w:rsidRDefault="00614513" w:rsidP="00614513">
      <w:pPr>
        <w:ind w:right="144"/>
        <w:rPr>
          <w:rFonts w:asciiTheme="minorHAnsi" w:eastAsia="Calibri" w:hAnsiTheme="minorHAnsi" w:cs="Calibri"/>
          <w:szCs w:val="28"/>
        </w:rPr>
      </w:pP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elsif (value &lt;= "1110") 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if(counter_column = "000")then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row_s &lt;= "01111";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col_s &lt;= "000";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elsif(counter_column = "001")then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row_s &lt;= "10111";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col_s &lt;= "110";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elsif(counter_column = "010")then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row_s &lt;= "11011";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col_s &lt;= "000";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elsif(counter_column = "011")then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row_s &lt;= "11101";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col_s &lt;= "110";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elsif(counter_column = "100")then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row_s &lt;= "11110";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col_s &lt;= "000";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else</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counter_column &lt;= "000";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end if;</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p>
    <w:p w:rsidR="00614513" w:rsidRPr="007F5E2F" w:rsidRDefault="00614513" w:rsidP="00614513">
      <w:pPr>
        <w:ind w:right="144"/>
        <w:rPr>
          <w:rFonts w:asciiTheme="minorHAnsi" w:eastAsia="Calibri" w:hAnsiTheme="minorHAnsi" w:cs="Calibri"/>
          <w:color w:val="00B050"/>
          <w:szCs w:val="28"/>
        </w:rPr>
      </w:pPr>
      <w:r w:rsidRPr="007F5E2F">
        <w:rPr>
          <w:rFonts w:asciiTheme="minorHAnsi" w:eastAsia="Calibri" w:hAnsiTheme="minorHAnsi" w:cs="Calibri"/>
          <w:color w:val="00B050"/>
          <w:szCs w:val="28"/>
        </w:rPr>
        <w:tab/>
      </w:r>
      <w:r w:rsidRPr="007F5E2F">
        <w:rPr>
          <w:rFonts w:asciiTheme="minorHAnsi" w:eastAsia="Calibri" w:hAnsiTheme="minorHAnsi" w:cs="Calibri"/>
          <w:color w:val="00B050"/>
          <w:szCs w:val="28"/>
        </w:rPr>
        <w:tab/>
      </w:r>
      <w:r w:rsidRPr="007F5E2F">
        <w:rPr>
          <w:rFonts w:asciiTheme="minorHAnsi" w:eastAsia="Calibri" w:hAnsiTheme="minorHAnsi" w:cs="Calibri"/>
          <w:color w:val="00B050"/>
          <w:szCs w:val="28"/>
        </w:rPr>
        <w:tab/>
      </w:r>
      <w:r w:rsidRPr="007F5E2F">
        <w:rPr>
          <w:rFonts w:asciiTheme="minorHAnsi" w:eastAsia="Calibri" w:hAnsiTheme="minorHAnsi" w:cs="Calibri"/>
          <w:color w:val="00B050"/>
          <w:szCs w:val="28"/>
        </w:rPr>
        <w:tab/>
      </w:r>
      <w:r w:rsidRPr="007F5E2F">
        <w:rPr>
          <w:rFonts w:asciiTheme="minorHAnsi" w:eastAsia="Calibri" w:hAnsiTheme="minorHAnsi" w:cs="Calibri"/>
          <w:color w:val="00B050"/>
          <w:szCs w:val="28"/>
        </w:rPr>
        <w:tab/>
      </w:r>
      <w:r w:rsidRPr="007F5E2F">
        <w:rPr>
          <w:rFonts w:asciiTheme="minorHAnsi" w:eastAsia="Calibri" w:hAnsiTheme="minorHAnsi" w:cs="Calibri"/>
          <w:color w:val="00B050"/>
          <w:szCs w:val="28"/>
        </w:rPr>
        <w:tab/>
        <w:t>--Representing number "F"</w:t>
      </w:r>
    </w:p>
    <w:p w:rsidR="00614513" w:rsidRPr="007F5E2F" w:rsidRDefault="00614513" w:rsidP="00614513">
      <w:pPr>
        <w:ind w:right="144"/>
        <w:rPr>
          <w:rFonts w:asciiTheme="minorHAnsi" w:eastAsia="Calibri" w:hAnsiTheme="minorHAnsi" w:cs="Calibri"/>
          <w:szCs w:val="28"/>
        </w:rPr>
      </w:pP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elsif (value &lt;= "1111") 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if(counter_column = "000")then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lastRenderedPageBreak/>
        <w:tab/>
      </w:r>
      <w:r w:rsidRPr="007F5E2F">
        <w:rPr>
          <w:rFonts w:asciiTheme="minorHAnsi" w:eastAsia="Calibri" w:hAnsiTheme="minorHAnsi" w:cs="Calibri"/>
          <w:szCs w:val="28"/>
        </w:rPr>
        <w:tab/>
      </w:r>
      <w:r w:rsidRPr="007F5E2F">
        <w:rPr>
          <w:rFonts w:asciiTheme="minorHAnsi" w:eastAsia="Calibri" w:hAnsiTheme="minorHAnsi" w:cs="Calibri"/>
          <w:szCs w:val="28"/>
        </w:rPr>
        <w:tab/>
        <w:t>row_s &lt;= "01111";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col_s &lt;= "000";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elsif(counter_column = "001")then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row_s &lt;= "10111";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col_s &lt;= "110";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elsif(counter_column = "010")then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row_s &lt;= "11011";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col_s &lt;= "000";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elsif(counter_column = "011")then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row_s &lt;= "11101";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col_s &lt;= "110";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elsif(counter_column = "100")then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row_s &lt;= "11110";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col_s &lt;= "110";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else</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counter_column &lt;= "000";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end if;</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else</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value &lt;= "0000";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end if;</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counter_column &lt;= counter_column + '1';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counter1 &lt;= (others =&gt; '0');</w:t>
      </w:r>
      <w:r w:rsidRPr="007F5E2F">
        <w:rPr>
          <w:rFonts w:asciiTheme="minorHAnsi" w:eastAsia="Calibri" w:hAnsiTheme="minorHAnsi" w:cs="Calibri"/>
          <w:szCs w:val="28"/>
        </w:rPr>
        <w:tab/>
      </w:r>
      <w:r w:rsidRPr="007F5E2F">
        <w:rPr>
          <w:rFonts w:asciiTheme="minorHAnsi" w:eastAsia="Calibri" w:hAnsiTheme="minorHAnsi" w:cs="Calibri"/>
          <w:szCs w:val="28"/>
        </w:rPr>
        <w:tab/>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p>
    <w:p w:rsidR="00614513" w:rsidRPr="007F5E2F" w:rsidRDefault="00614513" w:rsidP="00614513">
      <w:pPr>
        <w:ind w:right="144"/>
        <w:rPr>
          <w:rFonts w:asciiTheme="minorHAnsi" w:eastAsia="Calibri" w:hAnsiTheme="minorHAnsi" w:cs="Calibri"/>
          <w:color w:val="00B050"/>
          <w:szCs w:val="28"/>
        </w:rPr>
      </w:pPr>
      <w:r w:rsidRPr="007F5E2F">
        <w:rPr>
          <w:rFonts w:asciiTheme="minorHAnsi" w:eastAsia="Calibri" w:hAnsiTheme="minorHAnsi" w:cs="Calibri"/>
          <w:color w:val="00B050"/>
          <w:szCs w:val="28"/>
        </w:rPr>
        <w:tab/>
      </w:r>
      <w:r w:rsidRPr="007F5E2F">
        <w:rPr>
          <w:rFonts w:asciiTheme="minorHAnsi" w:eastAsia="Calibri" w:hAnsiTheme="minorHAnsi" w:cs="Calibri"/>
          <w:color w:val="00B050"/>
          <w:szCs w:val="28"/>
        </w:rPr>
        <w:tab/>
      </w:r>
      <w:r w:rsidRPr="007F5E2F">
        <w:rPr>
          <w:rFonts w:asciiTheme="minorHAnsi" w:eastAsia="Calibri" w:hAnsiTheme="minorHAnsi" w:cs="Calibri"/>
          <w:color w:val="00B050"/>
          <w:szCs w:val="28"/>
        </w:rPr>
        <w:tab/>
        <w:t>-- WHEN LIGHT TRAFFIC PRESSING BUTTON (0) REPRESENTED BY</w:t>
      </w:r>
      <w:r w:rsidRPr="007F5E2F">
        <w:rPr>
          <w:rFonts w:asciiTheme="minorHAnsi" w:eastAsia="Calibri" w:hAnsiTheme="minorHAnsi" w:cs="Calibri"/>
          <w:color w:val="00B050"/>
          <w:szCs w:val="28"/>
        </w:rPr>
        <w:tab/>
        <w:t>P11 SWITCH</w:t>
      </w:r>
    </w:p>
    <w:p w:rsidR="007F5E2F" w:rsidRPr="007F5E2F" w:rsidRDefault="007F5E2F" w:rsidP="00614513">
      <w:pPr>
        <w:ind w:right="144"/>
        <w:rPr>
          <w:rFonts w:asciiTheme="minorHAnsi" w:eastAsia="Calibri" w:hAnsiTheme="minorHAnsi" w:cs="Calibri"/>
          <w:szCs w:val="28"/>
        </w:rPr>
      </w:pP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t>if (button(0) = '1' and button(1) = '0') 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case state is</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when s0 =&gt;</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if value &gt; "0000" 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 xml:space="preserve">     state &lt;= s0;  </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else</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 xml:space="preserve">     state &lt;= s1;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value &lt;= "0011";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end if;</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when s1 =&gt;</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if value &gt; "0000" 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 xml:space="preserve">      state &lt;= s1;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else</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 xml:space="preserve">      state &lt;= s2;</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 xml:space="preserve">      value &lt;= "1111";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end if;</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when s2 =&gt;</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if value &gt; "0000" 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state &lt;= s2;</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else</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state &lt;= s3;</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value &lt;= "0100";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end if;</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lastRenderedPageBreak/>
        <w:tab/>
      </w:r>
      <w:r w:rsidRPr="007F5E2F">
        <w:rPr>
          <w:rFonts w:asciiTheme="minorHAnsi" w:eastAsia="Calibri" w:hAnsiTheme="minorHAnsi" w:cs="Calibri"/>
          <w:szCs w:val="28"/>
        </w:rPr>
        <w:tab/>
      </w:r>
      <w:r w:rsidRPr="007F5E2F">
        <w:rPr>
          <w:rFonts w:asciiTheme="minorHAnsi" w:eastAsia="Calibri" w:hAnsiTheme="minorHAnsi" w:cs="Calibri"/>
          <w:szCs w:val="28"/>
        </w:rPr>
        <w:tab/>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when s3 =&gt;</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if value &gt; "0000" 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state &lt;= s3;</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else</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state &lt;= s0;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value &lt;= "1111";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end if;</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when others =&gt;</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state &lt;= s0;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value &lt;= "1000";</w:t>
      </w:r>
    </w:p>
    <w:p w:rsidR="00614513" w:rsidRPr="007F5E2F" w:rsidRDefault="00614513" w:rsidP="00614513">
      <w:pPr>
        <w:ind w:right="144"/>
        <w:rPr>
          <w:rFonts w:asciiTheme="minorHAnsi" w:eastAsia="Calibri" w:hAnsiTheme="minorHAnsi" w:cs="Calibri"/>
          <w:szCs w:val="28"/>
        </w:rPr>
      </w:pP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end case;</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p>
    <w:p w:rsidR="00614513" w:rsidRPr="007F5E2F" w:rsidRDefault="00614513" w:rsidP="00614513">
      <w:pPr>
        <w:ind w:right="144"/>
        <w:rPr>
          <w:rFonts w:asciiTheme="minorHAnsi" w:eastAsia="Calibri" w:hAnsiTheme="minorHAnsi" w:cs="Calibri"/>
          <w:color w:val="00B050"/>
          <w:szCs w:val="28"/>
        </w:rPr>
      </w:pPr>
      <w:r w:rsidRPr="007F5E2F">
        <w:rPr>
          <w:rFonts w:asciiTheme="minorHAnsi" w:eastAsia="Calibri" w:hAnsiTheme="minorHAnsi" w:cs="Calibri"/>
          <w:color w:val="00B050"/>
          <w:szCs w:val="28"/>
        </w:rPr>
        <w:tab/>
      </w:r>
      <w:r w:rsidRPr="007F5E2F">
        <w:rPr>
          <w:rFonts w:asciiTheme="minorHAnsi" w:eastAsia="Calibri" w:hAnsiTheme="minorHAnsi" w:cs="Calibri"/>
          <w:color w:val="00B050"/>
          <w:szCs w:val="28"/>
        </w:rPr>
        <w:tab/>
      </w:r>
      <w:r w:rsidRPr="007F5E2F">
        <w:rPr>
          <w:rFonts w:asciiTheme="minorHAnsi" w:eastAsia="Calibri" w:hAnsiTheme="minorHAnsi" w:cs="Calibri"/>
          <w:color w:val="00B050"/>
          <w:szCs w:val="28"/>
        </w:rPr>
        <w:tab/>
        <w:t>-- WHEN heavy TRAFFIC PRESSING BUTTON (1) REPRESENTED BY</w:t>
      </w:r>
      <w:r w:rsidRPr="007F5E2F">
        <w:rPr>
          <w:rFonts w:asciiTheme="minorHAnsi" w:eastAsia="Calibri" w:hAnsiTheme="minorHAnsi" w:cs="Calibri"/>
          <w:color w:val="00B050"/>
          <w:szCs w:val="28"/>
        </w:rPr>
        <w:tab/>
        <w:t>L3 SWITCH</w:t>
      </w:r>
    </w:p>
    <w:p w:rsidR="00614513" w:rsidRPr="007F5E2F" w:rsidRDefault="00614513" w:rsidP="00614513">
      <w:pPr>
        <w:ind w:right="144"/>
        <w:rPr>
          <w:rFonts w:asciiTheme="minorHAnsi" w:eastAsia="Calibri" w:hAnsiTheme="minorHAnsi" w:cs="Calibri"/>
          <w:szCs w:val="28"/>
        </w:rPr>
      </w:pP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t>elsif (button(0) = '0' and button(1) = '1') 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case state1 is</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when s0 =&gt;</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if value &gt; "0000" 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state1 &lt;= s0;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else</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state1 &lt;= s1;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value &lt;= "0011";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end if;</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when s1 =&gt;</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if value &gt; "0000" 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state1 &lt;= s1;</w:t>
      </w:r>
    </w:p>
    <w:p w:rsidR="00614513" w:rsidRPr="007F5E2F" w:rsidRDefault="00614513" w:rsidP="00614513">
      <w:pPr>
        <w:ind w:right="144"/>
        <w:rPr>
          <w:rFonts w:asciiTheme="minorHAnsi" w:eastAsia="Calibri" w:hAnsiTheme="minorHAnsi" w:cs="Calibri"/>
          <w:szCs w:val="28"/>
        </w:rPr>
      </w:pP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else</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state1 &lt;= s2;</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value &lt;= "1000";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end if;</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when s2 =&gt;</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if value &gt; "0000" 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state &lt;= s2;</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else</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state1 &lt;= s3;</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value &lt;= "0011";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p>
    <w:p w:rsidR="00614513" w:rsidRPr="007F5E2F" w:rsidRDefault="00614513" w:rsidP="00614513">
      <w:pPr>
        <w:ind w:right="144"/>
        <w:rPr>
          <w:rFonts w:asciiTheme="minorHAnsi" w:eastAsia="Calibri" w:hAnsiTheme="minorHAnsi" w:cs="Calibri"/>
          <w:szCs w:val="28"/>
        </w:rPr>
      </w:pP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end if;</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when s3 =&gt;</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if value &gt; "0000" 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state1 &lt;= s3;</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else</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lastRenderedPageBreak/>
        <w:tab/>
      </w:r>
      <w:r w:rsidRPr="007F5E2F">
        <w:rPr>
          <w:rFonts w:asciiTheme="minorHAnsi" w:eastAsia="Calibri" w:hAnsiTheme="minorHAnsi" w:cs="Calibri"/>
          <w:szCs w:val="28"/>
        </w:rPr>
        <w:tab/>
      </w:r>
      <w:r w:rsidRPr="007F5E2F">
        <w:rPr>
          <w:rFonts w:asciiTheme="minorHAnsi" w:eastAsia="Calibri" w:hAnsiTheme="minorHAnsi" w:cs="Calibri"/>
          <w:szCs w:val="28"/>
        </w:rPr>
        <w:tab/>
        <w:t>state1&lt;= s4;</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value &lt;= "1111";</w:t>
      </w:r>
    </w:p>
    <w:p w:rsidR="00614513" w:rsidRPr="007F5E2F" w:rsidRDefault="00614513" w:rsidP="00614513">
      <w:pPr>
        <w:ind w:right="144"/>
        <w:rPr>
          <w:rFonts w:asciiTheme="minorHAnsi" w:eastAsia="Calibri" w:hAnsiTheme="minorHAnsi" w:cs="Calibri"/>
          <w:szCs w:val="28"/>
        </w:rPr>
      </w:pP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end if;</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when s4 =&gt;</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if value &gt; "0000" 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state1 &lt;= s4;</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else</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state1 &lt;= s5;</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value &lt;= "0011";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p>
    <w:p w:rsidR="00614513" w:rsidRPr="007F5E2F" w:rsidRDefault="00614513" w:rsidP="00614513">
      <w:pPr>
        <w:ind w:right="144"/>
        <w:rPr>
          <w:rFonts w:asciiTheme="minorHAnsi" w:eastAsia="Calibri" w:hAnsiTheme="minorHAnsi" w:cs="Calibri"/>
          <w:szCs w:val="28"/>
        </w:rPr>
      </w:pP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end if;</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when s5 =&gt;</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if value &gt; "0000" 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state1 &lt;= s5;</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else</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state1 &lt;= s6;</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value &lt;= "1000";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end if;</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when s6 =&gt;</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if value &gt; "0000" 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state1 &lt;= s6;</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else</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state1 &lt;= s0;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value &lt;= "1000";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end if;</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when others =&gt;</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state1 &lt;= s0;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value &lt;= "1000";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end case;</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else</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row_s &lt;= "00000";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col_s &lt;= "000";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value &lt;= "1111";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counter2 &lt;= (others =&gt; '0');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state &lt;= s0;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state1 &lt;= s0;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end if;</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end if;</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end if;</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end process;</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 xml:space="preserve"> process (state, state1)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begin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if (button(0) = '1' and button(1) = '0') 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case state is</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lastRenderedPageBreak/>
        <w:tab/>
      </w: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when s0 =&gt; leds &lt;= "0110000110";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when s1 =&gt; leds &lt;= "0101001001" ;</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when s2 =&gt; leds &lt;= "1000110001";</w:t>
      </w:r>
    </w:p>
    <w:p w:rsidR="00614513" w:rsidRPr="007F5E2F" w:rsidRDefault="00614513" w:rsidP="00614513">
      <w:pPr>
        <w:ind w:right="144"/>
        <w:rPr>
          <w:rFonts w:asciiTheme="minorHAnsi" w:eastAsia="Calibri" w:hAnsiTheme="minorHAnsi" w:cs="Calibri"/>
          <w:szCs w:val="28"/>
        </w:rPr>
      </w:pP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when s3 =&gt; leds &lt;= "0101001001";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when others =&gt; leds &lt;= "0110000110";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end case;</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elsif (button(0) = '0' and button(1) = '1') then</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case state1 is</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when s0 =&gt; leds &lt;= "0110000110";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when s1 =&gt; leds &lt;= "0101001001";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when s2 =&gt; leds &lt;= "1000110001";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when s3 =&gt; leds &lt;= "0101001001";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when s4 =&gt; leds &lt;= "0110000110";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when s5 =&gt; leds &lt;= "0101001001";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when s6 =&gt; leds &lt;= "1000110001";</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when others =&gt; leds &lt;= "0110000110";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end case;</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else</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leds &lt;= "0000000000";</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end if;</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end process;</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ROWS &lt;= not ROW_S;</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COLS &lt;= COL_S;</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Lights &lt;= leds;</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r>
      <w:r w:rsidRPr="007F5E2F">
        <w:rPr>
          <w:rFonts w:asciiTheme="minorHAnsi" w:eastAsia="Calibri" w:hAnsiTheme="minorHAnsi" w:cs="Calibri"/>
          <w:szCs w:val="28"/>
        </w:rPr>
        <w:tab/>
        <w:t>speaker &lt;= speakersignal;</w:t>
      </w:r>
    </w:p>
    <w:p w:rsidR="00614513" w:rsidRPr="007F5E2F" w:rsidRDefault="00614513" w:rsidP="00614513">
      <w:pPr>
        <w:ind w:right="144"/>
        <w:rPr>
          <w:rFonts w:asciiTheme="minorHAnsi" w:eastAsia="Calibri" w:hAnsiTheme="minorHAnsi" w:cs="Calibri"/>
          <w:szCs w:val="28"/>
        </w:rPr>
      </w:pPr>
      <w:r w:rsidRPr="007F5E2F">
        <w:rPr>
          <w:rFonts w:asciiTheme="minorHAnsi" w:eastAsia="Calibri" w:hAnsiTheme="minorHAnsi" w:cs="Calibri"/>
          <w:szCs w:val="28"/>
        </w:rPr>
        <w:t>end Behavioral;</w:t>
      </w:r>
    </w:p>
    <w:p w:rsidR="00110563" w:rsidRPr="00110563" w:rsidRDefault="00110563" w:rsidP="00110563">
      <w:pPr>
        <w:ind w:right="144"/>
        <w:rPr>
          <w:rFonts w:asciiTheme="minorHAnsi" w:eastAsia="Calibri" w:hAnsiTheme="minorHAnsi" w:cs="Calibri"/>
          <w:b/>
          <w:sz w:val="40"/>
          <w:szCs w:val="28"/>
        </w:rPr>
      </w:pPr>
      <w:r>
        <w:rPr>
          <w:rFonts w:asciiTheme="minorHAnsi" w:eastAsia="Calibri" w:hAnsiTheme="minorHAnsi" w:cs="Calibri"/>
          <w:b/>
          <w:sz w:val="40"/>
          <w:szCs w:val="28"/>
        </w:rPr>
        <w:t>CONSTRAINT (UCF FILE) OF THE PROJECT:</w:t>
      </w:r>
    </w:p>
    <w:p w:rsidR="00110563" w:rsidRPr="00110563" w:rsidRDefault="00110563" w:rsidP="00110563">
      <w:pPr>
        <w:ind w:right="144"/>
        <w:rPr>
          <w:rFonts w:asciiTheme="minorHAnsi" w:eastAsia="Calibri" w:hAnsiTheme="minorHAnsi" w:cs="Calibri"/>
          <w:sz w:val="28"/>
          <w:szCs w:val="28"/>
        </w:rPr>
      </w:pPr>
      <w:r w:rsidRPr="00110563">
        <w:rPr>
          <w:rFonts w:asciiTheme="minorHAnsi" w:eastAsia="Calibri" w:hAnsiTheme="minorHAnsi" w:cs="Calibri"/>
          <w:sz w:val="28"/>
          <w:szCs w:val="28"/>
        </w:rPr>
        <w:t>NET "clk" LOC = "b8";</w:t>
      </w:r>
    </w:p>
    <w:p w:rsidR="00110563" w:rsidRPr="00110563" w:rsidRDefault="00110563" w:rsidP="00110563">
      <w:pPr>
        <w:ind w:right="144"/>
        <w:rPr>
          <w:rFonts w:asciiTheme="minorHAnsi" w:eastAsia="Calibri" w:hAnsiTheme="minorHAnsi" w:cs="Calibri"/>
          <w:sz w:val="28"/>
          <w:szCs w:val="28"/>
        </w:rPr>
      </w:pPr>
      <w:r w:rsidRPr="00110563">
        <w:rPr>
          <w:rFonts w:asciiTheme="minorHAnsi" w:eastAsia="Calibri" w:hAnsiTheme="minorHAnsi" w:cs="Calibri"/>
          <w:sz w:val="28"/>
          <w:szCs w:val="28"/>
        </w:rPr>
        <w:t xml:space="preserve">NET "Button(0)" LOC = "p11"; </w:t>
      </w:r>
      <w:r w:rsidR="00CE2282">
        <w:rPr>
          <w:rFonts w:asciiTheme="minorHAnsi" w:eastAsia="Calibri" w:hAnsiTheme="minorHAnsi" w:cs="Calibri"/>
          <w:sz w:val="28"/>
          <w:szCs w:val="28"/>
        </w:rPr>
        <w:t xml:space="preserve">         </w:t>
      </w:r>
      <w:r w:rsidRPr="00CE2282">
        <w:rPr>
          <w:rFonts w:asciiTheme="minorHAnsi" w:eastAsia="Calibri" w:hAnsiTheme="minorHAnsi" w:cs="Calibri"/>
          <w:color w:val="00B050"/>
          <w:sz w:val="28"/>
          <w:szCs w:val="28"/>
        </w:rPr>
        <w:t>#Light Traffic</w:t>
      </w:r>
    </w:p>
    <w:p w:rsidR="00110563" w:rsidRPr="00110563" w:rsidRDefault="00110563" w:rsidP="00110563">
      <w:pPr>
        <w:ind w:right="144"/>
        <w:rPr>
          <w:rFonts w:asciiTheme="minorHAnsi" w:eastAsia="Calibri" w:hAnsiTheme="minorHAnsi" w:cs="Calibri"/>
          <w:sz w:val="28"/>
          <w:szCs w:val="28"/>
        </w:rPr>
      </w:pPr>
      <w:r w:rsidRPr="00110563">
        <w:rPr>
          <w:rFonts w:asciiTheme="minorHAnsi" w:eastAsia="Calibri" w:hAnsiTheme="minorHAnsi" w:cs="Calibri"/>
          <w:sz w:val="28"/>
          <w:szCs w:val="28"/>
        </w:rPr>
        <w:t xml:space="preserve">NET "Button(1)" LOC = "l3"; </w:t>
      </w:r>
      <w:r w:rsidR="00CE2282">
        <w:rPr>
          <w:rFonts w:asciiTheme="minorHAnsi" w:eastAsia="Calibri" w:hAnsiTheme="minorHAnsi" w:cs="Calibri"/>
          <w:sz w:val="28"/>
          <w:szCs w:val="28"/>
        </w:rPr>
        <w:t xml:space="preserve">            </w:t>
      </w:r>
      <w:r w:rsidRPr="00CE2282">
        <w:rPr>
          <w:rFonts w:asciiTheme="minorHAnsi" w:eastAsia="Calibri" w:hAnsiTheme="minorHAnsi" w:cs="Calibri"/>
          <w:color w:val="00B050"/>
          <w:sz w:val="28"/>
          <w:szCs w:val="28"/>
        </w:rPr>
        <w:t># Heavy traffic</w:t>
      </w:r>
    </w:p>
    <w:p w:rsidR="00110563" w:rsidRPr="00CE2282" w:rsidRDefault="00110563" w:rsidP="00110563">
      <w:pPr>
        <w:ind w:right="144"/>
        <w:rPr>
          <w:rFonts w:asciiTheme="minorHAnsi" w:eastAsia="Calibri" w:hAnsiTheme="minorHAnsi" w:cs="Calibri"/>
          <w:color w:val="00B050"/>
          <w:sz w:val="28"/>
          <w:szCs w:val="28"/>
        </w:rPr>
      </w:pPr>
      <w:r w:rsidRPr="00CE2282">
        <w:rPr>
          <w:rFonts w:asciiTheme="minorHAnsi" w:eastAsia="Calibri" w:hAnsiTheme="minorHAnsi" w:cs="Calibri"/>
          <w:color w:val="00B050"/>
          <w:sz w:val="28"/>
          <w:szCs w:val="28"/>
        </w:rPr>
        <w:t>#LEDS REPRESENTATION</w:t>
      </w:r>
    </w:p>
    <w:p w:rsidR="00110563" w:rsidRPr="00110563" w:rsidRDefault="00110563" w:rsidP="00110563">
      <w:pPr>
        <w:ind w:right="144"/>
        <w:rPr>
          <w:rFonts w:asciiTheme="minorHAnsi" w:eastAsia="Calibri" w:hAnsiTheme="minorHAnsi" w:cs="Calibri"/>
          <w:sz w:val="28"/>
          <w:szCs w:val="28"/>
        </w:rPr>
      </w:pPr>
      <w:r w:rsidRPr="00110563">
        <w:rPr>
          <w:rFonts w:asciiTheme="minorHAnsi" w:eastAsia="Calibri" w:hAnsiTheme="minorHAnsi" w:cs="Calibri"/>
          <w:sz w:val="28"/>
          <w:szCs w:val="28"/>
        </w:rPr>
        <w:t>NET "lights(9)" LOC = "g1" ;</w:t>
      </w:r>
    </w:p>
    <w:p w:rsidR="00110563" w:rsidRPr="00110563" w:rsidRDefault="00110563" w:rsidP="00110563">
      <w:pPr>
        <w:ind w:right="144"/>
        <w:rPr>
          <w:rFonts w:asciiTheme="minorHAnsi" w:eastAsia="Calibri" w:hAnsiTheme="minorHAnsi" w:cs="Calibri"/>
          <w:sz w:val="28"/>
          <w:szCs w:val="28"/>
        </w:rPr>
      </w:pPr>
      <w:r w:rsidRPr="00110563">
        <w:rPr>
          <w:rFonts w:asciiTheme="minorHAnsi" w:eastAsia="Calibri" w:hAnsiTheme="minorHAnsi" w:cs="Calibri"/>
          <w:sz w:val="28"/>
          <w:szCs w:val="28"/>
        </w:rPr>
        <w:t>NET "lights(8)" LOC = "p4" ;</w:t>
      </w:r>
    </w:p>
    <w:p w:rsidR="00110563" w:rsidRPr="00110563" w:rsidRDefault="00110563" w:rsidP="00110563">
      <w:pPr>
        <w:ind w:right="144"/>
        <w:rPr>
          <w:rFonts w:asciiTheme="minorHAnsi" w:eastAsia="Calibri" w:hAnsiTheme="minorHAnsi" w:cs="Calibri"/>
          <w:sz w:val="28"/>
          <w:szCs w:val="28"/>
        </w:rPr>
      </w:pPr>
      <w:r w:rsidRPr="00110563">
        <w:rPr>
          <w:rFonts w:asciiTheme="minorHAnsi" w:eastAsia="Calibri" w:hAnsiTheme="minorHAnsi" w:cs="Calibri"/>
          <w:sz w:val="28"/>
          <w:szCs w:val="28"/>
        </w:rPr>
        <w:t>NET "lights(7)" LOC = "n4" ;</w:t>
      </w:r>
    </w:p>
    <w:p w:rsidR="00110563" w:rsidRPr="00110563" w:rsidRDefault="00110563" w:rsidP="00110563">
      <w:pPr>
        <w:ind w:right="144"/>
        <w:rPr>
          <w:rFonts w:asciiTheme="minorHAnsi" w:eastAsia="Calibri" w:hAnsiTheme="minorHAnsi" w:cs="Calibri"/>
          <w:sz w:val="28"/>
          <w:szCs w:val="28"/>
        </w:rPr>
      </w:pPr>
      <w:r w:rsidRPr="00110563">
        <w:rPr>
          <w:rFonts w:asciiTheme="minorHAnsi" w:eastAsia="Calibri" w:hAnsiTheme="minorHAnsi" w:cs="Calibri"/>
          <w:sz w:val="28"/>
          <w:szCs w:val="28"/>
        </w:rPr>
        <w:t>NET "lights(6)" LOC = "n5" ;</w:t>
      </w:r>
    </w:p>
    <w:p w:rsidR="00110563" w:rsidRPr="00110563" w:rsidRDefault="00110563" w:rsidP="00110563">
      <w:pPr>
        <w:ind w:right="144"/>
        <w:rPr>
          <w:rFonts w:asciiTheme="minorHAnsi" w:eastAsia="Calibri" w:hAnsiTheme="minorHAnsi" w:cs="Calibri"/>
          <w:sz w:val="28"/>
          <w:szCs w:val="28"/>
        </w:rPr>
      </w:pPr>
      <w:r w:rsidRPr="00110563">
        <w:rPr>
          <w:rFonts w:asciiTheme="minorHAnsi" w:eastAsia="Calibri" w:hAnsiTheme="minorHAnsi" w:cs="Calibri"/>
          <w:sz w:val="28"/>
          <w:szCs w:val="28"/>
        </w:rPr>
        <w:t>NET "lights(5)" LOC = "p6" ;</w:t>
      </w:r>
    </w:p>
    <w:p w:rsidR="00110563" w:rsidRPr="00110563" w:rsidRDefault="00110563" w:rsidP="00110563">
      <w:pPr>
        <w:ind w:right="144"/>
        <w:rPr>
          <w:rFonts w:asciiTheme="minorHAnsi" w:eastAsia="Calibri" w:hAnsiTheme="minorHAnsi" w:cs="Calibri"/>
          <w:sz w:val="28"/>
          <w:szCs w:val="28"/>
        </w:rPr>
      </w:pPr>
      <w:r w:rsidRPr="00110563">
        <w:rPr>
          <w:rFonts w:asciiTheme="minorHAnsi" w:eastAsia="Calibri" w:hAnsiTheme="minorHAnsi" w:cs="Calibri"/>
          <w:sz w:val="28"/>
          <w:szCs w:val="28"/>
        </w:rPr>
        <w:t>NET "lights(4)" LOC = "p7" ;</w:t>
      </w:r>
    </w:p>
    <w:p w:rsidR="00110563" w:rsidRPr="00110563" w:rsidRDefault="00110563" w:rsidP="00110563">
      <w:pPr>
        <w:ind w:right="144"/>
        <w:rPr>
          <w:rFonts w:asciiTheme="minorHAnsi" w:eastAsia="Calibri" w:hAnsiTheme="minorHAnsi" w:cs="Calibri"/>
          <w:sz w:val="28"/>
          <w:szCs w:val="28"/>
        </w:rPr>
      </w:pPr>
      <w:r w:rsidRPr="00110563">
        <w:rPr>
          <w:rFonts w:asciiTheme="minorHAnsi" w:eastAsia="Calibri" w:hAnsiTheme="minorHAnsi" w:cs="Calibri"/>
          <w:sz w:val="28"/>
          <w:szCs w:val="28"/>
        </w:rPr>
        <w:t>NET "lights(3)" LOC = "m11" ;</w:t>
      </w:r>
    </w:p>
    <w:p w:rsidR="00110563" w:rsidRPr="00110563" w:rsidRDefault="00110563" w:rsidP="00110563">
      <w:pPr>
        <w:ind w:right="144"/>
        <w:rPr>
          <w:rFonts w:asciiTheme="minorHAnsi" w:eastAsia="Calibri" w:hAnsiTheme="minorHAnsi" w:cs="Calibri"/>
          <w:sz w:val="28"/>
          <w:szCs w:val="28"/>
        </w:rPr>
      </w:pPr>
      <w:r w:rsidRPr="00110563">
        <w:rPr>
          <w:rFonts w:asciiTheme="minorHAnsi" w:eastAsia="Calibri" w:hAnsiTheme="minorHAnsi" w:cs="Calibri"/>
          <w:sz w:val="28"/>
          <w:szCs w:val="28"/>
        </w:rPr>
        <w:t xml:space="preserve">NET "lights(2)" LOC = "m5" ; </w:t>
      </w:r>
    </w:p>
    <w:p w:rsidR="00110563" w:rsidRPr="00110563" w:rsidRDefault="00110563" w:rsidP="00110563">
      <w:pPr>
        <w:ind w:right="144"/>
        <w:rPr>
          <w:rFonts w:asciiTheme="minorHAnsi" w:eastAsia="Calibri" w:hAnsiTheme="minorHAnsi" w:cs="Calibri"/>
          <w:sz w:val="28"/>
          <w:szCs w:val="28"/>
        </w:rPr>
      </w:pPr>
      <w:r w:rsidRPr="00110563">
        <w:rPr>
          <w:rFonts w:asciiTheme="minorHAnsi" w:eastAsia="Calibri" w:hAnsiTheme="minorHAnsi" w:cs="Calibri"/>
          <w:sz w:val="28"/>
          <w:szCs w:val="28"/>
        </w:rPr>
        <w:t xml:space="preserve">NET "lights(1)" LOC = "A13" ; </w:t>
      </w:r>
    </w:p>
    <w:p w:rsidR="00110563" w:rsidRPr="00110563" w:rsidRDefault="00110563" w:rsidP="00110563">
      <w:pPr>
        <w:ind w:right="144"/>
        <w:rPr>
          <w:rFonts w:asciiTheme="minorHAnsi" w:eastAsia="Calibri" w:hAnsiTheme="minorHAnsi" w:cs="Calibri"/>
          <w:sz w:val="28"/>
          <w:szCs w:val="28"/>
        </w:rPr>
      </w:pPr>
      <w:r w:rsidRPr="00110563">
        <w:rPr>
          <w:rFonts w:asciiTheme="minorHAnsi" w:eastAsia="Calibri" w:hAnsiTheme="minorHAnsi" w:cs="Calibri"/>
          <w:sz w:val="28"/>
          <w:szCs w:val="28"/>
        </w:rPr>
        <w:t xml:space="preserve">NET "lights(0)" LOC = "d12" ; </w:t>
      </w:r>
    </w:p>
    <w:p w:rsidR="00110563" w:rsidRPr="00CE2282" w:rsidRDefault="00110563" w:rsidP="00110563">
      <w:pPr>
        <w:ind w:right="144"/>
        <w:rPr>
          <w:rFonts w:asciiTheme="minorHAnsi" w:eastAsia="Calibri" w:hAnsiTheme="minorHAnsi" w:cs="Calibri"/>
          <w:color w:val="00B050"/>
          <w:sz w:val="28"/>
          <w:szCs w:val="28"/>
        </w:rPr>
      </w:pPr>
      <w:r w:rsidRPr="00CE2282">
        <w:rPr>
          <w:rFonts w:asciiTheme="minorHAnsi" w:eastAsia="Calibri" w:hAnsiTheme="minorHAnsi" w:cs="Calibri"/>
          <w:color w:val="00B050"/>
          <w:sz w:val="28"/>
          <w:szCs w:val="28"/>
        </w:rPr>
        <w:t># ROWS</w:t>
      </w:r>
    </w:p>
    <w:p w:rsidR="00110563" w:rsidRPr="00110563" w:rsidRDefault="00110563" w:rsidP="00110563">
      <w:pPr>
        <w:ind w:right="144"/>
        <w:rPr>
          <w:rFonts w:asciiTheme="minorHAnsi" w:eastAsia="Calibri" w:hAnsiTheme="minorHAnsi" w:cs="Calibri"/>
          <w:sz w:val="28"/>
          <w:szCs w:val="28"/>
        </w:rPr>
      </w:pPr>
      <w:r w:rsidRPr="00110563">
        <w:rPr>
          <w:rFonts w:asciiTheme="minorHAnsi" w:eastAsia="Calibri" w:hAnsiTheme="minorHAnsi" w:cs="Calibri"/>
          <w:sz w:val="28"/>
          <w:szCs w:val="28"/>
        </w:rPr>
        <w:lastRenderedPageBreak/>
        <w:t>NET "ROWS(0)" LOC = "C12";</w:t>
      </w:r>
    </w:p>
    <w:p w:rsidR="00110563" w:rsidRPr="00110563" w:rsidRDefault="00110563" w:rsidP="00110563">
      <w:pPr>
        <w:ind w:right="144"/>
        <w:rPr>
          <w:rFonts w:asciiTheme="minorHAnsi" w:eastAsia="Calibri" w:hAnsiTheme="minorHAnsi" w:cs="Calibri"/>
          <w:sz w:val="28"/>
          <w:szCs w:val="28"/>
        </w:rPr>
      </w:pPr>
      <w:r w:rsidRPr="00110563">
        <w:rPr>
          <w:rFonts w:asciiTheme="minorHAnsi" w:eastAsia="Calibri" w:hAnsiTheme="minorHAnsi" w:cs="Calibri"/>
          <w:sz w:val="28"/>
          <w:szCs w:val="28"/>
        </w:rPr>
        <w:t>NET "ROWS(1)" LOC = "C9";</w:t>
      </w:r>
    </w:p>
    <w:p w:rsidR="00110563" w:rsidRPr="00110563" w:rsidRDefault="00110563" w:rsidP="00110563">
      <w:pPr>
        <w:ind w:right="144"/>
        <w:rPr>
          <w:rFonts w:asciiTheme="minorHAnsi" w:eastAsia="Calibri" w:hAnsiTheme="minorHAnsi" w:cs="Calibri"/>
          <w:sz w:val="28"/>
          <w:szCs w:val="28"/>
        </w:rPr>
      </w:pPr>
      <w:r w:rsidRPr="00110563">
        <w:rPr>
          <w:rFonts w:asciiTheme="minorHAnsi" w:eastAsia="Calibri" w:hAnsiTheme="minorHAnsi" w:cs="Calibri"/>
          <w:sz w:val="28"/>
          <w:szCs w:val="28"/>
        </w:rPr>
        <w:t>NET "ROWS(2)" LOC = "A10";</w:t>
      </w:r>
    </w:p>
    <w:p w:rsidR="00110563" w:rsidRPr="00110563" w:rsidRDefault="00110563" w:rsidP="00110563">
      <w:pPr>
        <w:ind w:right="144"/>
        <w:rPr>
          <w:rFonts w:asciiTheme="minorHAnsi" w:eastAsia="Calibri" w:hAnsiTheme="minorHAnsi" w:cs="Calibri"/>
          <w:sz w:val="28"/>
          <w:szCs w:val="28"/>
        </w:rPr>
      </w:pPr>
      <w:r w:rsidRPr="00110563">
        <w:rPr>
          <w:rFonts w:asciiTheme="minorHAnsi" w:eastAsia="Calibri" w:hAnsiTheme="minorHAnsi" w:cs="Calibri"/>
          <w:sz w:val="28"/>
          <w:szCs w:val="28"/>
        </w:rPr>
        <w:t>NET "ROWS(3)" LOC = "B9";</w:t>
      </w:r>
    </w:p>
    <w:p w:rsidR="00110563" w:rsidRPr="00110563" w:rsidRDefault="00110563" w:rsidP="00110563">
      <w:pPr>
        <w:ind w:right="144"/>
        <w:rPr>
          <w:rFonts w:asciiTheme="minorHAnsi" w:eastAsia="Calibri" w:hAnsiTheme="minorHAnsi" w:cs="Calibri"/>
          <w:sz w:val="28"/>
          <w:szCs w:val="28"/>
        </w:rPr>
      </w:pPr>
      <w:r w:rsidRPr="00110563">
        <w:rPr>
          <w:rFonts w:asciiTheme="minorHAnsi" w:eastAsia="Calibri" w:hAnsiTheme="minorHAnsi" w:cs="Calibri"/>
          <w:sz w:val="28"/>
          <w:szCs w:val="28"/>
        </w:rPr>
        <w:t>NET "ROWS(4)" LOC = "A9";</w:t>
      </w:r>
    </w:p>
    <w:p w:rsidR="00110563" w:rsidRPr="00CE2282" w:rsidRDefault="00110563" w:rsidP="00110563">
      <w:pPr>
        <w:ind w:right="144"/>
        <w:rPr>
          <w:rFonts w:asciiTheme="minorHAnsi" w:eastAsia="Calibri" w:hAnsiTheme="minorHAnsi" w:cs="Calibri"/>
          <w:color w:val="00B050"/>
          <w:sz w:val="28"/>
          <w:szCs w:val="28"/>
        </w:rPr>
      </w:pPr>
      <w:r w:rsidRPr="00CE2282">
        <w:rPr>
          <w:rFonts w:asciiTheme="minorHAnsi" w:eastAsia="Calibri" w:hAnsiTheme="minorHAnsi" w:cs="Calibri"/>
          <w:color w:val="00B050"/>
          <w:sz w:val="28"/>
          <w:szCs w:val="28"/>
        </w:rPr>
        <w:t># COLUMNS</w:t>
      </w:r>
    </w:p>
    <w:p w:rsidR="00110563" w:rsidRPr="00110563" w:rsidRDefault="00110563" w:rsidP="00110563">
      <w:pPr>
        <w:ind w:right="144"/>
        <w:rPr>
          <w:rFonts w:asciiTheme="minorHAnsi" w:eastAsia="Calibri" w:hAnsiTheme="minorHAnsi" w:cs="Calibri"/>
          <w:sz w:val="28"/>
          <w:szCs w:val="28"/>
        </w:rPr>
      </w:pPr>
      <w:r w:rsidRPr="00110563">
        <w:rPr>
          <w:rFonts w:asciiTheme="minorHAnsi" w:eastAsia="Calibri" w:hAnsiTheme="minorHAnsi" w:cs="Calibri"/>
          <w:sz w:val="28"/>
          <w:szCs w:val="28"/>
        </w:rPr>
        <w:t>NET "COLS(0)" LOC = "B7";</w:t>
      </w:r>
    </w:p>
    <w:p w:rsidR="00110563" w:rsidRPr="00110563" w:rsidRDefault="00110563" w:rsidP="00110563">
      <w:pPr>
        <w:ind w:right="144"/>
        <w:rPr>
          <w:rFonts w:asciiTheme="minorHAnsi" w:eastAsia="Calibri" w:hAnsiTheme="minorHAnsi" w:cs="Calibri"/>
          <w:sz w:val="28"/>
          <w:szCs w:val="28"/>
        </w:rPr>
      </w:pPr>
      <w:r w:rsidRPr="00110563">
        <w:rPr>
          <w:rFonts w:asciiTheme="minorHAnsi" w:eastAsia="Calibri" w:hAnsiTheme="minorHAnsi" w:cs="Calibri"/>
          <w:sz w:val="28"/>
          <w:szCs w:val="28"/>
        </w:rPr>
        <w:t>NET "COLS(1)" LOC = "C5";</w:t>
      </w:r>
    </w:p>
    <w:p w:rsidR="00110563" w:rsidRPr="00110563" w:rsidRDefault="00110563" w:rsidP="00110563">
      <w:pPr>
        <w:ind w:right="144"/>
        <w:rPr>
          <w:rFonts w:asciiTheme="minorHAnsi" w:eastAsia="Calibri" w:hAnsiTheme="minorHAnsi" w:cs="Calibri"/>
          <w:sz w:val="28"/>
          <w:szCs w:val="28"/>
        </w:rPr>
      </w:pPr>
      <w:r w:rsidRPr="00110563">
        <w:rPr>
          <w:rFonts w:asciiTheme="minorHAnsi" w:eastAsia="Calibri" w:hAnsiTheme="minorHAnsi" w:cs="Calibri"/>
          <w:sz w:val="28"/>
          <w:szCs w:val="28"/>
        </w:rPr>
        <w:t>NET "COLS(2)" LOC = "B6";</w:t>
      </w:r>
    </w:p>
    <w:p w:rsidR="00110563" w:rsidRPr="00110563" w:rsidRDefault="00110563" w:rsidP="00110563">
      <w:pPr>
        <w:ind w:right="144"/>
        <w:rPr>
          <w:rFonts w:asciiTheme="minorHAnsi" w:eastAsia="Calibri" w:hAnsiTheme="minorHAnsi" w:cs="Calibri"/>
          <w:sz w:val="28"/>
          <w:szCs w:val="28"/>
        </w:rPr>
      </w:pPr>
      <w:r w:rsidRPr="00110563">
        <w:rPr>
          <w:rFonts w:asciiTheme="minorHAnsi" w:eastAsia="Calibri" w:hAnsiTheme="minorHAnsi" w:cs="Calibri"/>
          <w:sz w:val="28"/>
          <w:szCs w:val="28"/>
        </w:rPr>
        <w:t>NET "speaker" LOC = "C6";</w:t>
      </w:r>
    </w:p>
    <w:p w:rsidR="00110563" w:rsidRPr="00110563" w:rsidRDefault="00110563" w:rsidP="00110563">
      <w:pPr>
        <w:ind w:right="144"/>
        <w:rPr>
          <w:rFonts w:asciiTheme="minorHAnsi" w:eastAsia="Calibri" w:hAnsiTheme="minorHAnsi" w:cs="Calibri"/>
          <w:b/>
          <w:sz w:val="32"/>
          <w:szCs w:val="28"/>
        </w:rPr>
      </w:pPr>
    </w:p>
    <w:p w:rsidR="00110563" w:rsidRPr="00110563" w:rsidRDefault="00110563" w:rsidP="00614513">
      <w:pPr>
        <w:ind w:right="144"/>
        <w:rPr>
          <w:rFonts w:asciiTheme="minorHAnsi" w:eastAsia="Calibri" w:hAnsiTheme="minorHAnsi" w:cs="Calibri"/>
          <w:b/>
          <w:sz w:val="32"/>
          <w:szCs w:val="28"/>
        </w:rPr>
      </w:pPr>
    </w:p>
    <w:p w:rsidR="00614513" w:rsidRDefault="00CE2282" w:rsidP="00614513">
      <w:pPr>
        <w:ind w:right="144"/>
        <w:rPr>
          <w:rFonts w:asciiTheme="minorHAnsi" w:eastAsia="Calibri" w:hAnsiTheme="minorHAnsi" w:cs="Calibri"/>
          <w:b/>
          <w:sz w:val="40"/>
          <w:szCs w:val="28"/>
        </w:rPr>
      </w:pPr>
      <w:r>
        <w:rPr>
          <w:rFonts w:asciiTheme="minorHAnsi" w:eastAsia="Calibri" w:hAnsiTheme="minorHAnsi" w:cs="Calibri"/>
          <w:b/>
          <w:noProof/>
          <w:sz w:val="40"/>
          <w:szCs w:val="28"/>
        </w:rPr>
        <w:drawing>
          <wp:anchor distT="0" distB="0" distL="114300" distR="114300" simplePos="0" relativeHeight="251672576" behindDoc="0" locked="0" layoutInCell="1" allowOverlap="1">
            <wp:simplePos x="0" y="0"/>
            <wp:positionH relativeFrom="column">
              <wp:posOffset>560705</wp:posOffset>
            </wp:positionH>
            <wp:positionV relativeFrom="paragraph">
              <wp:posOffset>857250</wp:posOffset>
            </wp:positionV>
            <wp:extent cx="5318125" cy="5762625"/>
            <wp:effectExtent l="19050" t="0" r="0" b="0"/>
            <wp:wrapSquare wrapText="bothSides"/>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srcRect/>
                    <a:stretch>
                      <a:fillRect/>
                    </a:stretch>
                  </pic:blipFill>
                  <pic:spPr bwMode="auto">
                    <a:xfrm>
                      <a:off x="0" y="0"/>
                      <a:ext cx="5318125" cy="5762625"/>
                    </a:xfrm>
                    <a:prstGeom prst="rect">
                      <a:avLst/>
                    </a:prstGeom>
                    <a:noFill/>
                    <a:ln w="9525">
                      <a:noFill/>
                      <a:miter lim="800000"/>
                      <a:headEnd/>
                      <a:tailEnd/>
                    </a:ln>
                  </pic:spPr>
                </pic:pic>
              </a:graphicData>
            </a:graphic>
          </wp:anchor>
        </w:drawing>
      </w:r>
      <w:r w:rsidR="00110563">
        <w:rPr>
          <w:rFonts w:asciiTheme="minorHAnsi" w:eastAsia="Calibri" w:hAnsiTheme="minorHAnsi" w:cs="Calibri"/>
          <w:b/>
          <w:sz w:val="40"/>
          <w:szCs w:val="28"/>
        </w:rPr>
        <w:t>Datasheet of 5*7 led matrix used:</w:t>
      </w:r>
    </w:p>
    <w:p w:rsidR="00110563" w:rsidRPr="00614513" w:rsidRDefault="00110563" w:rsidP="00614513">
      <w:pPr>
        <w:ind w:right="144"/>
        <w:rPr>
          <w:rFonts w:asciiTheme="minorHAnsi" w:eastAsia="Calibri" w:hAnsiTheme="minorHAnsi" w:cs="Calibri"/>
          <w:b/>
          <w:sz w:val="40"/>
          <w:szCs w:val="28"/>
        </w:rPr>
      </w:pPr>
    </w:p>
    <w:p w:rsidR="00CE2282" w:rsidRDefault="00CE2282" w:rsidP="005F1F11">
      <w:pPr>
        <w:ind w:left="144" w:right="144"/>
        <w:rPr>
          <w:rFonts w:asciiTheme="minorHAnsi" w:eastAsia="Calibri" w:hAnsiTheme="minorHAnsi" w:cs="Calibri"/>
          <w:b/>
          <w:sz w:val="28"/>
          <w:szCs w:val="28"/>
        </w:rPr>
      </w:pPr>
    </w:p>
    <w:p w:rsidR="00CE2282" w:rsidRDefault="00CE2282" w:rsidP="005F1F11">
      <w:pPr>
        <w:ind w:left="144" w:right="144"/>
        <w:rPr>
          <w:rFonts w:asciiTheme="minorHAnsi" w:eastAsia="Calibri" w:hAnsiTheme="minorHAnsi" w:cs="Calibri"/>
          <w:b/>
          <w:sz w:val="28"/>
          <w:szCs w:val="28"/>
        </w:rPr>
      </w:pPr>
    </w:p>
    <w:p w:rsidR="00CE2282" w:rsidRDefault="00CE2282" w:rsidP="005F1F11">
      <w:pPr>
        <w:ind w:left="144" w:right="144"/>
        <w:rPr>
          <w:rFonts w:asciiTheme="minorHAnsi" w:eastAsia="Calibri" w:hAnsiTheme="minorHAnsi" w:cs="Calibri"/>
          <w:b/>
          <w:sz w:val="28"/>
          <w:szCs w:val="28"/>
        </w:rPr>
      </w:pPr>
    </w:p>
    <w:p w:rsidR="00CE2282" w:rsidRDefault="00CE2282" w:rsidP="005F1F11">
      <w:pPr>
        <w:ind w:left="144" w:right="144"/>
        <w:rPr>
          <w:rFonts w:asciiTheme="minorHAnsi" w:eastAsia="Calibri" w:hAnsiTheme="minorHAnsi" w:cs="Calibri"/>
          <w:b/>
          <w:sz w:val="28"/>
          <w:szCs w:val="28"/>
        </w:rPr>
      </w:pPr>
    </w:p>
    <w:p w:rsidR="00CE2282" w:rsidRDefault="00CE2282" w:rsidP="005F1F11">
      <w:pPr>
        <w:ind w:left="144" w:right="144"/>
        <w:rPr>
          <w:rFonts w:asciiTheme="minorHAnsi" w:eastAsia="Calibri" w:hAnsiTheme="minorHAnsi" w:cs="Calibri"/>
          <w:b/>
          <w:sz w:val="28"/>
          <w:szCs w:val="28"/>
        </w:rPr>
      </w:pPr>
    </w:p>
    <w:p w:rsidR="00CE2282" w:rsidRDefault="00CE2282" w:rsidP="005F1F11">
      <w:pPr>
        <w:ind w:left="144" w:right="144"/>
        <w:rPr>
          <w:rFonts w:asciiTheme="minorHAnsi" w:eastAsia="Calibri" w:hAnsiTheme="minorHAnsi" w:cs="Calibri"/>
          <w:b/>
          <w:sz w:val="28"/>
          <w:szCs w:val="28"/>
        </w:rPr>
      </w:pPr>
    </w:p>
    <w:p w:rsidR="00CE2282" w:rsidRDefault="00CE2282" w:rsidP="005F1F11">
      <w:pPr>
        <w:ind w:left="144" w:right="144"/>
        <w:rPr>
          <w:rFonts w:asciiTheme="minorHAnsi" w:eastAsia="Calibri" w:hAnsiTheme="minorHAnsi" w:cs="Calibri"/>
          <w:b/>
          <w:sz w:val="28"/>
          <w:szCs w:val="28"/>
        </w:rPr>
      </w:pPr>
    </w:p>
    <w:p w:rsidR="00CE2282" w:rsidRDefault="00CE2282" w:rsidP="005F1F11">
      <w:pPr>
        <w:ind w:left="144" w:right="144"/>
        <w:rPr>
          <w:rFonts w:asciiTheme="minorHAnsi" w:eastAsia="Calibri" w:hAnsiTheme="minorHAnsi" w:cs="Calibri"/>
          <w:b/>
          <w:sz w:val="28"/>
          <w:szCs w:val="28"/>
        </w:rPr>
      </w:pPr>
    </w:p>
    <w:p w:rsidR="00CE2282" w:rsidRDefault="00CE2282" w:rsidP="005F1F11">
      <w:pPr>
        <w:ind w:left="144" w:right="144"/>
        <w:rPr>
          <w:rFonts w:asciiTheme="minorHAnsi" w:eastAsia="Calibri" w:hAnsiTheme="minorHAnsi" w:cs="Calibri"/>
          <w:b/>
          <w:sz w:val="28"/>
          <w:szCs w:val="28"/>
        </w:rPr>
      </w:pPr>
    </w:p>
    <w:p w:rsidR="00CE2282" w:rsidRDefault="00CE2282" w:rsidP="005F1F11">
      <w:pPr>
        <w:ind w:left="144" w:right="144"/>
        <w:rPr>
          <w:rFonts w:asciiTheme="minorHAnsi" w:eastAsia="Calibri" w:hAnsiTheme="minorHAnsi" w:cs="Calibri"/>
          <w:b/>
          <w:sz w:val="28"/>
          <w:szCs w:val="28"/>
        </w:rPr>
      </w:pPr>
    </w:p>
    <w:p w:rsidR="00CE2282" w:rsidRDefault="00CE2282" w:rsidP="005F1F11">
      <w:pPr>
        <w:ind w:left="144" w:right="144"/>
        <w:rPr>
          <w:rFonts w:asciiTheme="minorHAnsi" w:eastAsia="Calibri" w:hAnsiTheme="minorHAnsi" w:cs="Calibri"/>
          <w:b/>
          <w:sz w:val="28"/>
          <w:szCs w:val="28"/>
        </w:rPr>
      </w:pPr>
    </w:p>
    <w:p w:rsidR="00CE2282" w:rsidRDefault="00CE2282" w:rsidP="005F1F11">
      <w:pPr>
        <w:ind w:left="144" w:right="144"/>
        <w:rPr>
          <w:rFonts w:asciiTheme="minorHAnsi" w:eastAsia="Calibri" w:hAnsiTheme="minorHAnsi" w:cs="Calibri"/>
          <w:b/>
          <w:sz w:val="28"/>
          <w:szCs w:val="28"/>
        </w:rPr>
      </w:pPr>
    </w:p>
    <w:p w:rsidR="00CE2282" w:rsidRDefault="00CE2282" w:rsidP="005F1F11">
      <w:pPr>
        <w:ind w:left="144" w:right="144"/>
        <w:rPr>
          <w:rFonts w:asciiTheme="minorHAnsi" w:eastAsia="Calibri" w:hAnsiTheme="minorHAnsi" w:cs="Calibri"/>
          <w:b/>
          <w:sz w:val="28"/>
          <w:szCs w:val="28"/>
        </w:rPr>
      </w:pPr>
    </w:p>
    <w:p w:rsidR="00CE2282" w:rsidRDefault="00CE2282" w:rsidP="005F1F11">
      <w:pPr>
        <w:ind w:left="144" w:right="144"/>
        <w:rPr>
          <w:rFonts w:asciiTheme="minorHAnsi" w:eastAsia="Calibri" w:hAnsiTheme="minorHAnsi" w:cs="Calibri"/>
          <w:b/>
          <w:sz w:val="28"/>
          <w:szCs w:val="28"/>
        </w:rPr>
      </w:pPr>
    </w:p>
    <w:p w:rsidR="00CE2282" w:rsidRDefault="00CE2282" w:rsidP="005F1F11">
      <w:pPr>
        <w:ind w:left="144" w:right="144"/>
        <w:rPr>
          <w:rFonts w:asciiTheme="minorHAnsi" w:eastAsia="Calibri" w:hAnsiTheme="minorHAnsi" w:cs="Calibri"/>
          <w:b/>
          <w:sz w:val="28"/>
          <w:szCs w:val="28"/>
        </w:rPr>
      </w:pPr>
    </w:p>
    <w:p w:rsidR="00CE2282" w:rsidRDefault="00CE2282" w:rsidP="005F1F11">
      <w:pPr>
        <w:ind w:left="144" w:right="144"/>
        <w:rPr>
          <w:rFonts w:asciiTheme="minorHAnsi" w:eastAsia="Calibri" w:hAnsiTheme="minorHAnsi" w:cs="Calibri"/>
          <w:b/>
          <w:sz w:val="28"/>
          <w:szCs w:val="28"/>
        </w:rPr>
      </w:pPr>
    </w:p>
    <w:p w:rsidR="00CE2282" w:rsidRDefault="00CE2282" w:rsidP="005F1F11">
      <w:pPr>
        <w:ind w:left="144" w:right="144"/>
        <w:rPr>
          <w:rFonts w:asciiTheme="minorHAnsi" w:eastAsia="Calibri" w:hAnsiTheme="minorHAnsi" w:cs="Calibri"/>
          <w:b/>
          <w:sz w:val="28"/>
          <w:szCs w:val="28"/>
        </w:rPr>
      </w:pPr>
    </w:p>
    <w:p w:rsidR="00CE2282" w:rsidRDefault="00CE2282" w:rsidP="005F1F11">
      <w:pPr>
        <w:ind w:left="144" w:right="144"/>
        <w:rPr>
          <w:rFonts w:asciiTheme="minorHAnsi" w:eastAsia="Calibri" w:hAnsiTheme="minorHAnsi" w:cs="Calibri"/>
          <w:b/>
          <w:sz w:val="28"/>
          <w:szCs w:val="28"/>
        </w:rPr>
      </w:pPr>
    </w:p>
    <w:p w:rsidR="00CE2282" w:rsidRDefault="00CE2282" w:rsidP="005F1F11">
      <w:pPr>
        <w:ind w:left="144" w:right="144"/>
        <w:rPr>
          <w:rFonts w:asciiTheme="minorHAnsi" w:eastAsia="Calibri" w:hAnsiTheme="minorHAnsi" w:cs="Calibri"/>
          <w:b/>
          <w:sz w:val="28"/>
          <w:szCs w:val="28"/>
        </w:rPr>
      </w:pPr>
    </w:p>
    <w:p w:rsidR="00CE2282" w:rsidRDefault="00CE2282" w:rsidP="005F1F11">
      <w:pPr>
        <w:ind w:left="144" w:right="144"/>
        <w:rPr>
          <w:rFonts w:asciiTheme="minorHAnsi" w:eastAsia="Calibri" w:hAnsiTheme="minorHAnsi" w:cs="Calibri"/>
          <w:b/>
          <w:sz w:val="28"/>
          <w:szCs w:val="28"/>
        </w:rPr>
      </w:pPr>
    </w:p>
    <w:p w:rsidR="00CE2282" w:rsidRDefault="00CE2282" w:rsidP="005F1F11">
      <w:pPr>
        <w:ind w:left="144" w:right="144"/>
        <w:rPr>
          <w:rFonts w:asciiTheme="minorHAnsi" w:eastAsia="Calibri" w:hAnsiTheme="minorHAnsi" w:cs="Calibri"/>
          <w:b/>
          <w:sz w:val="28"/>
          <w:szCs w:val="28"/>
        </w:rPr>
      </w:pPr>
    </w:p>
    <w:p w:rsidR="00CE2282" w:rsidRDefault="00CE2282" w:rsidP="005F1F11">
      <w:pPr>
        <w:ind w:left="144" w:right="144"/>
        <w:rPr>
          <w:rFonts w:asciiTheme="minorHAnsi" w:eastAsia="Calibri" w:hAnsiTheme="minorHAnsi" w:cs="Calibri"/>
          <w:b/>
          <w:sz w:val="28"/>
          <w:szCs w:val="28"/>
        </w:rPr>
      </w:pPr>
    </w:p>
    <w:p w:rsidR="00CE2282" w:rsidRDefault="00CE2282" w:rsidP="005F1F11">
      <w:pPr>
        <w:ind w:left="144" w:right="144"/>
        <w:rPr>
          <w:rFonts w:asciiTheme="minorHAnsi" w:eastAsia="Calibri" w:hAnsiTheme="minorHAnsi" w:cs="Calibri"/>
          <w:b/>
          <w:sz w:val="28"/>
          <w:szCs w:val="28"/>
        </w:rPr>
      </w:pPr>
    </w:p>
    <w:p w:rsidR="00CE2282" w:rsidRDefault="00CE2282" w:rsidP="005F1F11">
      <w:pPr>
        <w:ind w:left="144" w:right="144"/>
        <w:rPr>
          <w:rFonts w:asciiTheme="minorHAnsi" w:eastAsia="Calibri" w:hAnsiTheme="minorHAnsi" w:cs="Calibri"/>
          <w:b/>
          <w:sz w:val="28"/>
          <w:szCs w:val="28"/>
        </w:rPr>
      </w:pPr>
    </w:p>
    <w:p w:rsidR="00CE2282" w:rsidRDefault="00CE2282" w:rsidP="005F1F11">
      <w:pPr>
        <w:ind w:left="144" w:right="144"/>
        <w:rPr>
          <w:rFonts w:asciiTheme="minorHAnsi" w:eastAsia="Calibri" w:hAnsiTheme="minorHAnsi" w:cs="Calibri"/>
          <w:b/>
          <w:sz w:val="28"/>
          <w:szCs w:val="28"/>
        </w:rPr>
      </w:pPr>
    </w:p>
    <w:p w:rsidR="00CE2282" w:rsidRDefault="00CE2282" w:rsidP="005F1F11">
      <w:pPr>
        <w:ind w:left="144" w:right="144"/>
        <w:rPr>
          <w:rFonts w:asciiTheme="minorHAnsi" w:eastAsia="Calibri" w:hAnsiTheme="minorHAnsi" w:cs="Calibri"/>
          <w:b/>
          <w:sz w:val="28"/>
          <w:szCs w:val="28"/>
        </w:rPr>
      </w:pPr>
    </w:p>
    <w:p w:rsidR="00CE2282" w:rsidRDefault="00CE2282" w:rsidP="005F1F11">
      <w:pPr>
        <w:ind w:left="144" w:right="144"/>
        <w:rPr>
          <w:rFonts w:asciiTheme="minorHAnsi" w:eastAsia="Calibri" w:hAnsiTheme="minorHAnsi" w:cs="Calibri"/>
          <w:b/>
          <w:sz w:val="28"/>
          <w:szCs w:val="28"/>
        </w:rPr>
      </w:pPr>
    </w:p>
    <w:p w:rsidR="00CE2282" w:rsidRDefault="00CE2282" w:rsidP="005F1F11">
      <w:pPr>
        <w:ind w:left="144" w:right="144"/>
        <w:rPr>
          <w:rFonts w:asciiTheme="minorHAnsi" w:eastAsia="Calibri" w:hAnsiTheme="minorHAnsi" w:cs="Calibri"/>
          <w:b/>
          <w:sz w:val="28"/>
          <w:szCs w:val="28"/>
        </w:rPr>
      </w:pPr>
    </w:p>
    <w:p w:rsidR="00CE2282" w:rsidRDefault="00CE2282" w:rsidP="005F1F11">
      <w:pPr>
        <w:ind w:left="144" w:right="144"/>
        <w:rPr>
          <w:rFonts w:asciiTheme="minorHAnsi" w:eastAsia="Calibri" w:hAnsiTheme="minorHAnsi" w:cs="Calibri"/>
          <w:b/>
          <w:sz w:val="28"/>
          <w:szCs w:val="28"/>
        </w:rPr>
      </w:pPr>
    </w:p>
    <w:p w:rsidR="00CE2282" w:rsidRDefault="00CE2282" w:rsidP="005F1F11">
      <w:pPr>
        <w:ind w:left="144" w:right="144"/>
        <w:rPr>
          <w:rFonts w:asciiTheme="minorHAnsi" w:eastAsia="Calibri" w:hAnsiTheme="minorHAnsi" w:cs="Calibri"/>
          <w:b/>
          <w:sz w:val="28"/>
          <w:szCs w:val="28"/>
        </w:rPr>
      </w:pPr>
    </w:p>
    <w:p w:rsidR="00CE2282" w:rsidRDefault="00CE2282" w:rsidP="005F1F11">
      <w:pPr>
        <w:ind w:left="144" w:right="144"/>
        <w:rPr>
          <w:rFonts w:asciiTheme="minorHAnsi" w:eastAsia="Calibri" w:hAnsiTheme="minorHAnsi" w:cs="Calibri"/>
          <w:b/>
          <w:sz w:val="28"/>
          <w:szCs w:val="28"/>
        </w:rPr>
      </w:pPr>
    </w:p>
    <w:p w:rsidR="00CE2282" w:rsidRDefault="00CE2282" w:rsidP="005F1F11">
      <w:pPr>
        <w:ind w:left="144" w:right="144"/>
        <w:rPr>
          <w:rFonts w:asciiTheme="minorHAnsi" w:eastAsia="Calibri" w:hAnsiTheme="minorHAnsi" w:cs="Calibri"/>
          <w:b/>
          <w:sz w:val="28"/>
          <w:szCs w:val="28"/>
        </w:rPr>
      </w:pPr>
    </w:p>
    <w:p w:rsidR="00CE2282" w:rsidRDefault="00CE2282" w:rsidP="005F1F11">
      <w:pPr>
        <w:ind w:left="144" w:right="144"/>
        <w:rPr>
          <w:rFonts w:asciiTheme="minorHAnsi" w:eastAsia="Calibri" w:hAnsiTheme="minorHAnsi" w:cs="Calibri"/>
          <w:b/>
          <w:sz w:val="28"/>
          <w:szCs w:val="28"/>
        </w:rPr>
      </w:pPr>
    </w:p>
    <w:p w:rsidR="00CE2282" w:rsidRDefault="00CE2282" w:rsidP="005F1F11">
      <w:pPr>
        <w:ind w:left="144" w:right="144"/>
        <w:rPr>
          <w:rFonts w:asciiTheme="minorHAnsi" w:eastAsia="Calibri" w:hAnsiTheme="minorHAnsi" w:cs="Calibri"/>
          <w:b/>
          <w:sz w:val="28"/>
          <w:szCs w:val="28"/>
        </w:rPr>
      </w:pPr>
    </w:p>
    <w:p w:rsidR="00CE2282" w:rsidRDefault="00CE2282" w:rsidP="005F1F11">
      <w:pPr>
        <w:ind w:left="144" w:right="144"/>
        <w:rPr>
          <w:rFonts w:asciiTheme="minorHAnsi" w:eastAsia="Calibri" w:hAnsiTheme="minorHAnsi" w:cs="Calibri"/>
          <w:b/>
          <w:sz w:val="28"/>
          <w:szCs w:val="28"/>
        </w:rPr>
      </w:pPr>
      <w:r>
        <w:rPr>
          <w:rFonts w:asciiTheme="minorHAnsi" w:eastAsia="Calibri" w:hAnsiTheme="minorHAnsi" w:cs="Calibri"/>
          <w:b/>
          <w:noProof/>
          <w:sz w:val="28"/>
          <w:szCs w:val="28"/>
        </w:rPr>
        <w:drawing>
          <wp:anchor distT="0" distB="0" distL="114300" distR="114300" simplePos="0" relativeHeight="251673600" behindDoc="0" locked="0" layoutInCell="1" allowOverlap="1">
            <wp:simplePos x="0" y="0"/>
            <wp:positionH relativeFrom="column">
              <wp:posOffset>125095</wp:posOffset>
            </wp:positionH>
            <wp:positionV relativeFrom="paragraph">
              <wp:posOffset>527050</wp:posOffset>
            </wp:positionV>
            <wp:extent cx="5945505" cy="3295650"/>
            <wp:effectExtent l="19050" t="0" r="0" b="0"/>
            <wp:wrapSquare wrapText="bothSides"/>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srcRect/>
                    <a:stretch>
                      <a:fillRect/>
                    </a:stretch>
                  </pic:blipFill>
                  <pic:spPr bwMode="auto">
                    <a:xfrm>
                      <a:off x="0" y="0"/>
                      <a:ext cx="5945505" cy="3295650"/>
                    </a:xfrm>
                    <a:prstGeom prst="rect">
                      <a:avLst/>
                    </a:prstGeom>
                    <a:noFill/>
                    <a:ln w="9525">
                      <a:noFill/>
                      <a:miter lim="800000"/>
                      <a:headEnd/>
                      <a:tailEnd/>
                    </a:ln>
                  </pic:spPr>
                </pic:pic>
              </a:graphicData>
            </a:graphic>
          </wp:anchor>
        </w:drawing>
      </w:r>
    </w:p>
    <w:p w:rsidR="00CE2282" w:rsidRDefault="00CE2282" w:rsidP="005F1F11">
      <w:pPr>
        <w:ind w:left="144" w:right="144"/>
        <w:rPr>
          <w:rFonts w:asciiTheme="minorHAnsi" w:eastAsia="Calibri" w:hAnsiTheme="minorHAnsi" w:cs="Calibri"/>
          <w:b/>
          <w:sz w:val="28"/>
          <w:szCs w:val="28"/>
        </w:rPr>
      </w:pPr>
    </w:p>
    <w:p w:rsidR="00CE2282" w:rsidRDefault="00CE2282" w:rsidP="005F1F11">
      <w:pPr>
        <w:ind w:left="144" w:right="144"/>
        <w:rPr>
          <w:rFonts w:asciiTheme="minorHAnsi" w:eastAsia="Calibri" w:hAnsiTheme="minorHAnsi" w:cs="Calibri"/>
          <w:b/>
          <w:sz w:val="28"/>
          <w:szCs w:val="28"/>
        </w:rPr>
      </w:pPr>
    </w:p>
    <w:p w:rsidR="00CE2282" w:rsidRDefault="00CE2282" w:rsidP="005F1F11">
      <w:pPr>
        <w:ind w:left="144" w:right="144"/>
        <w:rPr>
          <w:rFonts w:asciiTheme="minorHAnsi" w:eastAsia="Calibri" w:hAnsiTheme="minorHAnsi" w:cs="Calibri"/>
          <w:b/>
          <w:sz w:val="28"/>
          <w:szCs w:val="28"/>
        </w:rPr>
      </w:pPr>
    </w:p>
    <w:p w:rsidR="00CE2282" w:rsidRDefault="00CE2282" w:rsidP="005F1F11">
      <w:pPr>
        <w:ind w:left="144" w:right="144"/>
        <w:rPr>
          <w:rFonts w:asciiTheme="minorHAnsi" w:eastAsia="Calibri" w:hAnsiTheme="minorHAnsi" w:cs="Calibri"/>
          <w:b/>
          <w:sz w:val="28"/>
          <w:szCs w:val="28"/>
        </w:rPr>
      </w:pPr>
    </w:p>
    <w:p w:rsidR="00CE2282" w:rsidRDefault="00CE2282" w:rsidP="005F1F11">
      <w:pPr>
        <w:ind w:left="144" w:right="144"/>
        <w:rPr>
          <w:rFonts w:asciiTheme="minorHAnsi" w:eastAsia="Calibri" w:hAnsiTheme="minorHAnsi" w:cs="Calibri"/>
          <w:b/>
          <w:sz w:val="28"/>
          <w:szCs w:val="28"/>
        </w:rPr>
      </w:pPr>
    </w:p>
    <w:p w:rsidR="00ED2122" w:rsidRDefault="00ED2122" w:rsidP="005F1F11">
      <w:pPr>
        <w:ind w:left="144" w:right="144"/>
        <w:rPr>
          <w:rFonts w:asciiTheme="minorHAnsi" w:eastAsia="Calibri" w:hAnsiTheme="minorHAnsi" w:cs="Calibri"/>
          <w:b/>
          <w:sz w:val="28"/>
          <w:szCs w:val="28"/>
        </w:rPr>
      </w:pPr>
    </w:p>
    <w:p w:rsidR="00ED2122" w:rsidRDefault="00ED2122" w:rsidP="005F1F11">
      <w:pPr>
        <w:ind w:left="144" w:right="144"/>
        <w:rPr>
          <w:rFonts w:asciiTheme="minorHAnsi" w:eastAsia="Calibri" w:hAnsiTheme="minorHAnsi" w:cs="Calibri"/>
          <w:b/>
          <w:sz w:val="28"/>
          <w:szCs w:val="28"/>
        </w:rPr>
      </w:pPr>
    </w:p>
    <w:p w:rsidR="00ED2122" w:rsidRDefault="00ED2122" w:rsidP="005F1F11">
      <w:pPr>
        <w:ind w:left="144" w:right="144"/>
        <w:rPr>
          <w:rFonts w:asciiTheme="minorHAnsi" w:eastAsia="Calibri" w:hAnsiTheme="minorHAnsi" w:cs="Calibri"/>
          <w:b/>
          <w:sz w:val="28"/>
          <w:szCs w:val="28"/>
        </w:rPr>
      </w:pPr>
    </w:p>
    <w:p w:rsidR="00CE2282" w:rsidRDefault="00CE2282" w:rsidP="005F1F11">
      <w:pPr>
        <w:ind w:left="144" w:right="144"/>
        <w:rPr>
          <w:rFonts w:asciiTheme="minorHAnsi" w:eastAsia="Calibri" w:hAnsiTheme="minorHAnsi" w:cs="Calibri"/>
          <w:b/>
          <w:sz w:val="28"/>
          <w:szCs w:val="28"/>
        </w:rPr>
      </w:pPr>
    </w:p>
    <w:p w:rsidR="00AA73BE" w:rsidRDefault="00AA73BE" w:rsidP="005F1F11">
      <w:pPr>
        <w:ind w:left="144" w:right="144"/>
        <w:rPr>
          <w:rFonts w:asciiTheme="minorHAnsi" w:eastAsia="Calibri" w:hAnsiTheme="minorHAnsi" w:cs="Calibri"/>
          <w:b/>
          <w:sz w:val="28"/>
          <w:szCs w:val="28"/>
        </w:rPr>
      </w:pPr>
      <w:r>
        <w:rPr>
          <w:rFonts w:asciiTheme="minorHAnsi" w:eastAsia="Calibri" w:hAnsiTheme="minorHAnsi" w:cs="Calibri"/>
          <w:b/>
          <w:sz w:val="28"/>
          <w:szCs w:val="28"/>
        </w:rPr>
        <w:lastRenderedPageBreak/>
        <w:t>References:</w:t>
      </w:r>
    </w:p>
    <w:p w:rsidR="00CE2282" w:rsidRDefault="00CE2282" w:rsidP="005F1F11">
      <w:pPr>
        <w:ind w:left="144" w:right="144"/>
        <w:rPr>
          <w:rFonts w:asciiTheme="minorHAnsi" w:eastAsia="Calibri" w:hAnsiTheme="minorHAnsi" w:cs="Calibri"/>
          <w:sz w:val="28"/>
          <w:szCs w:val="28"/>
        </w:rPr>
      </w:pPr>
    </w:p>
    <w:p w:rsidR="00AA73BE" w:rsidRDefault="00DF3471" w:rsidP="00AA73BE">
      <w:pPr>
        <w:pStyle w:val="ListParagraph"/>
        <w:numPr>
          <w:ilvl w:val="0"/>
          <w:numId w:val="2"/>
        </w:numPr>
        <w:ind w:right="144"/>
        <w:rPr>
          <w:rFonts w:asciiTheme="minorHAnsi" w:eastAsia="Calibri" w:hAnsiTheme="minorHAnsi" w:cs="Calibri"/>
          <w:sz w:val="28"/>
          <w:szCs w:val="28"/>
        </w:rPr>
      </w:pPr>
      <w:hyperlink r:id="rId22" w:history="1">
        <w:r w:rsidR="00AA73BE" w:rsidRPr="002D4F84">
          <w:rPr>
            <w:rStyle w:val="Hyperlink"/>
            <w:rFonts w:asciiTheme="minorHAnsi" w:eastAsia="Calibri" w:hAnsiTheme="minorHAnsi" w:cs="Calibri"/>
            <w:sz w:val="28"/>
            <w:szCs w:val="28"/>
          </w:rPr>
          <w:t>http://electronicsarea.com/electronic-two-way-traffic-light-circuit-with-</w:t>
        </w:r>
      </w:hyperlink>
    </w:p>
    <w:p w:rsidR="00AA73BE" w:rsidRDefault="00AA73BE" w:rsidP="00AA73BE">
      <w:pPr>
        <w:ind w:left="144" w:right="144"/>
        <w:rPr>
          <w:rFonts w:asciiTheme="minorHAnsi" w:eastAsia="Calibri" w:hAnsiTheme="minorHAnsi" w:cs="Calibri"/>
          <w:sz w:val="28"/>
          <w:szCs w:val="28"/>
        </w:rPr>
      </w:pPr>
      <w:r w:rsidRPr="00AA73BE">
        <w:rPr>
          <w:rFonts w:asciiTheme="minorHAnsi" w:eastAsia="Calibri" w:hAnsiTheme="minorHAnsi" w:cs="Calibri"/>
          <w:sz w:val="28"/>
          <w:szCs w:val="28"/>
        </w:rPr>
        <w:t>555-timer-and-cd4017-counter/</w:t>
      </w:r>
    </w:p>
    <w:p w:rsidR="00AA73BE" w:rsidRDefault="00DF3471" w:rsidP="00AA73BE">
      <w:pPr>
        <w:pStyle w:val="ListParagraph"/>
        <w:numPr>
          <w:ilvl w:val="0"/>
          <w:numId w:val="2"/>
        </w:numPr>
        <w:ind w:right="144"/>
        <w:rPr>
          <w:rFonts w:asciiTheme="minorHAnsi" w:eastAsia="Calibri" w:hAnsiTheme="minorHAnsi" w:cs="Calibri"/>
          <w:sz w:val="28"/>
          <w:szCs w:val="28"/>
        </w:rPr>
      </w:pPr>
      <w:hyperlink r:id="rId23" w:history="1">
        <w:r w:rsidR="00AA73BE" w:rsidRPr="002D4F84">
          <w:rPr>
            <w:rStyle w:val="Hyperlink"/>
            <w:rFonts w:asciiTheme="minorHAnsi" w:eastAsia="Calibri" w:hAnsiTheme="minorHAnsi" w:cs="Calibri"/>
            <w:sz w:val="28"/>
            <w:szCs w:val="28"/>
          </w:rPr>
          <w:t>http://appliedelectronicsengineering.blogspot.com.tr/2015/11/how-to-develop-traffic-light-controller.html</w:t>
        </w:r>
      </w:hyperlink>
    </w:p>
    <w:p w:rsidR="00AA73BE" w:rsidRPr="00AA73BE" w:rsidRDefault="00AA73BE" w:rsidP="00AA73BE">
      <w:pPr>
        <w:pStyle w:val="ListParagraph"/>
        <w:ind w:left="504" w:right="144"/>
        <w:rPr>
          <w:rFonts w:asciiTheme="minorHAnsi" w:eastAsia="Calibri" w:hAnsiTheme="minorHAnsi" w:cs="Calibri"/>
          <w:sz w:val="28"/>
          <w:szCs w:val="28"/>
        </w:rPr>
      </w:pPr>
    </w:p>
    <w:p w:rsidR="002C11A4" w:rsidRPr="00912567" w:rsidRDefault="002C11A4" w:rsidP="005F1F11">
      <w:pPr>
        <w:ind w:left="144" w:right="144"/>
        <w:rPr>
          <w:rFonts w:asciiTheme="minorHAnsi" w:eastAsia="Calibri" w:hAnsiTheme="minorHAnsi" w:cs="Calibri"/>
          <w:sz w:val="28"/>
          <w:szCs w:val="28"/>
        </w:rPr>
      </w:pPr>
    </w:p>
    <w:sectPr w:rsidR="002C11A4" w:rsidRPr="00912567" w:rsidSect="00640AE5">
      <w:headerReference w:type="default" r:id="rId24"/>
      <w:pgSz w:w="12240" w:h="15840"/>
      <w:pgMar w:top="1440" w:right="1440" w:bottom="1440" w:left="1440" w:header="761" w:footer="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79E4" w:rsidRDefault="006D79E4">
      <w:r>
        <w:separator/>
      </w:r>
    </w:p>
  </w:endnote>
  <w:endnote w:type="continuationSeparator" w:id="1">
    <w:p w:rsidR="006D79E4" w:rsidRDefault="006D79E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79E4" w:rsidRDefault="006D79E4">
      <w:r>
        <w:separator/>
      </w:r>
    </w:p>
  </w:footnote>
  <w:footnote w:type="continuationSeparator" w:id="1">
    <w:p w:rsidR="006D79E4" w:rsidRDefault="006D79E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3E7C" w:rsidRDefault="00203E7C">
    <w:pPr>
      <w:spacing w:line="200" w:lineRule="exac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732028"/>
    <w:multiLevelType w:val="hybridMultilevel"/>
    <w:tmpl w:val="2C946F46"/>
    <w:lvl w:ilvl="0" w:tplc="B68EEA1E">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
    <w:nsid w:val="28381C38"/>
    <w:multiLevelType w:val="multilevel"/>
    <w:tmpl w:val="9F3073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6D14616C"/>
    <w:multiLevelType w:val="multilevel"/>
    <w:tmpl w:val="7416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25602"/>
  </w:hdrShapeDefaults>
  <w:footnotePr>
    <w:footnote w:id="0"/>
    <w:footnote w:id="1"/>
  </w:footnotePr>
  <w:endnotePr>
    <w:endnote w:id="0"/>
    <w:endnote w:id="1"/>
  </w:endnotePr>
  <w:compat/>
  <w:rsids>
    <w:rsidRoot w:val="00203E7C"/>
    <w:rsid w:val="000073BD"/>
    <w:rsid w:val="0006272F"/>
    <w:rsid w:val="00075A79"/>
    <w:rsid w:val="00110563"/>
    <w:rsid w:val="00145709"/>
    <w:rsid w:val="00150675"/>
    <w:rsid w:val="001778BF"/>
    <w:rsid w:val="00203E7C"/>
    <w:rsid w:val="002A5FF4"/>
    <w:rsid w:val="002B1068"/>
    <w:rsid w:val="002C11A4"/>
    <w:rsid w:val="002D4C9F"/>
    <w:rsid w:val="003151C1"/>
    <w:rsid w:val="00345068"/>
    <w:rsid w:val="00377E51"/>
    <w:rsid w:val="003C110C"/>
    <w:rsid w:val="00405415"/>
    <w:rsid w:val="00451C26"/>
    <w:rsid w:val="004A3E90"/>
    <w:rsid w:val="00522D45"/>
    <w:rsid w:val="00536C31"/>
    <w:rsid w:val="00544E4D"/>
    <w:rsid w:val="005774CB"/>
    <w:rsid w:val="005C1EB2"/>
    <w:rsid w:val="005E0C15"/>
    <w:rsid w:val="005F1F11"/>
    <w:rsid w:val="00614513"/>
    <w:rsid w:val="00630401"/>
    <w:rsid w:val="00640AE5"/>
    <w:rsid w:val="00695B32"/>
    <w:rsid w:val="006D79E4"/>
    <w:rsid w:val="007055C5"/>
    <w:rsid w:val="00715A03"/>
    <w:rsid w:val="00730AF0"/>
    <w:rsid w:val="007345F4"/>
    <w:rsid w:val="00750159"/>
    <w:rsid w:val="00762EBB"/>
    <w:rsid w:val="00774456"/>
    <w:rsid w:val="007830FA"/>
    <w:rsid w:val="007E585D"/>
    <w:rsid w:val="007F0F22"/>
    <w:rsid w:val="007F5E2F"/>
    <w:rsid w:val="008231C0"/>
    <w:rsid w:val="0084150D"/>
    <w:rsid w:val="008B1259"/>
    <w:rsid w:val="00912567"/>
    <w:rsid w:val="009572A3"/>
    <w:rsid w:val="00996126"/>
    <w:rsid w:val="009D391C"/>
    <w:rsid w:val="00A1089A"/>
    <w:rsid w:val="00A85305"/>
    <w:rsid w:val="00AA73BE"/>
    <w:rsid w:val="00AD062A"/>
    <w:rsid w:val="00B533E8"/>
    <w:rsid w:val="00B73844"/>
    <w:rsid w:val="00BA5723"/>
    <w:rsid w:val="00C07092"/>
    <w:rsid w:val="00C2316D"/>
    <w:rsid w:val="00C3334C"/>
    <w:rsid w:val="00C7196D"/>
    <w:rsid w:val="00CD09D3"/>
    <w:rsid w:val="00CE2282"/>
    <w:rsid w:val="00D619B7"/>
    <w:rsid w:val="00DC7CEC"/>
    <w:rsid w:val="00DE0FE1"/>
    <w:rsid w:val="00DF3471"/>
    <w:rsid w:val="00E409FA"/>
    <w:rsid w:val="00ED2122"/>
    <w:rsid w:val="00EE5FC7"/>
    <w:rsid w:val="00F14A11"/>
    <w:rsid w:val="00F76F75"/>
    <w:rsid w:val="00F921F2"/>
    <w:rsid w:val="00FE77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750159"/>
    <w:pPr>
      <w:tabs>
        <w:tab w:val="center" w:pos="4680"/>
        <w:tab w:val="right" w:pos="9360"/>
      </w:tabs>
    </w:pPr>
  </w:style>
  <w:style w:type="character" w:customStyle="1" w:styleId="HeaderChar">
    <w:name w:val="Header Char"/>
    <w:basedOn w:val="DefaultParagraphFont"/>
    <w:link w:val="Header"/>
    <w:uiPriority w:val="99"/>
    <w:rsid w:val="00750159"/>
  </w:style>
  <w:style w:type="paragraph" w:styleId="Footer">
    <w:name w:val="footer"/>
    <w:basedOn w:val="Normal"/>
    <w:link w:val="FooterChar"/>
    <w:uiPriority w:val="99"/>
    <w:unhideWhenUsed/>
    <w:rsid w:val="00750159"/>
    <w:pPr>
      <w:tabs>
        <w:tab w:val="center" w:pos="4680"/>
        <w:tab w:val="right" w:pos="9360"/>
      </w:tabs>
    </w:pPr>
  </w:style>
  <w:style w:type="character" w:customStyle="1" w:styleId="FooterChar">
    <w:name w:val="Footer Char"/>
    <w:basedOn w:val="DefaultParagraphFont"/>
    <w:link w:val="Footer"/>
    <w:uiPriority w:val="99"/>
    <w:rsid w:val="00750159"/>
  </w:style>
  <w:style w:type="paragraph" w:styleId="BalloonText">
    <w:name w:val="Balloon Text"/>
    <w:basedOn w:val="Normal"/>
    <w:link w:val="BalloonTextChar"/>
    <w:uiPriority w:val="99"/>
    <w:semiHidden/>
    <w:unhideWhenUsed/>
    <w:rsid w:val="004A3E90"/>
    <w:rPr>
      <w:rFonts w:ascii="Tahoma" w:hAnsi="Tahoma" w:cs="Tahoma"/>
      <w:sz w:val="16"/>
      <w:szCs w:val="16"/>
    </w:rPr>
  </w:style>
  <w:style w:type="character" w:customStyle="1" w:styleId="BalloonTextChar">
    <w:name w:val="Balloon Text Char"/>
    <w:basedOn w:val="DefaultParagraphFont"/>
    <w:link w:val="BalloonText"/>
    <w:uiPriority w:val="99"/>
    <w:semiHidden/>
    <w:rsid w:val="004A3E90"/>
    <w:rPr>
      <w:rFonts w:ascii="Tahoma" w:hAnsi="Tahoma" w:cs="Tahoma"/>
      <w:sz w:val="16"/>
      <w:szCs w:val="16"/>
    </w:rPr>
  </w:style>
  <w:style w:type="table" w:customStyle="1" w:styleId="LightGrid-Accent11">
    <w:name w:val="Light Grid - Accent 11"/>
    <w:basedOn w:val="TableNormal"/>
    <w:uiPriority w:val="62"/>
    <w:rsid w:val="007055C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4">
    <w:name w:val="Medium Shading 1 Accent 4"/>
    <w:basedOn w:val="TableNormal"/>
    <w:uiPriority w:val="63"/>
    <w:rsid w:val="007055C5"/>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7055C5"/>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7055C5"/>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aption">
    <w:name w:val="caption"/>
    <w:basedOn w:val="Normal"/>
    <w:next w:val="Normal"/>
    <w:uiPriority w:val="35"/>
    <w:unhideWhenUsed/>
    <w:qFormat/>
    <w:rsid w:val="00522D45"/>
    <w:pPr>
      <w:spacing w:after="200"/>
    </w:pPr>
    <w:rPr>
      <w:b/>
      <w:bCs/>
      <w:color w:val="4F81BD" w:themeColor="accent1"/>
      <w:sz w:val="18"/>
      <w:szCs w:val="18"/>
    </w:rPr>
  </w:style>
  <w:style w:type="table" w:styleId="MediumGrid1-Accent6">
    <w:name w:val="Medium Grid 1 Accent 6"/>
    <w:basedOn w:val="TableNormal"/>
    <w:uiPriority w:val="67"/>
    <w:rsid w:val="001778BF"/>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ListParagraph">
    <w:name w:val="List Paragraph"/>
    <w:basedOn w:val="Normal"/>
    <w:uiPriority w:val="34"/>
    <w:qFormat/>
    <w:rsid w:val="00AA73BE"/>
    <w:pPr>
      <w:ind w:left="720"/>
      <w:contextualSpacing/>
    </w:pPr>
  </w:style>
  <w:style w:type="character" w:styleId="Hyperlink">
    <w:name w:val="Hyperlink"/>
    <w:basedOn w:val="DefaultParagraphFont"/>
    <w:uiPriority w:val="99"/>
    <w:unhideWhenUsed/>
    <w:rsid w:val="00AA73BE"/>
    <w:rPr>
      <w:color w:val="0000FF" w:themeColor="hyperlink"/>
      <w:u w:val="single"/>
    </w:rPr>
  </w:style>
  <w:style w:type="character" w:styleId="FollowedHyperlink">
    <w:name w:val="FollowedHyperlink"/>
    <w:basedOn w:val="DefaultParagraphFont"/>
    <w:uiPriority w:val="99"/>
    <w:semiHidden/>
    <w:unhideWhenUsed/>
    <w:rsid w:val="00ED212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750159"/>
    <w:pPr>
      <w:tabs>
        <w:tab w:val="center" w:pos="4680"/>
        <w:tab w:val="right" w:pos="9360"/>
      </w:tabs>
    </w:pPr>
  </w:style>
  <w:style w:type="character" w:customStyle="1" w:styleId="HeaderChar">
    <w:name w:val="Header Char"/>
    <w:basedOn w:val="DefaultParagraphFont"/>
    <w:link w:val="Header"/>
    <w:uiPriority w:val="99"/>
    <w:rsid w:val="00750159"/>
  </w:style>
  <w:style w:type="paragraph" w:styleId="Footer">
    <w:name w:val="footer"/>
    <w:basedOn w:val="Normal"/>
    <w:link w:val="FooterChar"/>
    <w:uiPriority w:val="99"/>
    <w:unhideWhenUsed/>
    <w:rsid w:val="00750159"/>
    <w:pPr>
      <w:tabs>
        <w:tab w:val="center" w:pos="4680"/>
        <w:tab w:val="right" w:pos="9360"/>
      </w:tabs>
    </w:pPr>
  </w:style>
  <w:style w:type="character" w:customStyle="1" w:styleId="FooterChar">
    <w:name w:val="Footer Char"/>
    <w:basedOn w:val="DefaultParagraphFont"/>
    <w:link w:val="Footer"/>
    <w:uiPriority w:val="99"/>
    <w:rsid w:val="00750159"/>
  </w:style>
  <w:style w:type="paragraph" w:styleId="BalloonText">
    <w:name w:val="Balloon Text"/>
    <w:basedOn w:val="Normal"/>
    <w:link w:val="BalloonTextChar"/>
    <w:uiPriority w:val="99"/>
    <w:semiHidden/>
    <w:unhideWhenUsed/>
    <w:rsid w:val="004A3E90"/>
    <w:rPr>
      <w:rFonts w:ascii="Tahoma" w:hAnsi="Tahoma" w:cs="Tahoma"/>
      <w:sz w:val="16"/>
      <w:szCs w:val="16"/>
    </w:rPr>
  </w:style>
  <w:style w:type="character" w:customStyle="1" w:styleId="BalloonTextChar">
    <w:name w:val="Balloon Text Char"/>
    <w:basedOn w:val="DefaultParagraphFont"/>
    <w:link w:val="BalloonText"/>
    <w:uiPriority w:val="99"/>
    <w:semiHidden/>
    <w:rsid w:val="004A3E9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01079905">
      <w:bodyDiv w:val="1"/>
      <w:marLeft w:val="0"/>
      <w:marRight w:val="0"/>
      <w:marTop w:val="0"/>
      <w:marBottom w:val="0"/>
      <w:divBdr>
        <w:top w:val="none" w:sz="0" w:space="0" w:color="auto"/>
        <w:left w:val="none" w:sz="0" w:space="0" w:color="auto"/>
        <w:bottom w:val="none" w:sz="0" w:space="0" w:color="auto"/>
        <w:right w:val="none" w:sz="0" w:space="0" w:color="auto"/>
      </w:divBdr>
      <w:divsChild>
        <w:div w:id="1881042499">
          <w:marLeft w:val="0"/>
          <w:marRight w:val="0"/>
          <w:marTop w:val="0"/>
          <w:marBottom w:val="0"/>
          <w:divBdr>
            <w:top w:val="none" w:sz="0" w:space="0" w:color="auto"/>
            <w:left w:val="none" w:sz="0" w:space="0" w:color="auto"/>
            <w:bottom w:val="none" w:sz="0" w:space="0" w:color="auto"/>
            <w:right w:val="none" w:sz="0" w:space="0" w:color="auto"/>
          </w:divBdr>
          <w:divsChild>
            <w:div w:id="1103646622">
              <w:marLeft w:val="0"/>
              <w:marRight w:val="0"/>
              <w:marTop w:val="0"/>
              <w:marBottom w:val="0"/>
              <w:divBdr>
                <w:top w:val="none" w:sz="0" w:space="0" w:color="auto"/>
                <w:left w:val="none" w:sz="0" w:space="0" w:color="auto"/>
                <w:bottom w:val="none" w:sz="0" w:space="0" w:color="auto"/>
                <w:right w:val="none" w:sz="0" w:space="0" w:color="auto"/>
              </w:divBdr>
              <w:divsChild>
                <w:div w:id="59642941">
                  <w:marLeft w:val="0"/>
                  <w:marRight w:val="0"/>
                  <w:marTop w:val="0"/>
                  <w:marBottom w:val="0"/>
                  <w:divBdr>
                    <w:top w:val="none" w:sz="0" w:space="0" w:color="auto"/>
                    <w:left w:val="none" w:sz="0" w:space="0" w:color="auto"/>
                    <w:bottom w:val="none" w:sz="0" w:space="0" w:color="auto"/>
                    <w:right w:val="none" w:sz="0" w:space="0" w:color="auto"/>
                  </w:divBdr>
                </w:div>
                <w:div w:id="2044818206">
                  <w:marLeft w:val="0"/>
                  <w:marRight w:val="0"/>
                  <w:marTop w:val="0"/>
                  <w:marBottom w:val="0"/>
                  <w:divBdr>
                    <w:top w:val="none" w:sz="0" w:space="0" w:color="auto"/>
                    <w:left w:val="none" w:sz="0" w:space="0" w:color="auto"/>
                    <w:bottom w:val="none" w:sz="0" w:space="0" w:color="auto"/>
                    <w:right w:val="none" w:sz="0" w:space="0" w:color="auto"/>
                  </w:divBdr>
                </w:div>
                <w:div w:id="1806045197">
                  <w:marLeft w:val="0"/>
                  <w:marRight w:val="0"/>
                  <w:marTop w:val="0"/>
                  <w:marBottom w:val="0"/>
                  <w:divBdr>
                    <w:top w:val="none" w:sz="0" w:space="0" w:color="auto"/>
                    <w:left w:val="none" w:sz="0" w:space="0" w:color="auto"/>
                    <w:bottom w:val="none" w:sz="0" w:space="0" w:color="auto"/>
                    <w:right w:val="none" w:sz="0" w:space="0" w:color="auto"/>
                  </w:divBdr>
                  <w:divsChild>
                    <w:div w:id="192761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appliedelectronicsengineering.blogspot.com.tr/2015/11/how-to-develop-traffic-light-controller.html" TargetMode="Externa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youtube.com/watch?v=GrXOH0APcuU" TargetMode="External"/><Relationship Id="rId14" Type="http://schemas.openxmlformats.org/officeDocument/2006/relationships/image" Target="media/image6.png"/><Relationship Id="rId22" Type="http://schemas.openxmlformats.org/officeDocument/2006/relationships/hyperlink" Target="http://electronicsarea.com/electronic-two-way-traffic-light-circuit-with-" TargetMode="External"/><Relationship Id="rId2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F4CEC2-0FAC-4E80-BFE3-E10703551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Pages>
  <Words>2964</Words>
  <Characters>16895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Salman</dc:creator>
  <cp:lastModifiedBy>Hamna Butt</cp:lastModifiedBy>
  <cp:revision>6</cp:revision>
  <cp:lastPrinted>2016-12-26T20:08:00Z</cp:lastPrinted>
  <dcterms:created xsi:type="dcterms:W3CDTF">2016-12-25T00:44:00Z</dcterms:created>
  <dcterms:modified xsi:type="dcterms:W3CDTF">2016-12-26T20:13:00Z</dcterms:modified>
</cp:coreProperties>
</file>